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F3F2D" w14:textId="77777777" w:rsidR="004E1AED" w:rsidRPr="00873EEE" w:rsidRDefault="00873EEE" w:rsidP="004E1AED">
      <w:pPr>
        <w:pStyle w:val="Ttulo"/>
        <w:rPr>
          <w:lang w:val="es-ES"/>
        </w:rPr>
      </w:pPr>
      <w:r w:rsidRPr="00873EEE">
        <w:rPr>
          <w:lang w:val="es-ES"/>
        </w:rPr>
        <w:t>manual para desarrollo de aplicacions en avantgarde studio</w:t>
      </w:r>
    </w:p>
    <w:p w14:paraId="2097598C" w14:textId="77777777" w:rsidR="00194DF6" w:rsidRPr="00873EEE" w:rsidRDefault="00873EEE">
      <w:pPr>
        <w:pStyle w:val="Ttulo1"/>
        <w:rPr>
          <w:lang w:val="es-ES"/>
        </w:rPr>
      </w:pPr>
      <w:r w:rsidRPr="00873EEE">
        <w:rPr>
          <w:lang w:val="es-ES"/>
        </w:rPr>
        <w:t>introduccion</w:t>
      </w:r>
    </w:p>
    <w:p w14:paraId="69530C2D" w14:textId="77777777" w:rsidR="004E1AED" w:rsidRDefault="00873EEE" w:rsidP="00873EEE">
      <w:pPr>
        <w:rPr>
          <w:lang w:val="es-ES"/>
        </w:rPr>
      </w:pPr>
      <w:r w:rsidRPr="00873EEE">
        <w:rPr>
          <w:lang w:val="es-ES"/>
        </w:rPr>
        <w:t>Este document</w:t>
      </w:r>
      <w:r>
        <w:rPr>
          <w:lang w:val="es-ES"/>
        </w:rPr>
        <w:t>o</w:t>
      </w:r>
      <w:r w:rsidRPr="00873EEE">
        <w:rPr>
          <w:lang w:val="es-ES"/>
        </w:rPr>
        <w:t xml:space="preserve"> tiene el objetivo de </w:t>
      </w:r>
      <w:r>
        <w:rPr>
          <w:lang w:val="es-ES"/>
        </w:rPr>
        <w:t>ser una guía para el desarrollo de aplicaciones con la metodología de la empresa de Avantgarde Studio. Su propósito es servir a los empleados como guía para desarrollar aplicaciones dentro de la Empresa, así como para entender la estructura de aplicaciones existentes dentro de la empresa.</w:t>
      </w:r>
    </w:p>
    <w:p w14:paraId="3206FCA8" w14:textId="77777777" w:rsidR="00873EEE" w:rsidRDefault="00873EEE" w:rsidP="00873EEE">
      <w:pPr>
        <w:pStyle w:val="Ttulo1"/>
        <w:rPr>
          <w:lang w:val="es-ES"/>
        </w:rPr>
      </w:pPr>
      <w:r>
        <w:rPr>
          <w:lang w:val="es-ES"/>
        </w:rPr>
        <w:t>Creación de una base de datos</w:t>
      </w:r>
    </w:p>
    <w:p w14:paraId="5117787F" w14:textId="77777777" w:rsidR="00873EEE" w:rsidRDefault="00873EEE" w:rsidP="00873EEE">
      <w:pPr>
        <w:rPr>
          <w:lang w:val="es-ES"/>
        </w:rPr>
      </w:pPr>
      <w:r>
        <w:rPr>
          <w:lang w:val="es-ES"/>
        </w:rPr>
        <w:t>La base de datos es la parte principal en el desarrollo de la aplicación y por eso hacemos especial enfoque en el desarrollo de la misma. Normalmente se tiende a menospreciar o relegar a un segundo plano el desarrollo de la misma por parecernos menos interesante que el desarrollo de la interface o de la lógica de la Aplicación, pero, en realidad es el centro de la aplicación y debe ponerse especial atención al desarrollo de la misma.</w:t>
      </w:r>
    </w:p>
    <w:p w14:paraId="62A28268" w14:textId="77777777" w:rsidR="00FA6FE0" w:rsidRDefault="00873EEE" w:rsidP="00873EEE">
      <w:pPr>
        <w:rPr>
          <w:lang w:val="es-ES"/>
        </w:rPr>
      </w:pPr>
      <w:r>
        <w:rPr>
          <w:lang w:val="es-ES"/>
        </w:rPr>
        <w:t xml:space="preserve">Para agilizar el proceso de aprendizaje vamos a descargar una base de datos de ejemplo que luego podremos modificar para su uso dentro de la aplicación. Utilizaremos la base de datos Northwind </w:t>
      </w:r>
      <w:r w:rsidR="00FA6FE0">
        <w:rPr>
          <w:lang w:val="es-ES"/>
        </w:rPr>
        <w:t>que viene ya con contenido y es un buen ejemplo de una aplicación de facturación.</w:t>
      </w:r>
    </w:p>
    <w:p w14:paraId="0C767436" w14:textId="6BCD3C25" w:rsidR="00873EEE" w:rsidRDefault="00FA6FE0" w:rsidP="00873EEE">
      <w:pPr>
        <w:rPr>
          <w:lang w:val="es-ES"/>
        </w:rPr>
      </w:pPr>
      <w:r>
        <w:rPr>
          <w:lang w:val="es-ES"/>
        </w:rPr>
        <w:t xml:space="preserve">Podemos descargarla desde la URL </w:t>
      </w:r>
      <w:r w:rsidR="00C01401">
        <w:rPr>
          <w:lang w:val="es-ES"/>
        </w:rPr>
        <w:t>“</w:t>
      </w:r>
      <w:r w:rsidRPr="00FA6FE0">
        <w:rPr>
          <w:lang w:val="es-ES"/>
        </w:rPr>
        <w:t>https://binaryworld.net/blogs/northwind-database-creation-script-for-sql-server/</w:t>
      </w:r>
      <w:r w:rsidR="00C01401">
        <w:rPr>
          <w:lang w:val="es-ES"/>
        </w:rPr>
        <w:t>”</w:t>
      </w:r>
      <w:r>
        <w:rPr>
          <w:lang w:val="es-ES"/>
        </w:rPr>
        <w:t xml:space="preserve"> y desde allí utilizar el enlace </w:t>
      </w:r>
      <w:r w:rsidR="00C01401">
        <w:rPr>
          <w:lang w:val="es-ES"/>
        </w:rPr>
        <w:t>“</w:t>
      </w:r>
      <w:r>
        <w:rPr>
          <w:lang w:val="es-ES"/>
        </w:rPr>
        <w:t>Install-Northwind-Script-SQL-Server</w:t>
      </w:r>
      <w:r w:rsidR="00C01401">
        <w:rPr>
          <w:lang w:val="es-ES"/>
        </w:rPr>
        <w:t>”</w:t>
      </w:r>
      <w:r>
        <w:rPr>
          <w:lang w:val="es-ES"/>
        </w:rPr>
        <w:t xml:space="preserve"> que nos descarga un archivo ZIP con el script para generar la base de datos.</w:t>
      </w:r>
    </w:p>
    <w:p w14:paraId="2EDCBDDC" w14:textId="6397357D" w:rsidR="00FA6FE0" w:rsidRDefault="00FA6FE0" w:rsidP="00873EEE">
      <w:pPr>
        <w:rPr>
          <w:lang w:val="es-ES"/>
        </w:rPr>
      </w:pPr>
      <w:r>
        <w:rPr>
          <w:lang w:val="es-ES"/>
        </w:rPr>
        <w:t>Desde el SQL Server Management Studio abrimos el script desde la base de datos Master de nuestro servidor Local.</w:t>
      </w:r>
    </w:p>
    <w:p w14:paraId="3754E773" w14:textId="2D31DC97" w:rsidR="00873EEE" w:rsidRDefault="00C01401" w:rsidP="00873EEE">
      <w:pPr>
        <w:rPr>
          <w:lang w:val="es-ES"/>
        </w:rPr>
      </w:pPr>
      <w:r>
        <w:rPr>
          <w:lang w:val="es-ES"/>
        </w:rPr>
        <w:t>Antes de ejecutar el script debemos comentar las líneas 24 y 25 donde dice:</w:t>
      </w:r>
    </w:p>
    <w:p w14:paraId="7883F39E" w14:textId="77777777" w:rsidR="00C01401" w:rsidRPr="00C01401" w:rsidRDefault="00C01401"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C01401">
        <w:rPr>
          <w:rFonts w:ascii="Consolas" w:hAnsi="Consolas" w:cs="Consolas"/>
          <w:color w:val="0000FF"/>
          <w:sz w:val="19"/>
          <w:szCs w:val="19"/>
          <w:highlight w:val="white"/>
        </w:rPr>
        <w:t>exec</w:t>
      </w:r>
      <w:r w:rsidRPr="00C01401">
        <w:rPr>
          <w:rFonts w:ascii="Consolas" w:hAnsi="Consolas" w:cs="Consolas"/>
          <w:color w:val="000000"/>
          <w:sz w:val="19"/>
          <w:szCs w:val="19"/>
          <w:highlight w:val="white"/>
        </w:rPr>
        <w:t xml:space="preserve"> </w:t>
      </w:r>
      <w:r w:rsidRPr="00C01401">
        <w:rPr>
          <w:rFonts w:ascii="Consolas" w:hAnsi="Consolas" w:cs="Consolas"/>
          <w:color w:val="800000"/>
          <w:sz w:val="19"/>
          <w:szCs w:val="19"/>
          <w:highlight w:val="white"/>
        </w:rPr>
        <w:t>sp_dboption</w:t>
      </w:r>
      <w:r w:rsidRPr="00C01401">
        <w:rPr>
          <w:rFonts w:ascii="Consolas" w:hAnsi="Consolas" w:cs="Consolas"/>
          <w:color w:val="0000FF"/>
          <w:sz w:val="19"/>
          <w:szCs w:val="19"/>
          <w:highlight w:val="white"/>
        </w:rPr>
        <w:t xml:space="preserve"> </w:t>
      </w:r>
      <w:r w:rsidRPr="00C01401">
        <w:rPr>
          <w:rFonts w:ascii="Consolas" w:hAnsi="Consolas" w:cs="Consolas"/>
          <w:color w:val="FF0000"/>
          <w:sz w:val="19"/>
          <w:szCs w:val="19"/>
          <w:highlight w:val="white"/>
        </w:rPr>
        <w:t>'Northwind'</w:t>
      </w:r>
      <w:r w:rsidRPr="00C01401">
        <w:rPr>
          <w:rFonts w:ascii="Consolas" w:hAnsi="Consolas" w:cs="Consolas"/>
          <w:color w:val="808080"/>
          <w:sz w:val="19"/>
          <w:szCs w:val="19"/>
          <w:highlight w:val="white"/>
        </w:rPr>
        <w:t>,</w:t>
      </w:r>
      <w:r w:rsidRPr="00C01401">
        <w:rPr>
          <w:rFonts w:ascii="Consolas" w:hAnsi="Consolas" w:cs="Consolas"/>
          <w:color w:val="FF0000"/>
          <w:sz w:val="19"/>
          <w:szCs w:val="19"/>
          <w:highlight w:val="white"/>
        </w:rPr>
        <w:t>'trunc. log on chkpt.'</w:t>
      </w:r>
      <w:r w:rsidRPr="00C01401">
        <w:rPr>
          <w:rFonts w:ascii="Consolas" w:hAnsi="Consolas" w:cs="Consolas"/>
          <w:color w:val="808080"/>
          <w:sz w:val="19"/>
          <w:szCs w:val="19"/>
          <w:highlight w:val="white"/>
        </w:rPr>
        <w:t>,</w:t>
      </w:r>
      <w:r w:rsidRPr="00C01401">
        <w:rPr>
          <w:rFonts w:ascii="Consolas" w:hAnsi="Consolas" w:cs="Consolas"/>
          <w:color w:val="FF0000"/>
          <w:sz w:val="19"/>
          <w:szCs w:val="19"/>
          <w:highlight w:val="white"/>
        </w:rPr>
        <w:t>'true'</w:t>
      </w:r>
    </w:p>
    <w:p w14:paraId="4F400A95" w14:textId="3AEBE503" w:rsidR="00873EEE" w:rsidRDefault="00C01401" w:rsidP="006055E4">
      <w:pPr>
        <w:pBdr>
          <w:left w:val="single" w:sz="4" w:space="4" w:color="auto"/>
        </w:pBdr>
        <w:rPr>
          <w:rFonts w:ascii="Consolas" w:hAnsi="Consolas" w:cs="Consolas"/>
          <w:color w:val="FF0000"/>
          <w:sz w:val="19"/>
          <w:szCs w:val="19"/>
          <w:highlight w:val="white"/>
        </w:rPr>
      </w:pPr>
      <w:r w:rsidRPr="00C01401">
        <w:rPr>
          <w:rFonts w:ascii="Consolas" w:hAnsi="Consolas" w:cs="Consolas"/>
          <w:color w:val="0000FF"/>
          <w:sz w:val="19"/>
          <w:szCs w:val="19"/>
          <w:highlight w:val="white"/>
        </w:rPr>
        <w:t>exec</w:t>
      </w:r>
      <w:r w:rsidRPr="00C01401">
        <w:rPr>
          <w:rFonts w:ascii="Consolas" w:hAnsi="Consolas" w:cs="Consolas"/>
          <w:color w:val="000000"/>
          <w:sz w:val="19"/>
          <w:szCs w:val="19"/>
          <w:highlight w:val="white"/>
        </w:rPr>
        <w:t xml:space="preserve"> </w:t>
      </w:r>
      <w:r w:rsidRPr="00C01401">
        <w:rPr>
          <w:rFonts w:ascii="Consolas" w:hAnsi="Consolas" w:cs="Consolas"/>
          <w:color w:val="800000"/>
          <w:sz w:val="19"/>
          <w:szCs w:val="19"/>
          <w:highlight w:val="white"/>
        </w:rPr>
        <w:t>sp_dboption</w:t>
      </w:r>
      <w:r w:rsidRPr="00C01401">
        <w:rPr>
          <w:rFonts w:ascii="Consolas" w:hAnsi="Consolas" w:cs="Consolas"/>
          <w:color w:val="0000FF"/>
          <w:sz w:val="19"/>
          <w:szCs w:val="19"/>
          <w:highlight w:val="white"/>
        </w:rPr>
        <w:t xml:space="preserve"> </w:t>
      </w:r>
      <w:r w:rsidRPr="00C01401">
        <w:rPr>
          <w:rFonts w:ascii="Consolas" w:hAnsi="Consolas" w:cs="Consolas"/>
          <w:color w:val="FF0000"/>
          <w:sz w:val="19"/>
          <w:szCs w:val="19"/>
          <w:highlight w:val="white"/>
        </w:rPr>
        <w:t>'Northwind'</w:t>
      </w:r>
      <w:r w:rsidRPr="00C01401">
        <w:rPr>
          <w:rFonts w:ascii="Consolas" w:hAnsi="Consolas" w:cs="Consolas"/>
          <w:color w:val="808080"/>
          <w:sz w:val="19"/>
          <w:szCs w:val="19"/>
          <w:highlight w:val="white"/>
        </w:rPr>
        <w:t>,</w:t>
      </w:r>
      <w:r w:rsidRPr="00C01401">
        <w:rPr>
          <w:rFonts w:ascii="Consolas" w:hAnsi="Consolas" w:cs="Consolas"/>
          <w:color w:val="FF0000"/>
          <w:sz w:val="19"/>
          <w:szCs w:val="19"/>
          <w:highlight w:val="white"/>
        </w:rPr>
        <w:t>'select into/bulkcopy'</w:t>
      </w:r>
      <w:r w:rsidRPr="00C01401">
        <w:rPr>
          <w:rFonts w:ascii="Consolas" w:hAnsi="Consolas" w:cs="Consolas"/>
          <w:color w:val="808080"/>
          <w:sz w:val="19"/>
          <w:szCs w:val="19"/>
          <w:highlight w:val="white"/>
        </w:rPr>
        <w:t>,</w:t>
      </w:r>
      <w:r w:rsidRPr="00C01401">
        <w:rPr>
          <w:rFonts w:ascii="Consolas" w:hAnsi="Consolas" w:cs="Consolas"/>
          <w:color w:val="FF0000"/>
          <w:sz w:val="19"/>
          <w:szCs w:val="19"/>
          <w:highlight w:val="white"/>
        </w:rPr>
        <w:t>'true'</w:t>
      </w:r>
    </w:p>
    <w:p w14:paraId="06BD6D73" w14:textId="2C1C8196" w:rsidR="00C01401" w:rsidRDefault="00C01401" w:rsidP="00C01401">
      <w:pPr>
        <w:rPr>
          <w:rFonts w:ascii="Consolas" w:hAnsi="Consolas" w:cs="Consolas"/>
          <w:color w:val="FF0000"/>
          <w:sz w:val="19"/>
          <w:szCs w:val="19"/>
          <w:highlight w:val="white"/>
        </w:rPr>
      </w:pPr>
    </w:p>
    <w:p w14:paraId="5CA422CB" w14:textId="2B631516" w:rsidR="00C01401" w:rsidRDefault="00C01401" w:rsidP="00C01401">
      <w:pPr>
        <w:rPr>
          <w:lang w:val="es-ES"/>
        </w:rPr>
      </w:pPr>
      <w:r w:rsidRPr="00C01401">
        <w:rPr>
          <w:lang w:val="es-ES"/>
        </w:rPr>
        <w:t>Ejecutamos el Script para que cree la base de datos.</w:t>
      </w:r>
      <w:r>
        <w:rPr>
          <w:lang w:val="es-ES"/>
        </w:rPr>
        <w:t xml:space="preserve"> A continuación en el Explorador de Objetos refrescamos el Nodo de Bases de Datos para ver que efectivamente está la base de datos Northwind.</w:t>
      </w:r>
    </w:p>
    <w:p w14:paraId="132CC2A3" w14:textId="4AF09339" w:rsidR="00C01401" w:rsidRDefault="00C01401" w:rsidP="00C01401">
      <w:pPr>
        <w:rPr>
          <w:lang w:val="es-ES"/>
        </w:rPr>
      </w:pPr>
      <w:r>
        <w:rPr>
          <w:lang w:val="es-ES"/>
        </w:rPr>
        <w:t>Probamos que está creada  correctamente creando una nueva consulta y ejecutando:</w:t>
      </w:r>
    </w:p>
    <w:p w14:paraId="0A4CCE2C" w14:textId="2E6941E9" w:rsidR="00C01401" w:rsidRPr="00C01401" w:rsidRDefault="00C01401" w:rsidP="006055E4">
      <w:pPr>
        <w:pBdr>
          <w:left w:val="single" w:sz="4" w:space="4" w:color="auto"/>
        </w:pBdr>
      </w:pPr>
      <w:r w:rsidRPr="00C01401">
        <w:rPr>
          <w:rFonts w:ascii="Consolas" w:hAnsi="Consolas" w:cs="Consolas"/>
          <w:color w:val="0000FF"/>
          <w:sz w:val="19"/>
          <w:szCs w:val="19"/>
          <w:highlight w:val="white"/>
        </w:rPr>
        <w:t>SELECT</w:t>
      </w:r>
      <w:r w:rsidRPr="00C01401">
        <w:rPr>
          <w:rFonts w:ascii="Consolas" w:hAnsi="Consolas" w:cs="Consolas"/>
          <w:color w:val="000000"/>
          <w:sz w:val="19"/>
          <w:szCs w:val="19"/>
          <w:highlight w:val="white"/>
        </w:rPr>
        <w:t xml:space="preserve"> </w:t>
      </w:r>
      <w:r w:rsidRPr="00C01401">
        <w:rPr>
          <w:rFonts w:ascii="Consolas" w:hAnsi="Consolas" w:cs="Consolas"/>
          <w:color w:val="808080"/>
          <w:sz w:val="19"/>
          <w:szCs w:val="19"/>
          <w:highlight w:val="white"/>
        </w:rPr>
        <w:t>*</w:t>
      </w:r>
      <w:r w:rsidRPr="00C01401">
        <w:rPr>
          <w:rFonts w:ascii="Consolas" w:hAnsi="Consolas" w:cs="Consolas"/>
          <w:color w:val="000000"/>
          <w:sz w:val="19"/>
          <w:szCs w:val="19"/>
          <w:highlight w:val="white"/>
        </w:rPr>
        <w:t xml:space="preserve"> </w:t>
      </w:r>
      <w:r w:rsidRPr="00C01401">
        <w:rPr>
          <w:rFonts w:ascii="Consolas" w:hAnsi="Consolas" w:cs="Consolas"/>
          <w:color w:val="0000FF"/>
          <w:sz w:val="19"/>
          <w:szCs w:val="19"/>
          <w:highlight w:val="white"/>
        </w:rPr>
        <w:t>FROM</w:t>
      </w:r>
      <w:r w:rsidRPr="00C01401">
        <w:rPr>
          <w:rFonts w:ascii="Consolas" w:hAnsi="Consolas" w:cs="Consolas"/>
          <w:color w:val="000000"/>
          <w:sz w:val="19"/>
          <w:szCs w:val="19"/>
          <w:highlight w:val="white"/>
        </w:rPr>
        <w:t xml:space="preserve"> Orders O </w:t>
      </w:r>
      <w:r w:rsidRPr="00C01401">
        <w:rPr>
          <w:rFonts w:ascii="Consolas" w:hAnsi="Consolas" w:cs="Consolas"/>
          <w:color w:val="808080"/>
          <w:sz w:val="19"/>
          <w:szCs w:val="19"/>
          <w:highlight w:val="white"/>
        </w:rPr>
        <w:t>INNER</w:t>
      </w:r>
      <w:r w:rsidRPr="00C01401">
        <w:rPr>
          <w:rFonts w:ascii="Consolas" w:hAnsi="Consolas" w:cs="Consolas"/>
          <w:color w:val="000000"/>
          <w:sz w:val="19"/>
          <w:szCs w:val="19"/>
          <w:highlight w:val="white"/>
        </w:rPr>
        <w:t xml:space="preserve"> </w:t>
      </w:r>
      <w:r w:rsidRPr="00C01401">
        <w:rPr>
          <w:rFonts w:ascii="Consolas" w:hAnsi="Consolas" w:cs="Consolas"/>
          <w:color w:val="808080"/>
          <w:sz w:val="19"/>
          <w:szCs w:val="19"/>
          <w:highlight w:val="white"/>
        </w:rPr>
        <w:t>JOIN</w:t>
      </w:r>
      <w:r w:rsidRPr="00C01401">
        <w:rPr>
          <w:rFonts w:ascii="Consolas" w:hAnsi="Consolas" w:cs="Consolas"/>
          <w:color w:val="000000"/>
          <w:sz w:val="19"/>
          <w:szCs w:val="19"/>
          <w:highlight w:val="white"/>
        </w:rPr>
        <w:t xml:space="preserve"> [Order Details] D </w:t>
      </w:r>
      <w:r w:rsidRPr="00C01401">
        <w:rPr>
          <w:rFonts w:ascii="Consolas" w:hAnsi="Consolas" w:cs="Consolas"/>
          <w:color w:val="0000FF"/>
          <w:sz w:val="19"/>
          <w:szCs w:val="19"/>
          <w:highlight w:val="white"/>
        </w:rPr>
        <w:t>ON</w:t>
      </w:r>
      <w:r w:rsidRPr="00C01401">
        <w:rPr>
          <w:rFonts w:ascii="Consolas" w:hAnsi="Consolas" w:cs="Consolas"/>
          <w:color w:val="000000"/>
          <w:sz w:val="19"/>
          <w:szCs w:val="19"/>
          <w:highlight w:val="white"/>
        </w:rPr>
        <w:t xml:space="preserve"> O</w:t>
      </w:r>
      <w:r w:rsidRPr="00C01401">
        <w:rPr>
          <w:rFonts w:ascii="Consolas" w:hAnsi="Consolas" w:cs="Consolas"/>
          <w:color w:val="808080"/>
          <w:sz w:val="19"/>
          <w:szCs w:val="19"/>
          <w:highlight w:val="white"/>
        </w:rPr>
        <w:t>.</w:t>
      </w:r>
      <w:r w:rsidRPr="00C01401">
        <w:rPr>
          <w:rFonts w:ascii="Consolas" w:hAnsi="Consolas" w:cs="Consolas"/>
          <w:color w:val="000000"/>
          <w:sz w:val="19"/>
          <w:szCs w:val="19"/>
          <w:highlight w:val="white"/>
        </w:rPr>
        <w:t>OrderID</w:t>
      </w:r>
      <w:r w:rsidRPr="00C01401">
        <w:rPr>
          <w:rFonts w:ascii="Consolas" w:hAnsi="Consolas" w:cs="Consolas"/>
          <w:color w:val="808080"/>
          <w:sz w:val="19"/>
          <w:szCs w:val="19"/>
          <w:highlight w:val="white"/>
        </w:rPr>
        <w:t>=</w:t>
      </w:r>
      <w:r w:rsidRPr="00C01401">
        <w:rPr>
          <w:rFonts w:ascii="Consolas" w:hAnsi="Consolas" w:cs="Consolas"/>
          <w:color w:val="000000"/>
          <w:sz w:val="19"/>
          <w:szCs w:val="19"/>
          <w:highlight w:val="white"/>
        </w:rPr>
        <w:t>D</w:t>
      </w:r>
      <w:r w:rsidRPr="00C01401">
        <w:rPr>
          <w:rFonts w:ascii="Consolas" w:hAnsi="Consolas" w:cs="Consolas"/>
          <w:color w:val="808080"/>
          <w:sz w:val="19"/>
          <w:szCs w:val="19"/>
          <w:highlight w:val="white"/>
        </w:rPr>
        <w:t>.</w:t>
      </w:r>
      <w:r w:rsidRPr="00C01401">
        <w:rPr>
          <w:rFonts w:ascii="Consolas" w:hAnsi="Consolas" w:cs="Consolas"/>
          <w:color w:val="000000"/>
          <w:sz w:val="19"/>
          <w:szCs w:val="19"/>
          <w:highlight w:val="white"/>
        </w:rPr>
        <w:t xml:space="preserve">OrderID </w:t>
      </w:r>
      <w:r w:rsidRPr="00C01401">
        <w:rPr>
          <w:rFonts w:ascii="Consolas" w:hAnsi="Consolas" w:cs="Consolas"/>
          <w:color w:val="808080"/>
          <w:sz w:val="19"/>
          <w:szCs w:val="19"/>
          <w:highlight w:val="white"/>
        </w:rPr>
        <w:t>INNER</w:t>
      </w:r>
      <w:r w:rsidRPr="00C01401">
        <w:rPr>
          <w:rFonts w:ascii="Consolas" w:hAnsi="Consolas" w:cs="Consolas"/>
          <w:color w:val="000000"/>
          <w:sz w:val="19"/>
          <w:szCs w:val="19"/>
          <w:highlight w:val="white"/>
        </w:rPr>
        <w:t xml:space="preserve"> </w:t>
      </w:r>
      <w:r w:rsidRPr="00C01401">
        <w:rPr>
          <w:rFonts w:ascii="Consolas" w:hAnsi="Consolas" w:cs="Consolas"/>
          <w:color w:val="808080"/>
          <w:sz w:val="19"/>
          <w:szCs w:val="19"/>
          <w:highlight w:val="white"/>
        </w:rPr>
        <w:t>JOIN</w:t>
      </w:r>
      <w:r w:rsidRPr="00C01401">
        <w:rPr>
          <w:rFonts w:ascii="Consolas" w:hAnsi="Consolas" w:cs="Consolas"/>
          <w:color w:val="000000"/>
          <w:sz w:val="19"/>
          <w:szCs w:val="19"/>
          <w:highlight w:val="white"/>
        </w:rPr>
        <w:t xml:space="preserve"> Products P </w:t>
      </w:r>
      <w:r w:rsidRPr="00C01401">
        <w:rPr>
          <w:rFonts w:ascii="Consolas" w:hAnsi="Consolas" w:cs="Consolas"/>
          <w:color w:val="0000FF"/>
          <w:sz w:val="19"/>
          <w:szCs w:val="19"/>
          <w:highlight w:val="white"/>
        </w:rPr>
        <w:t>on</w:t>
      </w:r>
      <w:r w:rsidRPr="00C01401">
        <w:rPr>
          <w:rFonts w:ascii="Consolas" w:hAnsi="Consolas" w:cs="Consolas"/>
          <w:color w:val="000000"/>
          <w:sz w:val="19"/>
          <w:szCs w:val="19"/>
          <w:highlight w:val="white"/>
        </w:rPr>
        <w:t xml:space="preserve"> P</w:t>
      </w:r>
      <w:r w:rsidRPr="00C01401">
        <w:rPr>
          <w:rFonts w:ascii="Consolas" w:hAnsi="Consolas" w:cs="Consolas"/>
          <w:color w:val="808080"/>
          <w:sz w:val="19"/>
          <w:szCs w:val="19"/>
          <w:highlight w:val="white"/>
        </w:rPr>
        <w:t>.</w:t>
      </w:r>
      <w:r w:rsidRPr="00C01401">
        <w:rPr>
          <w:rFonts w:ascii="Consolas" w:hAnsi="Consolas" w:cs="Consolas"/>
          <w:color w:val="000000"/>
          <w:sz w:val="19"/>
          <w:szCs w:val="19"/>
          <w:highlight w:val="white"/>
        </w:rPr>
        <w:t xml:space="preserve">ProductID </w:t>
      </w:r>
      <w:r w:rsidRPr="00C01401">
        <w:rPr>
          <w:rFonts w:ascii="Consolas" w:hAnsi="Consolas" w:cs="Consolas"/>
          <w:color w:val="808080"/>
          <w:sz w:val="19"/>
          <w:szCs w:val="19"/>
          <w:highlight w:val="white"/>
        </w:rPr>
        <w:t>=</w:t>
      </w:r>
      <w:r w:rsidRPr="00C01401">
        <w:rPr>
          <w:rFonts w:ascii="Consolas" w:hAnsi="Consolas" w:cs="Consolas"/>
          <w:color w:val="000000"/>
          <w:sz w:val="19"/>
          <w:szCs w:val="19"/>
          <w:highlight w:val="white"/>
        </w:rPr>
        <w:t xml:space="preserve"> D</w:t>
      </w:r>
      <w:r w:rsidRPr="00C01401">
        <w:rPr>
          <w:rFonts w:ascii="Consolas" w:hAnsi="Consolas" w:cs="Consolas"/>
          <w:color w:val="808080"/>
          <w:sz w:val="19"/>
          <w:szCs w:val="19"/>
          <w:highlight w:val="white"/>
        </w:rPr>
        <w:t>.</w:t>
      </w:r>
      <w:r w:rsidRPr="00C01401">
        <w:rPr>
          <w:rFonts w:ascii="Consolas" w:hAnsi="Consolas" w:cs="Consolas"/>
          <w:color w:val="000000"/>
          <w:sz w:val="19"/>
          <w:szCs w:val="19"/>
          <w:highlight w:val="white"/>
        </w:rPr>
        <w:t>ProductID</w:t>
      </w:r>
    </w:p>
    <w:p w14:paraId="7AD772A2" w14:textId="70335F2B" w:rsidR="00C01401" w:rsidRDefault="00C01401" w:rsidP="00C01401">
      <w:pPr>
        <w:rPr>
          <w:lang w:val="es-ES"/>
        </w:rPr>
      </w:pPr>
      <w:r>
        <w:rPr>
          <w:lang w:val="es-ES"/>
        </w:rPr>
        <w:lastRenderedPageBreak/>
        <w:t>Si está todo correcto debemos empezar a hacer modificaciones en la base de datos para ajustarla a la nomenclatura de Avantgarde Studio. Es importante esta adaptación para que todos trabajemos de la misma manera, evitemos errores del tipo CASE SENSITIVE y encontremos enlaces de datos mas fácilmente.</w:t>
      </w:r>
    </w:p>
    <w:p w14:paraId="7DD6E443" w14:textId="346DCE94" w:rsidR="00C01401" w:rsidRDefault="00D27ACB" w:rsidP="00C01401">
      <w:pPr>
        <w:rPr>
          <w:lang w:val="es-ES"/>
        </w:rPr>
      </w:pPr>
      <w:r>
        <w:rPr>
          <w:lang w:val="es-ES"/>
        </w:rPr>
        <w:t>Lo primero que vemos es que la tabla “Order Details” tiene un espacio de separación entre las dos palabras que demos corregir eliminando ese espacio pues las tablas no deben tener espacios para evitar tener que utilizar corchetes al a hora de nombrarla en las consultas.</w:t>
      </w:r>
    </w:p>
    <w:p w14:paraId="739AD12A" w14:textId="19A820A1" w:rsidR="00D27ACB" w:rsidRDefault="00D27ACB" w:rsidP="00C01401">
      <w:pPr>
        <w:rPr>
          <w:lang w:val="es-ES"/>
        </w:rPr>
      </w:pPr>
      <w:r>
        <w:rPr>
          <w:lang w:val="es-ES"/>
        </w:rPr>
        <w:t>Para realizar el cambio usamos el comando:</w:t>
      </w:r>
    </w:p>
    <w:p w14:paraId="61F87649" w14:textId="38782B62" w:rsidR="00D27ACB" w:rsidRDefault="00D27ACB" w:rsidP="006055E4">
      <w:pPr>
        <w:pBdr>
          <w:left w:val="single" w:sz="4" w:space="4" w:color="auto"/>
        </w:pBdr>
        <w:rPr>
          <w:rFonts w:ascii="Consolas" w:hAnsi="Consolas" w:cs="Consolas"/>
          <w:color w:val="FF0000"/>
          <w:sz w:val="19"/>
          <w:szCs w:val="19"/>
          <w:highlight w:val="white"/>
        </w:rPr>
      </w:pPr>
      <w:r w:rsidRPr="00D27ACB">
        <w:rPr>
          <w:rFonts w:ascii="Consolas" w:hAnsi="Consolas" w:cs="Consolas"/>
          <w:color w:val="0000FF"/>
          <w:sz w:val="19"/>
          <w:szCs w:val="19"/>
          <w:highlight w:val="white"/>
        </w:rPr>
        <w:t>exec</w:t>
      </w:r>
      <w:r w:rsidRPr="00D27ACB">
        <w:rPr>
          <w:rFonts w:ascii="Consolas" w:hAnsi="Consolas" w:cs="Consolas"/>
          <w:color w:val="000000"/>
          <w:sz w:val="19"/>
          <w:szCs w:val="19"/>
          <w:highlight w:val="white"/>
        </w:rPr>
        <w:t xml:space="preserve"> </w:t>
      </w:r>
      <w:r w:rsidRPr="00D27ACB">
        <w:rPr>
          <w:rFonts w:ascii="Consolas" w:hAnsi="Consolas" w:cs="Consolas"/>
          <w:color w:val="800000"/>
          <w:sz w:val="19"/>
          <w:szCs w:val="19"/>
          <w:highlight w:val="white"/>
        </w:rPr>
        <w:t>sp_rename</w:t>
      </w:r>
      <w:r w:rsidRPr="00D27ACB">
        <w:rPr>
          <w:rFonts w:ascii="Consolas" w:hAnsi="Consolas" w:cs="Consolas"/>
          <w:color w:val="0000FF"/>
          <w:sz w:val="19"/>
          <w:szCs w:val="19"/>
          <w:highlight w:val="white"/>
        </w:rPr>
        <w:t xml:space="preserve"> </w:t>
      </w:r>
      <w:r w:rsidRPr="00D27ACB">
        <w:rPr>
          <w:rFonts w:ascii="Consolas" w:hAnsi="Consolas" w:cs="Consolas"/>
          <w:color w:val="FF0000"/>
          <w:sz w:val="19"/>
          <w:szCs w:val="19"/>
          <w:highlight w:val="white"/>
        </w:rPr>
        <w:t>'dbo.[Order Details]'</w:t>
      </w:r>
      <w:r w:rsidRPr="00D27ACB">
        <w:rPr>
          <w:rFonts w:ascii="Consolas" w:hAnsi="Consolas" w:cs="Consolas"/>
          <w:color w:val="808080"/>
          <w:sz w:val="19"/>
          <w:szCs w:val="19"/>
          <w:highlight w:val="white"/>
        </w:rPr>
        <w:t>,</w:t>
      </w:r>
      <w:r w:rsidRPr="00D27ACB">
        <w:rPr>
          <w:rFonts w:ascii="Consolas" w:hAnsi="Consolas" w:cs="Consolas"/>
          <w:color w:val="000000"/>
          <w:sz w:val="19"/>
          <w:szCs w:val="19"/>
          <w:highlight w:val="white"/>
        </w:rPr>
        <w:t xml:space="preserve"> </w:t>
      </w:r>
      <w:r w:rsidRPr="00D27ACB">
        <w:rPr>
          <w:rFonts w:ascii="Consolas" w:hAnsi="Consolas" w:cs="Consolas"/>
          <w:color w:val="FF0000"/>
          <w:sz w:val="19"/>
          <w:szCs w:val="19"/>
          <w:highlight w:val="white"/>
        </w:rPr>
        <w:t>'OrderDetails'</w:t>
      </w:r>
    </w:p>
    <w:p w14:paraId="75252EA8" w14:textId="4B2A132B" w:rsidR="00D27ACB" w:rsidRDefault="00D27ACB" w:rsidP="00D27ACB">
      <w:pPr>
        <w:rPr>
          <w:highlight w:val="white"/>
          <w:lang w:val="es-ES"/>
        </w:rPr>
      </w:pPr>
      <w:r w:rsidRPr="00D27ACB">
        <w:rPr>
          <w:highlight w:val="white"/>
          <w:lang w:val="es-ES"/>
        </w:rPr>
        <w:t>Una vez ejecutado realizaremos la consulta anterior epr en este caso:</w:t>
      </w:r>
    </w:p>
    <w:p w14:paraId="282E43EC" w14:textId="27F4E501" w:rsidR="00D27ACB" w:rsidRDefault="00D27ACB" w:rsidP="006055E4">
      <w:pPr>
        <w:pBdr>
          <w:left w:val="single" w:sz="4" w:space="4" w:color="auto"/>
        </w:pBdr>
        <w:rPr>
          <w:rFonts w:ascii="Consolas" w:hAnsi="Consolas" w:cs="Consolas"/>
          <w:color w:val="000000"/>
          <w:sz w:val="19"/>
          <w:szCs w:val="19"/>
          <w:highlight w:val="white"/>
        </w:rPr>
      </w:pPr>
      <w:r w:rsidRPr="00D27ACB">
        <w:rPr>
          <w:rFonts w:ascii="Consolas" w:hAnsi="Consolas" w:cs="Consolas"/>
          <w:color w:val="0000FF"/>
          <w:sz w:val="19"/>
          <w:szCs w:val="19"/>
          <w:highlight w:val="white"/>
        </w:rPr>
        <w:t>SELECT</w:t>
      </w:r>
      <w:r w:rsidRPr="00D27ACB">
        <w:rPr>
          <w:rFonts w:ascii="Consolas" w:hAnsi="Consolas" w:cs="Consolas"/>
          <w:color w:val="000000"/>
          <w:sz w:val="19"/>
          <w:szCs w:val="19"/>
          <w:highlight w:val="white"/>
        </w:rPr>
        <w:t xml:space="preserve"> </w:t>
      </w:r>
      <w:r w:rsidRPr="00D27ACB">
        <w:rPr>
          <w:rFonts w:ascii="Consolas" w:hAnsi="Consolas" w:cs="Consolas"/>
          <w:color w:val="808080"/>
          <w:sz w:val="19"/>
          <w:szCs w:val="19"/>
          <w:highlight w:val="white"/>
        </w:rPr>
        <w:t>*</w:t>
      </w:r>
      <w:r w:rsidRPr="00D27ACB">
        <w:rPr>
          <w:rFonts w:ascii="Consolas" w:hAnsi="Consolas" w:cs="Consolas"/>
          <w:color w:val="000000"/>
          <w:sz w:val="19"/>
          <w:szCs w:val="19"/>
          <w:highlight w:val="white"/>
        </w:rPr>
        <w:t xml:space="preserve"> </w:t>
      </w:r>
      <w:r w:rsidRPr="00D27ACB">
        <w:rPr>
          <w:rFonts w:ascii="Consolas" w:hAnsi="Consolas" w:cs="Consolas"/>
          <w:color w:val="0000FF"/>
          <w:sz w:val="19"/>
          <w:szCs w:val="19"/>
          <w:highlight w:val="white"/>
        </w:rPr>
        <w:t>FROM</w:t>
      </w:r>
      <w:r w:rsidRPr="00D27ACB">
        <w:rPr>
          <w:rFonts w:ascii="Consolas" w:hAnsi="Consolas" w:cs="Consolas"/>
          <w:color w:val="000000"/>
          <w:sz w:val="19"/>
          <w:szCs w:val="19"/>
          <w:highlight w:val="white"/>
        </w:rPr>
        <w:t xml:space="preserve"> Orders O </w:t>
      </w:r>
      <w:r w:rsidRPr="00D27ACB">
        <w:rPr>
          <w:rFonts w:ascii="Consolas" w:hAnsi="Consolas" w:cs="Consolas"/>
          <w:color w:val="808080"/>
          <w:sz w:val="19"/>
          <w:szCs w:val="19"/>
          <w:highlight w:val="white"/>
        </w:rPr>
        <w:t>INNER</w:t>
      </w:r>
      <w:r w:rsidRPr="00D27ACB">
        <w:rPr>
          <w:rFonts w:ascii="Consolas" w:hAnsi="Consolas" w:cs="Consolas"/>
          <w:color w:val="000000"/>
          <w:sz w:val="19"/>
          <w:szCs w:val="19"/>
          <w:highlight w:val="white"/>
        </w:rPr>
        <w:t xml:space="preserve"> </w:t>
      </w:r>
      <w:r w:rsidRPr="00D27ACB">
        <w:rPr>
          <w:rFonts w:ascii="Consolas" w:hAnsi="Consolas" w:cs="Consolas"/>
          <w:color w:val="808080"/>
          <w:sz w:val="19"/>
          <w:szCs w:val="19"/>
          <w:highlight w:val="white"/>
        </w:rPr>
        <w:t>JOIN</w:t>
      </w:r>
      <w:r w:rsidRPr="00D27ACB">
        <w:rPr>
          <w:rFonts w:ascii="Consolas" w:hAnsi="Consolas" w:cs="Consolas"/>
          <w:color w:val="000000"/>
          <w:sz w:val="19"/>
          <w:szCs w:val="19"/>
          <w:highlight w:val="white"/>
        </w:rPr>
        <w:t xml:space="preserve"> OrderDetails D </w:t>
      </w:r>
      <w:r w:rsidRPr="00D27ACB">
        <w:rPr>
          <w:rFonts w:ascii="Consolas" w:hAnsi="Consolas" w:cs="Consolas"/>
          <w:color w:val="0000FF"/>
          <w:sz w:val="19"/>
          <w:szCs w:val="19"/>
          <w:highlight w:val="white"/>
        </w:rPr>
        <w:t>ON</w:t>
      </w:r>
      <w:r w:rsidRPr="00D27ACB">
        <w:rPr>
          <w:rFonts w:ascii="Consolas" w:hAnsi="Consolas" w:cs="Consolas"/>
          <w:color w:val="000000"/>
          <w:sz w:val="19"/>
          <w:szCs w:val="19"/>
          <w:highlight w:val="white"/>
        </w:rPr>
        <w:t xml:space="preserve"> O</w:t>
      </w:r>
      <w:r w:rsidRPr="00D27ACB">
        <w:rPr>
          <w:rFonts w:ascii="Consolas" w:hAnsi="Consolas" w:cs="Consolas"/>
          <w:color w:val="808080"/>
          <w:sz w:val="19"/>
          <w:szCs w:val="19"/>
          <w:highlight w:val="white"/>
        </w:rPr>
        <w:t>.</w:t>
      </w:r>
      <w:r w:rsidRPr="00D27ACB">
        <w:rPr>
          <w:rFonts w:ascii="Consolas" w:hAnsi="Consolas" w:cs="Consolas"/>
          <w:color w:val="000000"/>
          <w:sz w:val="19"/>
          <w:szCs w:val="19"/>
          <w:highlight w:val="white"/>
        </w:rPr>
        <w:t>OrderID</w:t>
      </w:r>
      <w:r w:rsidRPr="00D27ACB">
        <w:rPr>
          <w:rFonts w:ascii="Consolas" w:hAnsi="Consolas" w:cs="Consolas"/>
          <w:color w:val="808080"/>
          <w:sz w:val="19"/>
          <w:szCs w:val="19"/>
          <w:highlight w:val="white"/>
        </w:rPr>
        <w:t>=</w:t>
      </w:r>
      <w:r w:rsidRPr="00D27ACB">
        <w:rPr>
          <w:rFonts w:ascii="Consolas" w:hAnsi="Consolas" w:cs="Consolas"/>
          <w:color w:val="000000"/>
          <w:sz w:val="19"/>
          <w:szCs w:val="19"/>
          <w:highlight w:val="white"/>
        </w:rPr>
        <w:t>D</w:t>
      </w:r>
      <w:r w:rsidRPr="00D27ACB">
        <w:rPr>
          <w:rFonts w:ascii="Consolas" w:hAnsi="Consolas" w:cs="Consolas"/>
          <w:color w:val="808080"/>
          <w:sz w:val="19"/>
          <w:szCs w:val="19"/>
          <w:highlight w:val="white"/>
        </w:rPr>
        <w:t>.</w:t>
      </w:r>
      <w:r w:rsidRPr="00D27ACB">
        <w:rPr>
          <w:rFonts w:ascii="Consolas" w:hAnsi="Consolas" w:cs="Consolas"/>
          <w:color w:val="000000"/>
          <w:sz w:val="19"/>
          <w:szCs w:val="19"/>
          <w:highlight w:val="white"/>
        </w:rPr>
        <w:t xml:space="preserve">OrderID </w:t>
      </w:r>
      <w:r w:rsidRPr="00D27ACB">
        <w:rPr>
          <w:rFonts w:ascii="Consolas" w:hAnsi="Consolas" w:cs="Consolas"/>
          <w:color w:val="808080"/>
          <w:sz w:val="19"/>
          <w:szCs w:val="19"/>
          <w:highlight w:val="white"/>
        </w:rPr>
        <w:t>INNER</w:t>
      </w:r>
      <w:r w:rsidRPr="00D27ACB">
        <w:rPr>
          <w:rFonts w:ascii="Consolas" w:hAnsi="Consolas" w:cs="Consolas"/>
          <w:color w:val="000000"/>
          <w:sz w:val="19"/>
          <w:szCs w:val="19"/>
          <w:highlight w:val="white"/>
        </w:rPr>
        <w:t xml:space="preserve"> </w:t>
      </w:r>
      <w:r w:rsidRPr="00D27ACB">
        <w:rPr>
          <w:rFonts w:ascii="Consolas" w:hAnsi="Consolas" w:cs="Consolas"/>
          <w:color w:val="808080"/>
          <w:sz w:val="19"/>
          <w:szCs w:val="19"/>
          <w:highlight w:val="white"/>
        </w:rPr>
        <w:t>JOIN</w:t>
      </w:r>
      <w:r w:rsidRPr="00D27ACB">
        <w:rPr>
          <w:rFonts w:ascii="Consolas" w:hAnsi="Consolas" w:cs="Consolas"/>
          <w:color w:val="000000"/>
          <w:sz w:val="19"/>
          <w:szCs w:val="19"/>
          <w:highlight w:val="white"/>
        </w:rPr>
        <w:t xml:space="preserve"> Products P </w:t>
      </w:r>
      <w:r w:rsidRPr="00D27ACB">
        <w:rPr>
          <w:rFonts w:ascii="Consolas" w:hAnsi="Consolas" w:cs="Consolas"/>
          <w:color w:val="0000FF"/>
          <w:sz w:val="19"/>
          <w:szCs w:val="19"/>
          <w:highlight w:val="white"/>
        </w:rPr>
        <w:t>on</w:t>
      </w:r>
      <w:r w:rsidRPr="00D27ACB">
        <w:rPr>
          <w:rFonts w:ascii="Consolas" w:hAnsi="Consolas" w:cs="Consolas"/>
          <w:color w:val="000000"/>
          <w:sz w:val="19"/>
          <w:szCs w:val="19"/>
          <w:highlight w:val="white"/>
        </w:rPr>
        <w:t xml:space="preserve"> P</w:t>
      </w:r>
      <w:r w:rsidRPr="00D27ACB">
        <w:rPr>
          <w:rFonts w:ascii="Consolas" w:hAnsi="Consolas" w:cs="Consolas"/>
          <w:color w:val="808080"/>
          <w:sz w:val="19"/>
          <w:szCs w:val="19"/>
          <w:highlight w:val="white"/>
        </w:rPr>
        <w:t>.</w:t>
      </w:r>
      <w:r w:rsidRPr="00D27ACB">
        <w:rPr>
          <w:rFonts w:ascii="Consolas" w:hAnsi="Consolas" w:cs="Consolas"/>
          <w:color w:val="000000"/>
          <w:sz w:val="19"/>
          <w:szCs w:val="19"/>
          <w:highlight w:val="white"/>
        </w:rPr>
        <w:t xml:space="preserve">ProductID </w:t>
      </w:r>
      <w:r w:rsidRPr="00D27ACB">
        <w:rPr>
          <w:rFonts w:ascii="Consolas" w:hAnsi="Consolas" w:cs="Consolas"/>
          <w:color w:val="808080"/>
          <w:sz w:val="19"/>
          <w:szCs w:val="19"/>
          <w:highlight w:val="white"/>
        </w:rPr>
        <w:t>=</w:t>
      </w:r>
      <w:r w:rsidRPr="00D27ACB">
        <w:rPr>
          <w:rFonts w:ascii="Consolas" w:hAnsi="Consolas" w:cs="Consolas"/>
          <w:color w:val="000000"/>
          <w:sz w:val="19"/>
          <w:szCs w:val="19"/>
          <w:highlight w:val="white"/>
        </w:rPr>
        <w:t xml:space="preserve"> D</w:t>
      </w:r>
      <w:r w:rsidRPr="00D27ACB">
        <w:rPr>
          <w:rFonts w:ascii="Consolas" w:hAnsi="Consolas" w:cs="Consolas"/>
          <w:color w:val="808080"/>
          <w:sz w:val="19"/>
          <w:szCs w:val="19"/>
          <w:highlight w:val="white"/>
        </w:rPr>
        <w:t>.</w:t>
      </w:r>
      <w:r w:rsidRPr="00D27ACB">
        <w:rPr>
          <w:rFonts w:ascii="Consolas" w:hAnsi="Consolas" w:cs="Consolas"/>
          <w:color w:val="000000"/>
          <w:sz w:val="19"/>
          <w:szCs w:val="19"/>
          <w:highlight w:val="white"/>
        </w:rPr>
        <w:t>ProductID</w:t>
      </w:r>
    </w:p>
    <w:p w14:paraId="79021194" w14:textId="070B815F" w:rsidR="00D27ACB" w:rsidRDefault="00F94ED1" w:rsidP="00F94ED1">
      <w:pPr>
        <w:rPr>
          <w:lang w:val="es-ES"/>
        </w:rPr>
      </w:pPr>
      <w:r w:rsidRPr="00F94ED1">
        <w:rPr>
          <w:lang w:val="es-ES"/>
        </w:rPr>
        <w:t xml:space="preserve">Otro cambio que debemos tener en cuenta es que nuestras tablas deben tener el prefijo tbl y por ello debemos renombrar todas las tablas utilizando el mismo. </w:t>
      </w:r>
      <w:r>
        <w:rPr>
          <w:lang w:val="es-ES"/>
        </w:rPr>
        <w:t>Como ejemplo volvemos a renombrar la tabla anterior:</w:t>
      </w:r>
    </w:p>
    <w:p w14:paraId="5F6ED4EE" w14:textId="6C2B6FF4" w:rsidR="00F94ED1" w:rsidRDefault="00F94ED1" w:rsidP="006055E4">
      <w:pPr>
        <w:pBdr>
          <w:left w:val="single" w:sz="4" w:space="4" w:color="auto"/>
        </w:pBdr>
        <w:rPr>
          <w:rFonts w:ascii="Consolas" w:hAnsi="Consolas" w:cs="Consolas"/>
          <w:color w:val="FF0000"/>
          <w:sz w:val="19"/>
          <w:szCs w:val="19"/>
          <w:lang w:val="es-ES"/>
        </w:rPr>
      </w:pPr>
      <w:r>
        <w:rPr>
          <w:rFonts w:ascii="Consolas" w:hAnsi="Consolas" w:cs="Consolas"/>
          <w:color w:val="0000FF"/>
          <w:sz w:val="19"/>
          <w:szCs w:val="19"/>
          <w:highlight w:val="white"/>
          <w:lang w:val="es-ES"/>
        </w:rPr>
        <w:t>exec</w:t>
      </w:r>
      <w:r>
        <w:rPr>
          <w:rFonts w:ascii="Consolas" w:hAnsi="Consolas" w:cs="Consolas"/>
          <w:color w:val="000000"/>
          <w:sz w:val="19"/>
          <w:szCs w:val="19"/>
          <w:highlight w:val="white"/>
          <w:lang w:val="es-ES"/>
        </w:rPr>
        <w:t xml:space="preserve"> </w:t>
      </w:r>
      <w:r>
        <w:rPr>
          <w:rFonts w:ascii="Consolas" w:hAnsi="Consolas" w:cs="Consolas"/>
          <w:color w:val="800000"/>
          <w:sz w:val="19"/>
          <w:szCs w:val="19"/>
          <w:highlight w:val="white"/>
          <w:lang w:val="es-ES"/>
        </w:rPr>
        <w:t>sp_rename</w:t>
      </w:r>
      <w:r>
        <w:rPr>
          <w:rFonts w:ascii="Consolas" w:hAnsi="Consolas" w:cs="Consolas"/>
          <w:color w:val="0000FF"/>
          <w:sz w:val="19"/>
          <w:szCs w:val="19"/>
          <w:highlight w:val="white"/>
          <w:lang w:val="es-ES"/>
        </w:rPr>
        <w:t xml:space="preserve"> </w:t>
      </w:r>
      <w:r>
        <w:rPr>
          <w:rFonts w:ascii="Consolas" w:hAnsi="Consolas" w:cs="Consolas"/>
          <w:color w:val="FF0000"/>
          <w:sz w:val="19"/>
          <w:szCs w:val="19"/>
          <w:highlight w:val="white"/>
          <w:lang w:val="es-ES"/>
        </w:rPr>
        <w:t>'OrderDetails'</w:t>
      </w:r>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 xml:space="preserve"> </w:t>
      </w:r>
      <w:r>
        <w:rPr>
          <w:rFonts w:ascii="Consolas" w:hAnsi="Consolas" w:cs="Consolas"/>
          <w:color w:val="FF0000"/>
          <w:sz w:val="19"/>
          <w:szCs w:val="19"/>
          <w:highlight w:val="white"/>
          <w:lang w:val="es-ES"/>
        </w:rPr>
        <w:t>'tblOrderDetails'</w:t>
      </w:r>
    </w:p>
    <w:p w14:paraId="5972D994" w14:textId="312458FE" w:rsidR="00F94ED1" w:rsidRDefault="00F94ED1" w:rsidP="00F94ED1">
      <w:pPr>
        <w:rPr>
          <w:lang w:val="es-ES"/>
        </w:rPr>
      </w:pPr>
      <w:r>
        <w:rPr>
          <w:lang w:val="es-ES"/>
        </w:rPr>
        <w:t>y luego haremos lo mismo con todas las demás, tras lo cual, la consulta debería quedar como:</w:t>
      </w:r>
    </w:p>
    <w:p w14:paraId="5A76E8DB" w14:textId="01C2F622" w:rsidR="00F94ED1" w:rsidRDefault="00F94ED1" w:rsidP="006055E4">
      <w:pPr>
        <w:pBdr>
          <w:left w:val="single" w:sz="4" w:space="4" w:color="auto"/>
        </w:pBdr>
        <w:rPr>
          <w:rFonts w:ascii="Consolas" w:hAnsi="Consolas" w:cs="Consolas"/>
          <w:color w:val="000000"/>
          <w:sz w:val="19"/>
          <w:szCs w:val="19"/>
        </w:rPr>
      </w:pPr>
      <w:r w:rsidRPr="00F94ED1">
        <w:rPr>
          <w:rFonts w:ascii="Consolas" w:hAnsi="Consolas" w:cs="Consolas"/>
          <w:color w:val="0000FF"/>
          <w:sz w:val="19"/>
          <w:szCs w:val="19"/>
          <w:highlight w:val="white"/>
        </w:rPr>
        <w:t>SELECT</w:t>
      </w:r>
      <w:r w:rsidRPr="00F94ED1">
        <w:rPr>
          <w:rFonts w:ascii="Consolas" w:hAnsi="Consolas" w:cs="Consolas"/>
          <w:color w:val="000000"/>
          <w:sz w:val="19"/>
          <w:szCs w:val="19"/>
          <w:highlight w:val="white"/>
        </w:rPr>
        <w:t xml:space="preserve"> </w:t>
      </w:r>
      <w:r w:rsidRPr="00F94ED1">
        <w:rPr>
          <w:rFonts w:ascii="Consolas" w:hAnsi="Consolas" w:cs="Consolas"/>
          <w:color w:val="808080"/>
          <w:sz w:val="19"/>
          <w:szCs w:val="19"/>
          <w:highlight w:val="white"/>
        </w:rPr>
        <w:t>*</w:t>
      </w:r>
      <w:r w:rsidRPr="00F94ED1">
        <w:rPr>
          <w:rFonts w:ascii="Consolas" w:hAnsi="Consolas" w:cs="Consolas"/>
          <w:color w:val="000000"/>
          <w:sz w:val="19"/>
          <w:szCs w:val="19"/>
          <w:highlight w:val="white"/>
        </w:rPr>
        <w:t xml:space="preserve"> </w:t>
      </w:r>
      <w:r w:rsidRPr="00F94ED1">
        <w:rPr>
          <w:rFonts w:ascii="Consolas" w:hAnsi="Consolas" w:cs="Consolas"/>
          <w:color w:val="0000FF"/>
          <w:sz w:val="19"/>
          <w:szCs w:val="19"/>
          <w:highlight w:val="white"/>
        </w:rPr>
        <w:t>FROM</w:t>
      </w:r>
      <w:r w:rsidRPr="00F94ED1">
        <w:rPr>
          <w:rFonts w:ascii="Consolas" w:hAnsi="Consolas" w:cs="Consolas"/>
          <w:color w:val="000000"/>
          <w:sz w:val="19"/>
          <w:szCs w:val="19"/>
          <w:highlight w:val="white"/>
        </w:rPr>
        <w:t xml:space="preserve"> tblOrders O </w:t>
      </w:r>
      <w:r w:rsidRPr="00F94ED1">
        <w:rPr>
          <w:rFonts w:ascii="Consolas" w:hAnsi="Consolas" w:cs="Consolas"/>
          <w:color w:val="808080"/>
          <w:sz w:val="19"/>
          <w:szCs w:val="19"/>
          <w:highlight w:val="white"/>
        </w:rPr>
        <w:t>INNER</w:t>
      </w:r>
      <w:r w:rsidRPr="00F94ED1">
        <w:rPr>
          <w:rFonts w:ascii="Consolas" w:hAnsi="Consolas" w:cs="Consolas"/>
          <w:color w:val="000000"/>
          <w:sz w:val="19"/>
          <w:szCs w:val="19"/>
          <w:highlight w:val="white"/>
        </w:rPr>
        <w:t xml:space="preserve"> </w:t>
      </w:r>
      <w:r w:rsidRPr="00F94ED1">
        <w:rPr>
          <w:rFonts w:ascii="Consolas" w:hAnsi="Consolas" w:cs="Consolas"/>
          <w:color w:val="808080"/>
          <w:sz w:val="19"/>
          <w:szCs w:val="19"/>
          <w:highlight w:val="white"/>
        </w:rPr>
        <w:t>JOIN</w:t>
      </w:r>
      <w:r w:rsidRPr="00F94ED1">
        <w:rPr>
          <w:rFonts w:ascii="Consolas" w:hAnsi="Consolas" w:cs="Consolas"/>
          <w:color w:val="000000"/>
          <w:sz w:val="19"/>
          <w:szCs w:val="19"/>
          <w:highlight w:val="white"/>
        </w:rPr>
        <w:t xml:space="preserve"> tblOrderDetails D </w:t>
      </w:r>
      <w:r w:rsidRPr="00F94ED1">
        <w:rPr>
          <w:rFonts w:ascii="Consolas" w:hAnsi="Consolas" w:cs="Consolas"/>
          <w:color w:val="0000FF"/>
          <w:sz w:val="19"/>
          <w:szCs w:val="19"/>
          <w:highlight w:val="white"/>
        </w:rPr>
        <w:t>ON</w:t>
      </w:r>
      <w:r w:rsidRPr="00F94ED1">
        <w:rPr>
          <w:rFonts w:ascii="Consolas" w:hAnsi="Consolas" w:cs="Consolas"/>
          <w:color w:val="000000"/>
          <w:sz w:val="19"/>
          <w:szCs w:val="19"/>
          <w:highlight w:val="white"/>
        </w:rPr>
        <w:t xml:space="preserve"> O</w:t>
      </w:r>
      <w:r w:rsidRPr="00F94ED1">
        <w:rPr>
          <w:rFonts w:ascii="Consolas" w:hAnsi="Consolas" w:cs="Consolas"/>
          <w:color w:val="808080"/>
          <w:sz w:val="19"/>
          <w:szCs w:val="19"/>
          <w:highlight w:val="white"/>
        </w:rPr>
        <w:t>.</w:t>
      </w:r>
      <w:r w:rsidRPr="00F94ED1">
        <w:rPr>
          <w:rFonts w:ascii="Consolas" w:hAnsi="Consolas" w:cs="Consolas"/>
          <w:color w:val="000000"/>
          <w:sz w:val="19"/>
          <w:szCs w:val="19"/>
          <w:highlight w:val="white"/>
        </w:rPr>
        <w:t>OrderID</w:t>
      </w:r>
      <w:r w:rsidRPr="00F94ED1">
        <w:rPr>
          <w:rFonts w:ascii="Consolas" w:hAnsi="Consolas" w:cs="Consolas"/>
          <w:color w:val="808080"/>
          <w:sz w:val="19"/>
          <w:szCs w:val="19"/>
          <w:highlight w:val="white"/>
        </w:rPr>
        <w:t>=</w:t>
      </w:r>
      <w:r w:rsidRPr="00F94ED1">
        <w:rPr>
          <w:rFonts w:ascii="Consolas" w:hAnsi="Consolas" w:cs="Consolas"/>
          <w:color w:val="000000"/>
          <w:sz w:val="19"/>
          <w:szCs w:val="19"/>
          <w:highlight w:val="white"/>
        </w:rPr>
        <w:t>D</w:t>
      </w:r>
      <w:r w:rsidRPr="00F94ED1">
        <w:rPr>
          <w:rFonts w:ascii="Consolas" w:hAnsi="Consolas" w:cs="Consolas"/>
          <w:color w:val="808080"/>
          <w:sz w:val="19"/>
          <w:szCs w:val="19"/>
          <w:highlight w:val="white"/>
        </w:rPr>
        <w:t>.</w:t>
      </w:r>
      <w:r w:rsidRPr="00F94ED1">
        <w:rPr>
          <w:rFonts w:ascii="Consolas" w:hAnsi="Consolas" w:cs="Consolas"/>
          <w:color w:val="000000"/>
          <w:sz w:val="19"/>
          <w:szCs w:val="19"/>
          <w:highlight w:val="white"/>
        </w:rPr>
        <w:t xml:space="preserve">OrderID </w:t>
      </w:r>
      <w:r w:rsidRPr="00F94ED1">
        <w:rPr>
          <w:rFonts w:ascii="Consolas" w:hAnsi="Consolas" w:cs="Consolas"/>
          <w:color w:val="808080"/>
          <w:sz w:val="19"/>
          <w:szCs w:val="19"/>
          <w:highlight w:val="white"/>
        </w:rPr>
        <w:t>INNER</w:t>
      </w:r>
      <w:r w:rsidRPr="00F94ED1">
        <w:rPr>
          <w:rFonts w:ascii="Consolas" w:hAnsi="Consolas" w:cs="Consolas"/>
          <w:color w:val="000000"/>
          <w:sz w:val="19"/>
          <w:szCs w:val="19"/>
          <w:highlight w:val="white"/>
        </w:rPr>
        <w:t xml:space="preserve"> </w:t>
      </w:r>
      <w:r w:rsidRPr="00F94ED1">
        <w:rPr>
          <w:rFonts w:ascii="Consolas" w:hAnsi="Consolas" w:cs="Consolas"/>
          <w:color w:val="808080"/>
          <w:sz w:val="19"/>
          <w:szCs w:val="19"/>
          <w:highlight w:val="white"/>
        </w:rPr>
        <w:t>JOIN</w:t>
      </w:r>
      <w:r w:rsidRPr="00F94ED1">
        <w:rPr>
          <w:rFonts w:ascii="Consolas" w:hAnsi="Consolas" w:cs="Consolas"/>
          <w:color w:val="000000"/>
          <w:sz w:val="19"/>
          <w:szCs w:val="19"/>
          <w:highlight w:val="white"/>
        </w:rPr>
        <w:t xml:space="preserve"> tblProducts P </w:t>
      </w:r>
      <w:r w:rsidRPr="00F94ED1">
        <w:rPr>
          <w:rFonts w:ascii="Consolas" w:hAnsi="Consolas" w:cs="Consolas"/>
          <w:color w:val="0000FF"/>
          <w:sz w:val="19"/>
          <w:szCs w:val="19"/>
          <w:highlight w:val="white"/>
        </w:rPr>
        <w:t>on</w:t>
      </w:r>
      <w:r w:rsidRPr="00F94ED1">
        <w:rPr>
          <w:rFonts w:ascii="Consolas" w:hAnsi="Consolas" w:cs="Consolas"/>
          <w:color w:val="000000"/>
          <w:sz w:val="19"/>
          <w:szCs w:val="19"/>
          <w:highlight w:val="white"/>
        </w:rPr>
        <w:t xml:space="preserve"> P</w:t>
      </w:r>
      <w:r w:rsidRPr="00F94ED1">
        <w:rPr>
          <w:rFonts w:ascii="Consolas" w:hAnsi="Consolas" w:cs="Consolas"/>
          <w:color w:val="808080"/>
          <w:sz w:val="19"/>
          <w:szCs w:val="19"/>
          <w:highlight w:val="white"/>
        </w:rPr>
        <w:t>.</w:t>
      </w:r>
      <w:r w:rsidRPr="00F94ED1">
        <w:rPr>
          <w:rFonts w:ascii="Consolas" w:hAnsi="Consolas" w:cs="Consolas"/>
          <w:color w:val="000000"/>
          <w:sz w:val="19"/>
          <w:szCs w:val="19"/>
          <w:highlight w:val="white"/>
        </w:rPr>
        <w:t xml:space="preserve">ProductID </w:t>
      </w:r>
      <w:r w:rsidRPr="00F94ED1">
        <w:rPr>
          <w:rFonts w:ascii="Consolas" w:hAnsi="Consolas" w:cs="Consolas"/>
          <w:color w:val="808080"/>
          <w:sz w:val="19"/>
          <w:szCs w:val="19"/>
          <w:highlight w:val="white"/>
        </w:rPr>
        <w:t>=</w:t>
      </w:r>
      <w:r w:rsidRPr="00F94ED1">
        <w:rPr>
          <w:rFonts w:ascii="Consolas" w:hAnsi="Consolas" w:cs="Consolas"/>
          <w:color w:val="000000"/>
          <w:sz w:val="19"/>
          <w:szCs w:val="19"/>
          <w:highlight w:val="white"/>
        </w:rPr>
        <w:t xml:space="preserve"> D</w:t>
      </w:r>
      <w:r w:rsidRPr="00F94ED1">
        <w:rPr>
          <w:rFonts w:ascii="Consolas" w:hAnsi="Consolas" w:cs="Consolas"/>
          <w:color w:val="808080"/>
          <w:sz w:val="19"/>
          <w:szCs w:val="19"/>
          <w:highlight w:val="white"/>
        </w:rPr>
        <w:t>.</w:t>
      </w:r>
      <w:r w:rsidRPr="00F94ED1">
        <w:rPr>
          <w:rFonts w:ascii="Consolas" w:hAnsi="Consolas" w:cs="Consolas"/>
          <w:color w:val="000000"/>
          <w:sz w:val="19"/>
          <w:szCs w:val="19"/>
          <w:highlight w:val="white"/>
        </w:rPr>
        <w:t>ProductID</w:t>
      </w:r>
    </w:p>
    <w:p w14:paraId="2F693179" w14:textId="77777777" w:rsidR="00F46E93" w:rsidRPr="00F94ED1" w:rsidRDefault="00F46E93" w:rsidP="00D27ACB">
      <w:pPr>
        <w:rPr>
          <w:rFonts w:ascii="Consolas" w:hAnsi="Consolas" w:cs="Consolas"/>
          <w:color w:val="FF0000"/>
          <w:sz w:val="19"/>
          <w:szCs w:val="19"/>
        </w:rPr>
      </w:pPr>
    </w:p>
    <w:p w14:paraId="13C4FA6F" w14:textId="10C4E22C" w:rsidR="00F94ED1" w:rsidRDefault="00BA63FD" w:rsidP="00F46E93">
      <w:pPr>
        <w:pStyle w:val="Ttulo1"/>
        <w:rPr>
          <w:lang w:val="es-ES"/>
        </w:rPr>
      </w:pPr>
      <w:r>
        <w:rPr>
          <w:lang w:val="es-ES"/>
        </w:rPr>
        <w:t>T-SQL y XML</w:t>
      </w:r>
    </w:p>
    <w:p w14:paraId="6C257604" w14:textId="74C6CFD3" w:rsidR="00F46E93" w:rsidRDefault="00F46E93" w:rsidP="00F46E93">
      <w:pPr>
        <w:rPr>
          <w:lang w:val="es-ES"/>
        </w:rPr>
      </w:pPr>
      <w:r>
        <w:rPr>
          <w:lang w:val="es-ES"/>
        </w:rPr>
        <w:t>Hemos visto que la consulta anterior genera el Dataset típico pero en Avantgarde Studio utilizamos XML constantemente para luego convertirlo en la interface de la aplicación mediante XSLT.</w:t>
      </w:r>
    </w:p>
    <w:p w14:paraId="0A1FD6A7" w14:textId="544E28D1" w:rsidR="00F46E93" w:rsidRDefault="00F46E93" w:rsidP="00F46E93">
      <w:pPr>
        <w:rPr>
          <w:lang w:val="es-ES"/>
        </w:rPr>
      </w:pPr>
      <w:r>
        <w:rPr>
          <w:lang w:val="es-ES"/>
        </w:rPr>
        <w:t>Si quisiéramos que los datos nos sean mostrados en formato XML alteraríamos la consulta anterior de la siguiente manera.</w:t>
      </w:r>
    </w:p>
    <w:p w14:paraId="4060132F" w14:textId="77777777" w:rsidR="00F46E93" w:rsidRP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F46E93">
        <w:rPr>
          <w:rFonts w:ascii="Consolas" w:hAnsi="Consolas" w:cs="Consolas"/>
          <w:color w:val="0000FF"/>
          <w:sz w:val="19"/>
          <w:szCs w:val="19"/>
          <w:highlight w:val="white"/>
        </w:rPr>
        <w:t>SELECT</w:t>
      </w:r>
      <w:r w:rsidRPr="00F46E93">
        <w:rPr>
          <w:rFonts w:ascii="Consolas" w:hAnsi="Consolas" w:cs="Consolas"/>
          <w:color w:val="000000"/>
          <w:sz w:val="19"/>
          <w:szCs w:val="19"/>
          <w:highlight w:val="white"/>
        </w:rPr>
        <w:t xml:space="preserve"> </w:t>
      </w:r>
      <w:r w:rsidRPr="00F46E93">
        <w:rPr>
          <w:rFonts w:ascii="Consolas" w:hAnsi="Consolas" w:cs="Consolas"/>
          <w:color w:val="808080"/>
          <w:sz w:val="19"/>
          <w:szCs w:val="19"/>
          <w:highlight w:val="white"/>
        </w:rPr>
        <w:t>*</w:t>
      </w:r>
      <w:r w:rsidRPr="00F46E93">
        <w:rPr>
          <w:rFonts w:ascii="Consolas" w:hAnsi="Consolas" w:cs="Consolas"/>
          <w:color w:val="000000"/>
          <w:sz w:val="19"/>
          <w:szCs w:val="19"/>
          <w:highlight w:val="white"/>
        </w:rPr>
        <w:t xml:space="preserve"> </w:t>
      </w:r>
      <w:r w:rsidRPr="00F46E93">
        <w:rPr>
          <w:rFonts w:ascii="Consolas" w:hAnsi="Consolas" w:cs="Consolas"/>
          <w:color w:val="0000FF"/>
          <w:sz w:val="19"/>
          <w:szCs w:val="19"/>
          <w:highlight w:val="white"/>
        </w:rPr>
        <w:t>FROM</w:t>
      </w:r>
      <w:r w:rsidRPr="00F46E93">
        <w:rPr>
          <w:rFonts w:ascii="Consolas" w:hAnsi="Consolas" w:cs="Consolas"/>
          <w:color w:val="000000"/>
          <w:sz w:val="19"/>
          <w:szCs w:val="19"/>
          <w:highlight w:val="white"/>
        </w:rPr>
        <w:t xml:space="preserve"> tblOrders O </w:t>
      </w:r>
      <w:r w:rsidRPr="00F46E93">
        <w:rPr>
          <w:rFonts w:ascii="Consolas" w:hAnsi="Consolas" w:cs="Consolas"/>
          <w:color w:val="808080"/>
          <w:sz w:val="19"/>
          <w:szCs w:val="19"/>
          <w:highlight w:val="white"/>
        </w:rPr>
        <w:t>INNER</w:t>
      </w:r>
      <w:r w:rsidRPr="00F46E93">
        <w:rPr>
          <w:rFonts w:ascii="Consolas" w:hAnsi="Consolas" w:cs="Consolas"/>
          <w:color w:val="000000"/>
          <w:sz w:val="19"/>
          <w:szCs w:val="19"/>
          <w:highlight w:val="white"/>
        </w:rPr>
        <w:t xml:space="preserve"> </w:t>
      </w:r>
      <w:r w:rsidRPr="00F46E93">
        <w:rPr>
          <w:rFonts w:ascii="Consolas" w:hAnsi="Consolas" w:cs="Consolas"/>
          <w:color w:val="808080"/>
          <w:sz w:val="19"/>
          <w:szCs w:val="19"/>
          <w:highlight w:val="white"/>
        </w:rPr>
        <w:t>JOIN</w:t>
      </w:r>
      <w:r w:rsidRPr="00F46E93">
        <w:rPr>
          <w:rFonts w:ascii="Consolas" w:hAnsi="Consolas" w:cs="Consolas"/>
          <w:color w:val="000000"/>
          <w:sz w:val="19"/>
          <w:szCs w:val="19"/>
          <w:highlight w:val="white"/>
        </w:rPr>
        <w:t xml:space="preserve"> tblOrderDetails D </w:t>
      </w:r>
      <w:r w:rsidRPr="00F46E93">
        <w:rPr>
          <w:rFonts w:ascii="Consolas" w:hAnsi="Consolas" w:cs="Consolas"/>
          <w:color w:val="0000FF"/>
          <w:sz w:val="19"/>
          <w:szCs w:val="19"/>
          <w:highlight w:val="white"/>
        </w:rPr>
        <w:t>ON</w:t>
      </w:r>
      <w:r w:rsidRPr="00F46E93">
        <w:rPr>
          <w:rFonts w:ascii="Consolas" w:hAnsi="Consolas" w:cs="Consolas"/>
          <w:color w:val="000000"/>
          <w:sz w:val="19"/>
          <w:szCs w:val="19"/>
          <w:highlight w:val="white"/>
        </w:rPr>
        <w:t xml:space="preserve"> O</w:t>
      </w:r>
      <w:r w:rsidRPr="00F46E93">
        <w:rPr>
          <w:rFonts w:ascii="Consolas" w:hAnsi="Consolas" w:cs="Consolas"/>
          <w:color w:val="808080"/>
          <w:sz w:val="19"/>
          <w:szCs w:val="19"/>
          <w:highlight w:val="white"/>
        </w:rPr>
        <w:t>.</w:t>
      </w:r>
      <w:r w:rsidRPr="00F46E93">
        <w:rPr>
          <w:rFonts w:ascii="Consolas" w:hAnsi="Consolas" w:cs="Consolas"/>
          <w:color w:val="000000"/>
          <w:sz w:val="19"/>
          <w:szCs w:val="19"/>
          <w:highlight w:val="white"/>
        </w:rPr>
        <w:t>OrderID</w:t>
      </w:r>
      <w:r w:rsidRPr="00F46E93">
        <w:rPr>
          <w:rFonts w:ascii="Consolas" w:hAnsi="Consolas" w:cs="Consolas"/>
          <w:color w:val="808080"/>
          <w:sz w:val="19"/>
          <w:szCs w:val="19"/>
          <w:highlight w:val="white"/>
        </w:rPr>
        <w:t>=</w:t>
      </w:r>
      <w:r w:rsidRPr="00F46E93">
        <w:rPr>
          <w:rFonts w:ascii="Consolas" w:hAnsi="Consolas" w:cs="Consolas"/>
          <w:color w:val="000000"/>
          <w:sz w:val="19"/>
          <w:szCs w:val="19"/>
          <w:highlight w:val="white"/>
        </w:rPr>
        <w:t>D</w:t>
      </w:r>
      <w:r w:rsidRPr="00F46E93">
        <w:rPr>
          <w:rFonts w:ascii="Consolas" w:hAnsi="Consolas" w:cs="Consolas"/>
          <w:color w:val="808080"/>
          <w:sz w:val="19"/>
          <w:szCs w:val="19"/>
          <w:highlight w:val="white"/>
        </w:rPr>
        <w:t>.</w:t>
      </w:r>
      <w:r w:rsidRPr="00F46E93">
        <w:rPr>
          <w:rFonts w:ascii="Consolas" w:hAnsi="Consolas" w:cs="Consolas"/>
          <w:color w:val="000000"/>
          <w:sz w:val="19"/>
          <w:szCs w:val="19"/>
          <w:highlight w:val="white"/>
        </w:rPr>
        <w:t xml:space="preserve">OrderID </w:t>
      </w:r>
      <w:r w:rsidRPr="00F46E93">
        <w:rPr>
          <w:rFonts w:ascii="Consolas" w:hAnsi="Consolas" w:cs="Consolas"/>
          <w:color w:val="808080"/>
          <w:sz w:val="19"/>
          <w:szCs w:val="19"/>
          <w:highlight w:val="white"/>
        </w:rPr>
        <w:t>INNER</w:t>
      </w:r>
      <w:r w:rsidRPr="00F46E93">
        <w:rPr>
          <w:rFonts w:ascii="Consolas" w:hAnsi="Consolas" w:cs="Consolas"/>
          <w:color w:val="000000"/>
          <w:sz w:val="19"/>
          <w:szCs w:val="19"/>
          <w:highlight w:val="white"/>
        </w:rPr>
        <w:t xml:space="preserve"> </w:t>
      </w:r>
      <w:r w:rsidRPr="00F46E93">
        <w:rPr>
          <w:rFonts w:ascii="Consolas" w:hAnsi="Consolas" w:cs="Consolas"/>
          <w:color w:val="808080"/>
          <w:sz w:val="19"/>
          <w:szCs w:val="19"/>
          <w:highlight w:val="white"/>
        </w:rPr>
        <w:t>JOIN</w:t>
      </w:r>
      <w:r w:rsidRPr="00F46E93">
        <w:rPr>
          <w:rFonts w:ascii="Consolas" w:hAnsi="Consolas" w:cs="Consolas"/>
          <w:color w:val="000000"/>
          <w:sz w:val="19"/>
          <w:szCs w:val="19"/>
          <w:highlight w:val="white"/>
        </w:rPr>
        <w:t xml:space="preserve"> tblProducts P </w:t>
      </w:r>
      <w:r w:rsidRPr="00F46E93">
        <w:rPr>
          <w:rFonts w:ascii="Consolas" w:hAnsi="Consolas" w:cs="Consolas"/>
          <w:color w:val="0000FF"/>
          <w:sz w:val="19"/>
          <w:szCs w:val="19"/>
          <w:highlight w:val="white"/>
        </w:rPr>
        <w:t>on</w:t>
      </w:r>
      <w:r w:rsidRPr="00F46E93">
        <w:rPr>
          <w:rFonts w:ascii="Consolas" w:hAnsi="Consolas" w:cs="Consolas"/>
          <w:color w:val="000000"/>
          <w:sz w:val="19"/>
          <w:szCs w:val="19"/>
          <w:highlight w:val="white"/>
        </w:rPr>
        <w:t xml:space="preserve"> P</w:t>
      </w:r>
      <w:r w:rsidRPr="00F46E93">
        <w:rPr>
          <w:rFonts w:ascii="Consolas" w:hAnsi="Consolas" w:cs="Consolas"/>
          <w:color w:val="808080"/>
          <w:sz w:val="19"/>
          <w:szCs w:val="19"/>
          <w:highlight w:val="white"/>
        </w:rPr>
        <w:t>.</w:t>
      </w:r>
      <w:r w:rsidRPr="00F46E93">
        <w:rPr>
          <w:rFonts w:ascii="Consolas" w:hAnsi="Consolas" w:cs="Consolas"/>
          <w:color w:val="000000"/>
          <w:sz w:val="19"/>
          <w:szCs w:val="19"/>
          <w:highlight w:val="white"/>
        </w:rPr>
        <w:t xml:space="preserve">ProductID </w:t>
      </w:r>
      <w:r w:rsidRPr="00F46E93">
        <w:rPr>
          <w:rFonts w:ascii="Consolas" w:hAnsi="Consolas" w:cs="Consolas"/>
          <w:color w:val="808080"/>
          <w:sz w:val="19"/>
          <w:szCs w:val="19"/>
          <w:highlight w:val="white"/>
        </w:rPr>
        <w:t>=</w:t>
      </w:r>
      <w:r w:rsidRPr="00F46E93">
        <w:rPr>
          <w:rFonts w:ascii="Consolas" w:hAnsi="Consolas" w:cs="Consolas"/>
          <w:color w:val="000000"/>
          <w:sz w:val="19"/>
          <w:szCs w:val="19"/>
          <w:highlight w:val="white"/>
        </w:rPr>
        <w:t xml:space="preserve"> D</w:t>
      </w:r>
      <w:r w:rsidRPr="00F46E93">
        <w:rPr>
          <w:rFonts w:ascii="Consolas" w:hAnsi="Consolas" w:cs="Consolas"/>
          <w:color w:val="808080"/>
          <w:sz w:val="19"/>
          <w:szCs w:val="19"/>
          <w:highlight w:val="white"/>
        </w:rPr>
        <w:t>.</w:t>
      </w:r>
      <w:r w:rsidRPr="00F46E93">
        <w:rPr>
          <w:rFonts w:ascii="Consolas" w:hAnsi="Consolas" w:cs="Consolas"/>
          <w:color w:val="000000"/>
          <w:sz w:val="19"/>
          <w:szCs w:val="19"/>
          <w:highlight w:val="white"/>
        </w:rPr>
        <w:t>ProductID</w:t>
      </w:r>
    </w:p>
    <w:p w14:paraId="5580B82F" w14:textId="0DBC2CE2" w:rsidR="00F46E93" w:rsidRDefault="00F46E93" w:rsidP="006055E4">
      <w:pPr>
        <w:pBdr>
          <w:left w:val="single" w:sz="4" w:space="4" w:color="auto"/>
        </w:pBdr>
        <w:rPr>
          <w:rFonts w:ascii="Consolas" w:hAnsi="Consolas" w:cs="Consolas"/>
          <w:color w:val="808080"/>
          <w:sz w:val="19"/>
          <w:szCs w:val="19"/>
        </w:rPr>
      </w:pPr>
      <w:r w:rsidRPr="00F46E93">
        <w:rPr>
          <w:rFonts w:ascii="Consolas" w:hAnsi="Consolas" w:cs="Consolas"/>
          <w:color w:val="0000FF"/>
          <w:sz w:val="19"/>
          <w:szCs w:val="19"/>
          <w:highlight w:val="white"/>
        </w:rPr>
        <w:t>FOR</w:t>
      </w:r>
      <w:r w:rsidRPr="00F46E93">
        <w:rPr>
          <w:rFonts w:ascii="Consolas" w:hAnsi="Consolas" w:cs="Consolas"/>
          <w:color w:val="000000"/>
          <w:sz w:val="19"/>
          <w:szCs w:val="19"/>
          <w:highlight w:val="white"/>
        </w:rPr>
        <w:t xml:space="preserve"> </w:t>
      </w:r>
      <w:r w:rsidRPr="00F46E93">
        <w:rPr>
          <w:rFonts w:ascii="Consolas" w:hAnsi="Consolas" w:cs="Consolas"/>
          <w:color w:val="0000FF"/>
          <w:sz w:val="19"/>
          <w:szCs w:val="19"/>
          <w:highlight w:val="white"/>
        </w:rPr>
        <w:t>XML</w:t>
      </w:r>
      <w:r w:rsidRPr="00F46E93">
        <w:rPr>
          <w:rFonts w:ascii="Consolas" w:hAnsi="Consolas" w:cs="Consolas"/>
          <w:color w:val="000000"/>
          <w:sz w:val="19"/>
          <w:szCs w:val="19"/>
          <w:highlight w:val="white"/>
        </w:rPr>
        <w:t xml:space="preserve"> </w:t>
      </w:r>
      <w:r w:rsidRPr="00F46E93">
        <w:rPr>
          <w:rFonts w:ascii="Consolas" w:hAnsi="Consolas" w:cs="Consolas"/>
          <w:color w:val="0000FF"/>
          <w:sz w:val="19"/>
          <w:szCs w:val="19"/>
          <w:highlight w:val="white"/>
        </w:rPr>
        <w:t xml:space="preserve">PATH </w:t>
      </w:r>
      <w:r w:rsidRPr="00F46E93">
        <w:rPr>
          <w:rFonts w:ascii="Consolas" w:hAnsi="Consolas" w:cs="Consolas"/>
          <w:color w:val="808080"/>
          <w:sz w:val="19"/>
          <w:szCs w:val="19"/>
          <w:highlight w:val="white"/>
        </w:rPr>
        <w:t>(</w:t>
      </w:r>
      <w:r w:rsidRPr="00F46E93">
        <w:rPr>
          <w:rFonts w:ascii="Consolas" w:hAnsi="Consolas" w:cs="Consolas"/>
          <w:color w:val="FF0000"/>
          <w:sz w:val="19"/>
          <w:szCs w:val="19"/>
          <w:highlight w:val="white"/>
        </w:rPr>
        <w:t>'Order'</w:t>
      </w:r>
      <w:r w:rsidRPr="00F46E93">
        <w:rPr>
          <w:rFonts w:ascii="Consolas" w:hAnsi="Consolas" w:cs="Consolas"/>
          <w:color w:val="808080"/>
          <w:sz w:val="19"/>
          <w:szCs w:val="19"/>
          <w:highlight w:val="white"/>
        </w:rPr>
        <w:t>),</w:t>
      </w:r>
      <w:r w:rsidRPr="00F46E93">
        <w:rPr>
          <w:rFonts w:ascii="Consolas" w:hAnsi="Consolas" w:cs="Consolas"/>
          <w:color w:val="000000"/>
          <w:sz w:val="19"/>
          <w:szCs w:val="19"/>
          <w:highlight w:val="white"/>
        </w:rPr>
        <w:t xml:space="preserve"> </w:t>
      </w:r>
      <w:r w:rsidRPr="00F46E93">
        <w:rPr>
          <w:rFonts w:ascii="Consolas" w:hAnsi="Consolas" w:cs="Consolas"/>
          <w:color w:val="0000FF"/>
          <w:sz w:val="19"/>
          <w:szCs w:val="19"/>
          <w:highlight w:val="white"/>
        </w:rPr>
        <w:t xml:space="preserve">ROOT </w:t>
      </w:r>
      <w:r w:rsidRPr="00F46E93">
        <w:rPr>
          <w:rFonts w:ascii="Consolas" w:hAnsi="Consolas" w:cs="Consolas"/>
          <w:color w:val="808080"/>
          <w:sz w:val="19"/>
          <w:szCs w:val="19"/>
          <w:highlight w:val="white"/>
        </w:rPr>
        <w:t>(</w:t>
      </w:r>
      <w:r w:rsidRPr="00F46E93">
        <w:rPr>
          <w:rFonts w:ascii="Consolas" w:hAnsi="Consolas" w:cs="Consolas"/>
          <w:color w:val="FF0000"/>
          <w:sz w:val="19"/>
          <w:szCs w:val="19"/>
          <w:highlight w:val="white"/>
        </w:rPr>
        <w:t>'Orders'</w:t>
      </w:r>
      <w:r w:rsidRPr="00F46E93">
        <w:rPr>
          <w:rFonts w:ascii="Consolas" w:hAnsi="Consolas" w:cs="Consolas"/>
          <w:color w:val="808080"/>
          <w:sz w:val="19"/>
          <w:szCs w:val="19"/>
          <w:highlight w:val="white"/>
        </w:rPr>
        <w:t>)</w:t>
      </w:r>
    </w:p>
    <w:p w14:paraId="07128CAF" w14:textId="1BC7F013" w:rsidR="00F46E93" w:rsidRDefault="00F46E93" w:rsidP="00F46E93">
      <w:pPr>
        <w:rPr>
          <w:lang w:val="es-ES"/>
        </w:rPr>
      </w:pPr>
      <w:r w:rsidRPr="00F46E93">
        <w:rPr>
          <w:lang w:val="es-ES"/>
        </w:rPr>
        <w:t>Donde “Order</w:t>
      </w:r>
      <w:r>
        <w:rPr>
          <w:lang w:val="es-ES"/>
        </w:rPr>
        <w:t>” define cada nodo particular y “Orders” es la raíz del documento XML.</w:t>
      </w:r>
    </w:p>
    <w:p w14:paraId="61A9E4D0" w14:textId="77777777" w:rsidR="00F46E93" w:rsidRP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F46E93">
        <w:rPr>
          <w:rFonts w:ascii="Consolas" w:hAnsi="Consolas" w:cs="Consolas"/>
          <w:color w:val="0000FF"/>
          <w:sz w:val="19"/>
          <w:szCs w:val="19"/>
          <w:highlight w:val="white"/>
        </w:rPr>
        <w:t>&lt;</w:t>
      </w:r>
      <w:r w:rsidRPr="00F46E93">
        <w:rPr>
          <w:rFonts w:ascii="Consolas" w:hAnsi="Consolas" w:cs="Consolas"/>
          <w:color w:val="A31515"/>
          <w:sz w:val="19"/>
          <w:szCs w:val="19"/>
          <w:highlight w:val="white"/>
        </w:rPr>
        <w:t>Orders</w:t>
      </w:r>
      <w:r w:rsidRPr="00F46E93">
        <w:rPr>
          <w:rFonts w:ascii="Consolas" w:hAnsi="Consolas" w:cs="Consolas"/>
          <w:color w:val="0000FF"/>
          <w:sz w:val="19"/>
          <w:szCs w:val="19"/>
          <w:highlight w:val="white"/>
        </w:rPr>
        <w:t>&gt;</w:t>
      </w:r>
    </w:p>
    <w:p w14:paraId="4DBBEA56" w14:textId="77777777" w:rsidR="00F46E93" w:rsidRP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F46E93">
        <w:rPr>
          <w:rFonts w:ascii="Consolas" w:hAnsi="Consolas" w:cs="Consolas"/>
          <w:color w:val="0000FF"/>
          <w:sz w:val="19"/>
          <w:szCs w:val="19"/>
          <w:highlight w:val="white"/>
        </w:rPr>
        <w:t xml:space="preserve">  &lt;</w:t>
      </w:r>
      <w:r w:rsidRPr="00F46E93">
        <w:rPr>
          <w:rFonts w:ascii="Consolas" w:hAnsi="Consolas" w:cs="Consolas"/>
          <w:color w:val="A31515"/>
          <w:sz w:val="19"/>
          <w:szCs w:val="19"/>
          <w:highlight w:val="white"/>
        </w:rPr>
        <w:t>Order</w:t>
      </w:r>
      <w:r w:rsidRPr="00F46E93">
        <w:rPr>
          <w:rFonts w:ascii="Consolas" w:hAnsi="Consolas" w:cs="Consolas"/>
          <w:color w:val="0000FF"/>
          <w:sz w:val="19"/>
          <w:szCs w:val="19"/>
          <w:highlight w:val="white"/>
        </w:rPr>
        <w:t>&gt;</w:t>
      </w:r>
    </w:p>
    <w:p w14:paraId="3D19B8DD" w14:textId="77777777" w:rsidR="00F46E93" w:rsidRP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F46E93">
        <w:rPr>
          <w:rFonts w:ascii="Consolas" w:hAnsi="Consolas" w:cs="Consolas"/>
          <w:color w:val="0000FF"/>
          <w:sz w:val="19"/>
          <w:szCs w:val="19"/>
          <w:highlight w:val="white"/>
        </w:rPr>
        <w:t xml:space="preserve">    &lt;</w:t>
      </w:r>
      <w:r w:rsidRPr="00F46E93">
        <w:rPr>
          <w:rFonts w:ascii="Consolas" w:hAnsi="Consolas" w:cs="Consolas"/>
          <w:color w:val="A31515"/>
          <w:sz w:val="19"/>
          <w:szCs w:val="19"/>
          <w:highlight w:val="white"/>
        </w:rPr>
        <w:t>OrderID</w:t>
      </w:r>
      <w:r w:rsidRPr="00F46E93">
        <w:rPr>
          <w:rFonts w:ascii="Consolas" w:hAnsi="Consolas" w:cs="Consolas"/>
          <w:color w:val="0000FF"/>
          <w:sz w:val="19"/>
          <w:szCs w:val="19"/>
          <w:highlight w:val="white"/>
        </w:rPr>
        <w:t>&gt;</w:t>
      </w:r>
      <w:r w:rsidRPr="00F46E93">
        <w:rPr>
          <w:rFonts w:ascii="Consolas" w:hAnsi="Consolas" w:cs="Consolas"/>
          <w:color w:val="000000"/>
          <w:sz w:val="19"/>
          <w:szCs w:val="19"/>
          <w:highlight w:val="white"/>
        </w:rPr>
        <w:t>10248</w:t>
      </w:r>
      <w:r w:rsidRPr="00F46E93">
        <w:rPr>
          <w:rFonts w:ascii="Consolas" w:hAnsi="Consolas" w:cs="Consolas"/>
          <w:color w:val="0000FF"/>
          <w:sz w:val="19"/>
          <w:szCs w:val="19"/>
          <w:highlight w:val="white"/>
        </w:rPr>
        <w:t>&lt;/</w:t>
      </w:r>
      <w:r w:rsidRPr="00F46E93">
        <w:rPr>
          <w:rFonts w:ascii="Consolas" w:hAnsi="Consolas" w:cs="Consolas"/>
          <w:color w:val="A31515"/>
          <w:sz w:val="19"/>
          <w:szCs w:val="19"/>
          <w:highlight w:val="white"/>
        </w:rPr>
        <w:t>OrderID</w:t>
      </w:r>
      <w:r w:rsidRPr="00F46E93">
        <w:rPr>
          <w:rFonts w:ascii="Consolas" w:hAnsi="Consolas" w:cs="Consolas"/>
          <w:color w:val="0000FF"/>
          <w:sz w:val="19"/>
          <w:szCs w:val="19"/>
          <w:highlight w:val="white"/>
        </w:rPr>
        <w:t>&gt;</w:t>
      </w:r>
    </w:p>
    <w:p w14:paraId="1ED5C50A" w14:textId="77777777" w:rsidR="00F46E93" w:rsidRP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F46E93">
        <w:rPr>
          <w:rFonts w:ascii="Consolas" w:hAnsi="Consolas" w:cs="Consolas"/>
          <w:color w:val="0000FF"/>
          <w:sz w:val="19"/>
          <w:szCs w:val="19"/>
          <w:highlight w:val="white"/>
        </w:rPr>
        <w:t xml:space="preserve">    &lt;</w:t>
      </w:r>
      <w:r w:rsidRPr="00F46E93">
        <w:rPr>
          <w:rFonts w:ascii="Consolas" w:hAnsi="Consolas" w:cs="Consolas"/>
          <w:color w:val="A31515"/>
          <w:sz w:val="19"/>
          <w:szCs w:val="19"/>
          <w:highlight w:val="white"/>
        </w:rPr>
        <w:t>CustomerID</w:t>
      </w:r>
      <w:r w:rsidRPr="00F46E93">
        <w:rPr>
          <w:rFonts w:ascii="Consolas" w:hAnsi="Consolas" w:cs="Consolas"/>
          <w:color w:val="0000FF"/>
          <w:sz w:val="19"/>
          <w:szCs w:val="19"/>
          <w:highlight w:val="white"/>
        </w:rPr>
        <w:t>&gt;</w:t>
      </w:r>
      <w:r w:rsidRPr="00F46E93">
        <w:rPr>
          <w:rFonts w:ascii="Consolas" w:hAnsi="Consolas" w:cs="Consolas"/>
          <w:color w:val="000000"/>
          <w:sz w:val="19"/>
          <w:szCs w:val="19"/>
          <w:highlight w:val="white"/>
        </w:rPr>
        <w:t>VINET</w:t>
      </w:r>
      <w:r w:rsidRPr="00F46E93">
        <w:rPr>
          <w:rFonts w:ascii="Consolas" w:hAnsi="Consolas" w:cs="Consolas"/>
          <w:color w:val="0000FF"/>
          <w:sz w:val="19"/>
          <w:szCs w:val="19"/>
          <w:highlight w:val="white"/>
        </w:rPr>
        <w:t>&lt;/</w:t>
      </w:r>
      <w:r w:rsidRPr="00F46E93">
        <w:rPr>
          <w:rFonts w:ascii="Consolas" w:hAnsi="Consolas" w:cs="Consolas"/>
          <w:color w:val="A31515"/>
          <w:sz w:val="19"/>
          <w:szCs w:val="19"/>
          <w:highlight w:val="white"/>
        </w:rPr>
        <w:t>CustomerID</w:t>
      </w:r>
      <w:r w:rsidRPr="00F46E93">
        <w:rPr>
          <w:rFonts w:ascii="Consolas" w:hAnsi="Consolas" w:cs="Consolas"/>
          <w:color w:val="0000FF"/>
          <w:sz w:val="19"/>
          <w:szCs w:val="19"/>
          <w:highlight w:val="white"/>
        </w:rPr>
        <w:t>&gt;</w:t>
      </w:r>
    </w:p>
    <w:p w14:paraId="09F4C071" w14:textId="77777777" w:rsidR="00F46E93" w:rsidRP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F46E93">
        <w:rPr>
          <w:rFonts w:ascii="Consolas" w:hAnsi="Consolas" w:cs="Consolas"/>
          <w:color w:val="0000FF"/>
          <w:sz w:val="19"/>
          <w:szCs w:val="19"/>
          <w:highlight w:val="white"/>
        </w:rPr>
        <w:t xml:space="preserve">    &lt;</w:t>
      </w:r>
      <w:r w:rsidRPr="00F46E93">
        <w:rPr>
          <w:rFonts w:ascii="Consolas" w:hAnsi="Consolas" w:cs="Consolas"/>
          <w:color w:val="A31515"/>
          <w:sz w:val="19"/>
          <w:szCs w:val="19"/>
          <w:highlight w:val="white"/>
        </w:rPr>
        <w:t>EmployeeID</w:t>
      </w:r>
      <w:r w:rsidRPr="00F46E93">
        <w:rPr>
          <w:rFonts w:ascii="Consolas" w:hAnsi="Consolas" w:cs="Consolas"/>
          <w:color w:val="0000FF"/>
          <w:sz w:val="19"/>
          <w:szCs w:val="19"/>
          <w:highlight w:val="white"/>
        </w:rPr>
        <w:t>&gt;</w:t>
      </w:r>
      <w:r w:rsidRPr="00F46E93">
        <w:rPr>
          <w:rFonts w:ascii="Consolas" w:hAnsi="Consolas" w:cs="Consolas"/>
          <w:color w:val="000000"/>
          <w:sz w:val="19"/>
          <w:szCs w:val="19"/>
          <w:highlight w:val="white"/>
        </w:rPr>
        <w:t>5</w:t>
      </w:r>
      <w:r w:rsidRPr="00F46E93">
        <w:rPr>
          <w:rFonts w:ascii="Consolas" w:hAnsi="Consolas" w:cs="Consolas"/>
          <w:color w:val="0000FF"/>
          <w:sz w:val="19"/>
          <w:szCs w:val="19"/>
          <w:highlight w:val="white"/>
        </w:rPr>
        <w:t>&lt;/</w:t>
      </w:r>
      <w:r w:rsidRPr="00F46E93">
        <w:rPr>
          <w:rFonts w:ascii="Consolas" w:hAnsi="Consolas" w:cs="Consolas"/>
          <w:color w:val="A31515"/>
          <w:sz w:val="19"/>
          <w:szCs w:val="19"/>
          <w:highlight w:val="white"/>
        </w:rPr>
        <w:t>EmployeeID</w:t>
      </w:r>
      <w:r w:rsidRPr="00F46E93">
        <w:rPr>
          <w:rFonts w:ascii="Consolas" w:hAnsi="Consolas" w:cs="Consolas"/>
          <w:color w:val="0000FF"/>
          <w:sz w:val="19"/>
          <w:szCs w:val="19"/>
          <w:highlight w:val="white"/>
        </w:rPr>
        <w:t>&gt;</w:t>
      </w:r>
    </w:p>
    <w:p w14:paraId="0D875E2F" w14:textId="77777777" w:rsidR="00F46E93" w:rsidRP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F46E93">
        <w:rPr>
          <w:rFonts w:ascii="Consolas" w:hAnsi="Consolas" w:cs="Consolas"/>
          <w:color w:val="0000FF"/>
          <w:sz w:val="19"/>
          <w:szCs w:val="19"/>
          <w:highlight w:val="white"/>
        </w:rPr>
        <w:t xml:space="preserve">    &lt;</w:t>
      </w:r>
      <w:r w:rsidRPr="00F46E93">
        <w:rPr>
          <w:rFonts w:ascii="Consolas" w:hAnsi="Consolas" w:cs="Consolas"/>
          <w:color w:val="A31515"/>
          <w:sz w:val="19"/>
          <w:szCs w:val="19"/>
          <w:highlight w:val="white"/>
        </w:rPr>
        <w:t>OrderDate</w:t>
      </w:r>
      <w:r w:rsidRPr="00F46E93">
        <w:rPr>
          <w:rFonts w:ascii="Consolas" w:hAnsi="Consolas" w:cs="Consolas"/>
          <w:color w:val="0000FF"/>
          <w:sz w:val="19"/>
          <w:szCs w:val="19"/>
          <w:highlight w:val="white"/>
        </w:rPr>
        <w:t>&gt;</w:t>
      </w:r>
      <w:r w:rsidRPr="00F46E93">
        <w:rPr>
          <w:rFonts w:ascii="Consolas" w:hAnsi="Consolas" w:cs="Consolas"/>
          <w:color w:val="000000"/>
          <w:sz w:val="19"/>
          <w:szCs w:val="19"/>
          <w:highlight w:val="white"/>
        </w:rPr>
        <w:t>1996-07-04T00:00:00</w:t>
      </w:r>
      <w:r w:rsidRPr="00F46E93">
        <w:rPr>
          <w:rFonts w:ascii="Consolas" w:hAnsi="Consolas" w:cs="Consolas"/>
          <w:color w:val="0000FF"/>
          <w:sz w:val="19"/>
          <w:szCs w:val="19"/>
          <w:highlight w:val="white"/>
        </w:rPr>
        <w:t>&lt;/</w:t>
      </w:r>
      <w:r w:rsidRPr="00F46E93">
        <w:rPr>
          <w:rFonts w:ascii="Consolas" w:hAnsi="Consolas" w:cs="Consolas"/>
          <w:color w:val="A31515"/>
          <w:sz w:val="19"/>
          <w:szCs w:val="19"/>
          <w:highlight w:val="white"/>
        </w:rPr>
        <w:t>OrderDate</w:t>
      </w:r>
      <w:r w:rsidRPr="00F46E93">
        <w:rPr>
          <w:rFonts w:ascii="Consolas" w:hAnsi="Consolas" w:cs="Consolas"/>
          <w:color w:val="0000FF"/>
          <w:sz w:val="19"/>
          <w:szCs w:val="19"/>
          <w:highlight w:val="white"/>
        </w:rPr>
        <w:t>&gt;</w:t>
      </w:r>
    </w:p>
    <w:p w14:paraId="1D34EE38" w14:textId="77777777" w:rsidR="00F46E93" w:rsidRP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F46E93">
        <w:rPr>
          <w:rFonts w:ascii="Consolas" w:hAnsi="Consolas" w:cs="Consolas"/>
          <w:color w:val="0000FF"/>
          <w:sz w:val="19"/>
          <w:szCs w:val="19"/>
          <w:highlight w:val="white"/>
        </w:rPr>
        <w:t xml:space="preserve">    &lt;</w:t>
      </w:r>
      <w:r w:rsidRPr="00F46E93">
        <w:rPr>
          <w:rFonts w:ascii="Consolas" w:hAnsi="Consolas" w:cs="Consolas"/>
          <w:color w:val="A31515"/>
          <w:sz w:val="19"/>
          <w:szCs w:val="19"/>
          <w:highlight w:val="white"/>
        </w:rPr>
        <w:t>RequiredDate</w:t>
      </w:r>
      <w:r w:rsidRPr="00F46E93">
        <w:rPr>
          <w:rFonts w:ascii="Consolas" w:hAnsi="Consolas" w:cs="Consolas"/>
          <w:color w:val="0000FF"/>
          <w:sz w:val="19"/>
          <w:szCs w:val="19"/>
          <w:highlight w:val="white"/>
        </w:rPr>
        <w:t>&gt;</w:t>
      </w:r>
      <w:r w:rsidRPr="00F46E93">
        <w:rPr>
          <w:rFonts w:ascii="Consolas" w:hAnsi="Consolas" w:cs="Consolas"/>
          <w:color w:val="000000"/>
          <w:sz w:val="19"/>
          <w:szCs w:val="19"/>
          <w:highlight w:val="white"/>
        </w:rPr>
        <w:t>1996-08-01T00:00:00</w:t>
      </w:r>
      <w:r w:rsidRPr="00F46E93">
        <w:rPr>
          <w:rFonts w:ascii="Consolas" w:hAnsi="Consolas" w:cs="Consolas"/>
          <w:color w:val="0000FF"/>
          <w:sz w:val="19"/>
          <w:szCs w:val="19"/>
          <w:highlight w:val="white"/>
        </w:rPr>
        <w:t>&lt;/</w:t>
      </w:r>
      <w:r w:rsidRPr="00F46E93">
        <w:rPr>
          <w:rFonts w:ascii="Consolas" w:hAnsi="Consolas" w:cs="Consolas"/>
          <w:color w:val="A31515"/>
          <w:sz w:val="19"/>
          <w:szCs w:val="19"/>
          <w:highlight w:val="white"/>
        </w:rPr>
        <w:t>RequiredDate</w:t>
      </w:r>
      <w:r w:rsidRPr="00F46E93">
        <w:rPr>
          <w:rFonts w:ascii="Consolas" w:hAnsi="Consolas" w:cs="Consolas"/>
          <w:color w:val="0000FF"/>
          <w:sz w:val="19"/>
          <w:szCs w:val="19"/>
          <w:highlight w:val="white"/>
        </w:rPr>
        <w:t>&gt;</w:t>
      </w:r>
    </w:p>
    <w:p w14:paraId="12A39637" w14:textId="77777777" w:rsidR="00F46E93" w:rsidRP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F46E93">
        <w:rPr>
          <w:rFonts w:ascii="Consolas" w:hAnsi="Consolas" w:cs="Consolas"/>
          <w:color w:val="0000FF"/>
          <w:sz w:val="19"/>
          <w:szCs w:val="19"/>
          <w:highlight w:val="white"/>
        </w:rPr>
        <w:lastRenderedPageBreak/>
        <w:t xml:space="preserve">    &lt;</w:t>
      </w:r>
      <w:r w:rsidRPr="00F46E93">
        <w:rPr>
          <w:rFonts w:ascii="Consolas" w:hAnsi="Consolas" w:cs="Consolas"/>
          <w:color w:val="A31515"/>
          <w:sz w:val="19"/>
          <w:szCs w:val="19"/>
          <w:highlight w:val="white"/>
        </w:rPr>
        <w:t>ShippedDate</w:t>
      </w:r>
      <w:r w:rsidRPr="00F46E93">
        <w:rPr>
          <w:rFonts w:ascii="Consolas" w:hAnsi="Consolas" w:cs="Consolas"/>
          <w:color w:val="0000FF"/>
          <w:sz w:val="19"/>
          <w:szCs w:val="19"/>
          <w:highlight w:val="white"/>
        </w:rPr>
        <w:t>&gt;</w:t>
      </w:r>
      <w:r w:rsidRPr="00F46E93">
        <w:rPr>
          <w:rFonts w:ascii="Consolas" w:hAnsi="Consolas" w:cs="Consolas"/>
          <w:color w:val="000000"/>
          <w:sz w:val="19"/>
          <w:szCs w:val="19"/>
          <w:highlight w:val="white"/>
        </w:rPr>
        <w:t>1996-07-16T00:00:00</w:t>
      </w:r>
      <w:r w:rsidRPr="00F46E93">
        <w:rPr>
          <w:rFonts w:ascii="Consolas" w:hAnsi="Consolas" w:cs="Consolas"/>
          <w:color w:val="0000FF"/>
          <w:sz w:val="19"/>
          <w:szCs w:val="19"/>
          <w:highlight w:val="white"/>
        </w:rPr>
        <w:t>&lt;/</w:t>
      </w:r>
      <w:r w:rsidRPr="00F46E93">
        <w:rPr>
          <w:rFonts w:ascii="Consolas" w:hAnsi="Consolas" w:cs="Consolas"/>
          <w:color w:val="A31515"/>
          <w:sz w:val="19"/>
          <w:szCs w:val="19"/>
          <w:highlight w:val="white"/>
        </w:rPr>
        <w:t>ShippedDate</w:t>
      </w:r>
      <w:r w:rsidRPr="00F46E93">
        <w:rPr>
          <w:rFonts w:ascii="Consolas" w:hAnsi="Consolas" w:cs="Consolas"/>
          <w:color w:val="0000FF"/>
          <w:sz w:val="19"/>
          <w:szCs w:val="19"/>
          <w:highlight w:val="white"/>
        </w:rPr>
        <w:t>&gt;</w:t>
      </w:r>
    </w:p>
    <w:p w14:paraId="28C6747A" w14:textId="77777777" w:rsidR="00F46E93" w:rsidRP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F46E93">
        <w:rPr>
          <w:rFonts w:ascii="Consolas" w:hAnsi="Consolas" w:cs="Consolas"/>
          <w:color w:val="0000FF"/>
          <w:sz w:val="19"/>
          <w:szCs w:val="19"/>
          <w:highlight w:val="white"/>
        </w:rPr>
        <w:t xml:space="preserve">    &lt;</w:t>
      </w:r>
      <w:r w:rsidRPr="00F46E93">
        <w:rPr>
          <w:rFonts w:ascii="Consolas" w:hAnsi="Consolas" w:cs="Consolas"/>
          <w:color w:val="A31515"/>
          <w:sz w:val="19"/>
          <w:szCs w:val="19"/>
          <w:highlight w:val="white"/>
        </w:rPr>
        <w:t>ShipVia</w:t>
      </w:r>
      <w:r w:rsidRPr="00F46E93">
        <w:rPr>
          <w:rFonts w:ascii="Consolas" w:hAnsi="Consolas" w:cs="Consolas"/>
          <w:color w:val="0000FF"/>
          <w:sz w:val="19"/>
          <w:szCs w:val="19"/>
          <w:highlight w:val="white"/>
        </w:rPr>
        <w:t>&gt;</w:t>
      </w:r>
      <w:r w:rsidRPr="00F46E93">
        <w:rPr>
          <w:rFonts w:ascii="Consolas" w:hAnsi="Consolas" w:cs="Consolas"/>
          <w:color w:val="000000"/>
          <w:sz w:val="19"/>
          <w:szCs w:val="19"/>
          <w:highlight w:val="white"/>
        </w:rPr>
        <w:t>3</w:t>
      </w:r>
      <w:r w:rsidRPr="00F46E93">
        <w:rPr>
          <w:rFonts w:ascii="Consolas" w:hAnsi="Consolas" w:cs="Consolas"/>
          <w:color w:val="0000FF"/>
          <w:sz w:val="19"/>
          <w:szCs w:val="19"/>
          <w:highlight w:val="white"/>
        </w:rPr>
        <w:t>&lt;/</w:t>
      </w:r>
      <w:r w:rsidRPr="00F46E93">
        <w:rPr>
          <w:rFonts w:ascii="Consolas" w:hAnsi="Consolas" w:cs="Consolas"/>
          <w:color w:val="A31515"/>
          <w:sz w:val="19"/>
          <w:szCs w:val="19"/>
          <w:highlight w:val="white"/>
        </w:rPr>
        <w:t>ShipVia</w:t>
      </w:r>
      <w:r w:rsidRPr="00F46E93">
        <w:rPr>
          <w:rFonts w:ascii="Consolas" w:hAnsi="Consolas" w:cs="Consolas"/>
          <w:color w:val="0000FF"/>
          <w:sz w:val="19"/>
          <w:szCs w:val="19"/>
          <w:highlight w:val="white"/>
        </w:rPr>
        <w:t>&gt;</w:t>
      </w:r>
    </w:p>
    <w:p w14:paraId="606F4482" w14:textId="77777777" w:rsidR="00F46E93" w:rsidRP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F46E93">
        <w:rPr>
          <w:rFonts w:ascii="Consolas" w:hAnsi="Consolas" w:cs="Consolas"/>
          <w:color w:val="0000FF"/>
          <w:sz w:val="19"/>
          <w:szCs w:val="19"/>
          <w:highlight w:val="white"/>
        </w:rPr>
        <w:t xml:space="preserve">    &lt;</w:t>
      </w:r>
      <w:r w:rsidRPr="00F46E93">
        <w:rPr>
          <w:rFonts w:ascii="Consolas" w:hAnsi="Consolas" w:cs="Consolas"/>
          <w:color w:val="A31515"/>
          <w:sz w:val="19"/>
          <w:szCs w:val="19"/>
          <w:highlight w:val="white"/>
        </w:rPr>
        <w:t>Freight</w:t>
      </w:r>
      <w:r w:rsidRPr="00F46E93">
        <w:rPr>
          <w:rFonts w:ascii="Consolas" w:hAnsi="Consolas" w:cs="Consolas"/>
          <w:color w:val="0000FF"/>
          <w:sz w:val="19"/>
          <w:szCs w:val="19"/>
          <w:highlight w:val="white"/>
        </w:rPr>
        <w:t>&gt;</w:t>
      </w:r>
      <w:r w:rsidRPr="00F46E93">
        <w:rPr>
          <w:rFonts w:ascii="Consolas" w:hAnsi="Consolas" w:cs="Consolas"/>
          <w:color w:val="000000"/>
          <w:sz w:val="19"/>
          <w:szCs w:val="19"/>
          <w:highlight w:val="white"/>
        </w:rPr>
        <w:t>32.3800</w:t>
      </w:r>
      <w:r w:rsidRPr="00F46E93">
        <w:rPr>
          <w:rFonts w:ascii="Consolas" w:hAnsi="Consolas" w:cs="Consolas"/>
          <w:color w:val="0000FF"/>
          <w:sz w:val="19"/>
          <w:szCs w:val="19"/>
          <w:highlight w:val="white"/>
        </w:rPr>
        <w:t>&lt;/</w:t>
      </w:r>
      <w:r w:rsidRPr="00F46E93">
        <w:rPr>
          <w:rFonts w:ascii="Consolas" w:hAnsi="Consolas" w:cs="Consolas"/>
          <w:color w:val="A31515"/>
          <w:sz w:val="19"/>
          <w:szCs w:val="19"/>
          <w:highlight w:val="white"/>
        </w:rPr>
        <w:t>Freight</w:t>
      </w:r>
      <w:r w:rsidRPr="00F46E93">
        <w:rPr>
          <w:rFonts w:ascii="Consolas" w:hAnsi="Consolas" w:cs="Consolas"/>
          <w:color w:val="0000FF"/>
          <w:sz w:val="19"/>
          <w:szCs w:val="19"/>
          <w:highlight w:val="white"/>
        </w:rPr>
        <w:t>&gt;</w:t>
      </w:r>
    </w:p>
    <w:p w14:paraId="27A4276A" w14:textId="77777777" w:rsidR="00F46E93" w:rsidRP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F46E93">
        <w:rPr>
          <w:rFonts w:ascii="Consolas" w:hAnsi="Consolas" w:cs="Consolas"/>
          <w:color w:val="0000FF"/>
          <w:sz w:val="19"/>
          <w:szCs w:val="19"/>
          <w:highlight w:val="white"/>
        </w:rPr>
        <w:t xml:space="preserve">    &lt;</w:t>
      </w:r>
      <w:r w:rsidRPr="00F46E93">
        <w:rPr>
          <w:rFonts w:ascii="Consolas" w:hAnsi="Consolas" w:cs="Consolas"/>
          <w:color w:val="A31515"/>
          <w:sz w:val="19"/>
          <w:szCs w:val="19"/>
          <w:highlight w:val="white"/>
        </w:rPr>
        <w:t>ShipName</w:t>
      </w:r>
      <w:r w:rsidRPr="00F46E93">
        <w:rPr>
          <w:rFonts w:ascii="Consolas" w:hAnsi="Consolas" w:cs="Consolas"/>
          <w:color w:val="0000FF"/>
          <w:sz w:val="19"/>
          <w:szCs w:val="19"/>
          <w:highlight w:val="white"/>
        </w:rPr>
        <w:t>&gt;</w:t>
      </w:r>
      <w:r w:rsidRPr="00F46E93">
        <w:rPr>
          <w:rFonts w:ascii="Consolas" w:hAnsi="Consolas" w:cs="Consolas"/>
          <w:color w:val="000000"/>
          <w:sz w:val="19"/>
          <w:szCs w:val="19"/>
          <w:highlight w:val="white"/>
        </w:rPr>
        <w:t>Vins et alcools Chevalier</w:t>
      </w:r>
      <w:r w:rsidRPr="00F46E93">
        <w:rPr>
          <w:rFonts w:ascii="Consolas" w:hAnsi="Consolas" w:cs="Consolas"/>
          <w:color w:val="0000FF"/>
          <w:sz w:val="19"/>
          <w:szCs w:val="19"/>
          <w:highlight w:val="white"/>
        </w:rPr>
        <w:t>&lt;/</w:t>
      </w:r>
      <w:r w:rsidRPr="00F46E93">
        <w:rPr>
          <w:rFonts w:ascii="Consolas" w:hAnsi="Consolas" w:cs="Consolas"/>
          <w:color w:val="A31515"/>
          <w:sz w:val="19"/>
          <w:szCs w:val="19"/>
          <w:highlight w:val="white"/>
        </w:rPr>
        <w:t>ShipName</w:t>
      </w:r>
      <w:r w:rsidRPr="00F46E93">
        <w:rPr>
          <w:rFonts w:ascii="Consolas" w:hAnsi="Consolas" w:cs="Consolas"/>
          <w:color w:val="0000FF"/>
          <w:sz w:val="19"/>
          <w:szCs w:val="19"/>
          <w:highlight w:val="white"/>
        </w:rPr>
        <w:t>&gt;</w:t>
      </w:r>
    </w:p>
    <w:p w14:paraId="5F88CE78" w14:textId="77777777" w:rsidR="00F46E93" w:rsidRP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F46E93">
        <w:rPr>
          <w:rFonts w:ascii="Consolas" w:hAnsi="Consolas" w:cs="Consolas"/>
          <w:color w:val="0000FF"/>
          <w:sz w:val="19"/>
          <w:szCs w:val="19"/>
          <w:highlight w:val="white"/>
        </w:rPr>
        <w:t xml:space="preserve">    &lt;</w:t>
      </w:r>
      <w:r w:rsidRPr="00F46E93">
        <w:rPr>
          <w:rFonts w:ascii="Consolas" w:hAnsi="Consolas" w:cs="Consolas"/>
          <w:color w:val="A31515"/>
          <w:sz w:val="19"/>
          <w:szCs w:val="19"/>
          <w:highlight w:val="white"/>
        </w:rPr>
        <w:t>ShipAddress</w:t>
      </w:r>
      <w:r w:rsidRPr="00F46E93">
        <w:rPr>
          <w:rFonts w:ascii="Consolas" w:hAnsi="Consolas" w:cs="Consolas"/>
          <w:color w:val="0000FF"/>
          <w:sz w:val="19"/>
          <w:szCs w:val="19"/>
          <w:highlight w:val="white"/>
        </w:rPr>
        <w:t>&gt;</w:t>
      </w:r>
      <w:r w:rsidRPr="00F46E93">
        <w:rPr>
          <w:rFonts w:ascii="Consolas" w:hAnsi="Consolas" w:cs="Consolas"/>
          <w:color w:val="000000"/>
          <w:sz w:val="19"/>
          <w:szCs w:val="19"/>
          <w:highlight w:val="white"/>
        </w:rPr>
        <w:t>59 rue de l'Abbaye</w:t>
      </w:r>
      <w:r w:rsidRPr="00F46E93">
        <w:rPr>
          <w:rFonts w:ascii="Consolas" w:hAnsi="Consolas" w:cs="Consolas"/>
          <w:color w:val="0000FF"/>
          <w:sz w:val="19"/>
          <w:szCs w:val="19"/>
          <w:highlight w:val="white"/>
        </w:rPr>
        <w:t>&lt;/</w:t>
      </w:r>
      <w:r w:rsidRPr="00F46E93">
        <w:rPr>
          <w:rFonts w:ascii="Consolas" w:hAnsi="Consolas" w:cs="Consolas"/>
          <w:color w:val="A31515"/>
          <w:sz w:val="19"/>
          <w:szCs w:val="19"/>
          <w:highlight w:val="white"/>
        </w:rPr>
        <w:t>ShipAddress</w:t>
      </w:r>
      <w:r w:rsidRPr="00F46E93">
        <w:rPr>
          <w:rFonts w:ascii="Consolas" w:hAnsi="Consolas" w:cs="Consolas"/>
          <w:color w:val="0000FF"/>
          <w:sz w:val="19"/>
          <w:szCs w:val="19"/>
          <w:highlight w:val="white"/>
        </w:rPr>
        <w:t>&gt;</w:t>
      </w:r>
    </w:p>
    <w:p w14:paraId="1E65BDF1" w14:textId="77777777" w:rsidR="00F46E93" w:rsidRP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F46E93">
        <w:rPr>
          <w:rFonts w:ascii="Consolas" w:hAnsi="Consolas" w:cs="Consolas"/>
          <w:color w:val="0000FF"/>
          <w:sz w:val="19"/>
          <w:szCs w:val="19"/>
          <w:highlight w:val="white"/>
        </w:rPr>
        <w:t xml:space="preserve">    &lt;</w:t>
      </w:r>
      <w:r w:rsidRPr="00F46E93">
        <w:rPr>
          <w:rFonts w:ascii="Consolas" w:hAnsi="Consolas" w:cs="Consolas"/>
          <w:color w:val="A31515"/>
          <w:sz w:val="19"/>
          <w:szCs w:val="19"/>
          <w:highlight w:val="white"/>
        </w:rPr>
        <w:t>ShipCity</w:t>
      </w:r>
      <w:r w:rsidRPr="00F46E93">
        <w:rPr>
          <w:rFonts w:ascii="Consolas" w:hAnsi="Consolas" w:cs="Consolas"/>
          <w:color w:val="0000FF"/>
          <w:sz w:val="19"/>
          <w:szCs w:val="19"/>
          <w:highlight w:val="white"/>
        </w:rPr>
        <w:t>&gt;</w:t>
      </w:r>
      <w:r w:rsidRPr="00F46E93">
        <w:rPr>
          <w:rFonts w:ascii="Consolas" w:hAnsi="Consolas" w:cs="Consolas"/>
          <w:color w:val="000000"/>
          <w:sz w:val="19"/>
          <w:szCs w:val="19"/>
          <w:highlight w:val="white"/>
        </w:rPr>
        <w:t>Reims</w:t>
      </w:r>
      <w:r w:rsidRPr="00F46E93">
        <w:rPr>
          <w:rFonts w:ascii="Consolas" w:hAnsi="Consolas" w:cs="Consolas"/>
          <w:color w:val="0000FF"/>
          <w:sz w:val="19"/>
          <w:szCs w:val="19"/>
          <w:highlight w:val="white"/>
        </w:rPr>
        <w:t>&lt;/</w:t>
      </w:r>
      <w:r w:rsidRPr="00F46E93">
        <w:rPr>
          <w:rFonts w:ascii="Consolas" w:hAnsi="Consolas" w:cs="Consolas"/>
          <w:color w:val="A31515"/>
          <w:sz w:val="19"/>
          <w:szCs w:val="19"/>
          <w:highlight w:val="white"/>
        </w:rPr>
        <w:t>ShipCity</w:t>
      </w:r>
      <w:r w:rsidRPr="00F46E93">
        <w:rPr>
          <w:rFonts w:ascii="Consolas" w:hAnsi="Consolas" w:cs="Consolas"/>
          <w:color w:val="0000FF"/>
          <w:sz w:val="19"/>
          <w:szCs w:val="19"/>
          <w:highlight w:val="white"/>
        </w:rPr>
        <w:t>&gt;</w:t>
      </w:r>
    </w:p>
    <w:p w14:paraId="4034930E" w14:textId="77777777" w:rsidR="00F46E93" w:rsidRP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F46E93">
        <w:rPr>
          <w:rFonts w:ascii="Consolas" w:hAnsi="Consolas" w:cs="Consolas"/>
          <w:color w:val="0000FF"/>
          <w:sz w:val="19"/>
          <w:szCs w:val="19"/>
          <w:highlight w:val="white"/>
        </w:rPr>
        <w:t xml:space="preserve">    &lt;</w:t>
      </w:r>
      <w:r w:rsidRPr="00F46E93">
        <w:rPr>
          <w:rFonts w:ascii="Consolas" w:hAnsi="Consolas" w:cs="Consolas"/>
          <w:color w:val="A31515"/>
          <w:sz w:val="19"/>
          <w:szCs w:val="19"/>
          <w:highlight w:val="white"/>
        </w:rPr>
        <w:t>ShipPostalCode</w:t>
      </w:r>
      <w:r w:rsidRPr="00F46E93">
        <w:rPr>
          <w:rFonts w:ascii="Consolas" w:hAnsi="Consolas" w:cs="Consolas"/>
          <w:color w:val="0000FF"/>
          <w:sz w:val="19"/>
          <w:szCs w:val="19"/>
          <w:highlight w:val="white"/>
        </w:rPr>
        <w:t>&gt;</w:t>
      </w:r>
      <w:r w:rsidRPr="00F46E93">
        <w:rPr>
          <w:rFonts w:ascii="Consolas" w:hAnsi="Consolas" w:cs="Consolas"/>
          <w:color w:val="000000"/>
          <w:sz w:val="19"/>
          <w:szCs w:val="19"/>
          <w:highlight w:val="white"/>
        </w:rPr>
        <w:t>51100</w:t>
      </w:r>
      <w:r w:rsidRPr="00F46E93">
        <w:rPr>
          <w:rFonts w:ascii="Consolas" w:hAnsi="Consolas" w:cs="Consolas"/>
          <w:color w:val="0000FF"/>
          <w:sz w:val="19"/>
          <w:szCs w:val="19"/>
          <w:highlight w:val="white"/>
        </w:rPr>
        <w:t>&lt;/</w:t>
      </w:r>
      <w:r w:rsidRPr="00F46E93">
        <w:rPr>
          <w:rFonts w:ascii="Consolas" w:hAnsi="Consolas" w:cs="Consolas"/>
          <w:color w:val="A31515"/>
          <w:sz w:val="19"/>
          <w:szCs w:val="19"/>
          <w:highlight w:val="white"/>
        </w:rPr>
        <w:t>ShipPostalCode</w:t>
      </w:r>
      <w:r w:rsidRPr="00F46E93">
        <w:rPr>
          <w:rFonts w:ascii="Consolas" w:hAnsi="Consolas" w:cs="Consolas"/>
          <w:color w:val="0000FF"/>
          <w:sz w:val="19"/>
          <w:szCs w:val="19"/>
          <w:highlight w:val="white"/>
        </w:rPr>
        <w:t>&gt;</w:t>
      </w:r>
    </w:p>
    <w:p w14:paraId="3BFA4505" w14:textId="77777777" w:rsidR="00F46E93" w:rsidRP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F46E93">
        <w:rPr>
          <w:rFonts w:ascii="Consolas" w:hAnsi="Consolas" w:cs="Consolas"/>
          <w:color w:val="0000FF"/>
          <w:sz w:val="19"/>
          <w:szCs w:val="19"/>
          <w:highlight w:val="white"/>
        </w:rPr>
        <w:t xml:space="preserve">    &lt;</w:t>
      </w:r>
      <w:r w:rsidRPr="00F46E93">
        <w:rPr>
          <w:rFonts w:ascii="Consolas" w:hAnsi="Consolas" w:cs="Consolas"/>
          <w:color w:val="A31515"/>
          <w:sz w:val="19"/>
          <w:szCs w:val="19"/>
          <w:highlight w:val="white"/>
        </w:rPr>
        <w:t>ShipCountry</w:t>
      </w:r>
      <w:r w:rsidRPr="00F46E93">
        <w:rPr>
          <w:rFonts w:ascii="Consolas" w:hAnsi="Consolas" w:cs="Consolas"/>
          <w:color w:val="0000FF"/>
          <w:sz w:val="19"/>
          <w:szCs w:val="19"/>
          <w:highlight w:val="white"/>
        </w:rPr>
        <w:t>&gt;</w:t>
      </w:r>
      <w:r w:rsidRPr="00F46E93">
        <w:rPr>
          <w:rFonts w:ascii="Consolas" w:hAnsi="Consolas" w:cs="Consolas"/>
          <w:color w:val="000000"/>
          <w:sz w:val="19"/>
          <w:szCs w:val="19"/>
          <w:highlight w:val="white"/>
        </w:rPr>
        <w:t>France</w:t>
      </w:r>
      <w:r w:rsidRPr="00F46E93">
        <w:rPr>
          <w:rFonts w:ascii="Consolas" w:hAnsi="Consolas" w:cs="Consolas"/>
          <w:color w:val="0000FF"/>
          <w:sz w:val="19"/>
          <w:szCs w:val="19"/>
          <w:highlight w:val="white"/>
        </w:rPr>
        <w:t>&lt;/</w:t>
      </w:r>
      <w:r w:rsidRPr="00F46E93">
        <w:rPr>
          <w:rFonts w:ascii="Consolas" w:hAnsi="Consolas" w:cs="Consolas"/>
          <w:color w:val="A31515"/>
          <w:sz w:val="19"/>
          <w:szCs w:val="19"/>
          <w:highlight w:val="white"/>
        </w:rPr>
        <w:t>ShipCountry</w:t>
      </w:r>
      <w:r w:rsidRPr="00F46E93">
        <w:rPr>
          <w:rFonts w:ascii="Consolas" w:hAnsi="Consolas" w:cs="Consolas"/>
          <w:color w:val="0000FF"/>
          <w:sz w:val="19"/>
          <w:szCs w:val="19"/>
          <w:highlight w:val="white"/>
        </w:rPr>
        <w:t>&gt;</w:t>
      </w:r>
    </w:p>
    <w:p w14:paraId="0B36AEDB" w14:textId="77777777" w:rsidR="00F46E93" w:rsidRP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F46E93">
        <w:rPr>
          <w:rFonts w:ascii="Consolas" w:hAnsi="Consolas" w:cs="Consolas"/>
          <w:color w:val="0000FF"/>
          <w:sz w:val="19"/>
          <w:szCs w:val="19"/>
          <w:highlight w:val="white"/>
        </w:rPr>
        <w:t xml:space="preserve">    &lt;</w:t>
      </w:r>
      <w:r w:rsidRPr="00F46E93">
        <w:rPr>
          <w:rFonts w:ascii="Consolas" w:hAnsi="Consolas" w:cs="Consolas"/>
          <w:color w:val="A31515"/>
          <w:sz w:val="19"/>
          <w:szCs w:val="19"/>
          <w:highlight w:val="white"/>
        </w:rPr>
        <w:t>OrderID</w:t>
      </w:r>
      <w:r w:rsidRPr="00F46E93">
        <w:rPr>
          <w:rFonts w:ascii="Consolas" w:hAnsi="Consolas" w:cs="Consolas"/>
          <w:color w:val="0000FF"/>
          <w:sz w:val="19"/>
          <w:szCs w:val="19"/>
          <w:highlight w:val="white"/>
        </w:rPr>
        <w:t>&gt;</w:t>
      </w:r>
      <w:r w:rsidRPr="00F46E93">
        <w:rPr>
          <w:rFonts w:ascii="Consolas" w:hAnsi="Consolas" w:cs="Consolas"/>
          <w:color w:val="000000"/>
          <w:sz w:val="19"/>
          <w:szCs w:val="19"/>
          <w:highlight w:val="white"/>
        </w:rPr>
        <w:t>10248</w:t>
      </w:r>
      <w:r w:rsidRPr="00F46E93">
        <w:rPr>
          <w:rFonts w:ascii="Consolas" w:hAnsi="Consolas" w:cs="Consolas"/>
          <w:color w:val="0000FF"/>
          <w:sz w:val="19"/>
          <w:szCs w:val="19"/>
          <w:highlight w:val="white"/>
        </w:rPr>
        <w:t>&lt;/</w:t>
      </w:r>
      <w:r w:rsidRPr="00F46E93">
        <w:rPr>
          <w:rFonts w:ascii="Consolas" w:hAnsi="Consolas" w:cs="Consolas"/>
          <w:color w:val="A31515"/>
          <w:sz w:val="19"/>
          <w:szCs w:val="19"/>
          <w:highlight w:val="white"/>
        </w:rPr>
        <w:t>OrderID</w:t>
      </w:r>
      <w:r w:rsidRPr="00F46E93">
        <w:rPr>
          <w:rFonts w:ascii="Consolas" w:hAnsi="Consolas" w:cs="Consolas"/>
          <w:color w:val="0000FF"/>
          <w:sz w:val="19"/>
          <w:szCs w:val="19"/>
          <w:highlight w:val="white"/>
        </w:rPr>
        <w:t>&gt;</w:t>
      </w:r>
    </w:p>
    <w:p w14:paraId="4BDEB976" w14:textId="77777777" w:rsidR="00F46E93" w:rsidRP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F46E93">
        <w:rPr>
          <w:rFonts w:ascii="Consolas" w:hAnsi="Consolas" w:cs="Consolas"/>
          <w:color w:val="0000FF"/>
          <w:sz w:val="19"/>
          <w:szCs w:val="19"/>
          <w:highlight w:val="white"/>
        </w:rPr>
        <w:t xml:space="preserve">    &lt;</w:t>
      </w:r>
      <w:r w:rsidRPr="00F46E93">
        <w:rPr>
          <w:rFonts w:ascii="Consolas" w:hAnsi="Consolas" w:cs="Consolas"/>
          <w:color w:val="A31515"/>
          <w:sz w:val="19"/>
          <w:szCs w:val="19"/>
          <w:highlight w:val="white"/>
        </w:rPr>
        <w:t>ProductID</w:t>
      </w:r>
      <w:r w:rsidRPr="00F46E93">
        <w:rPr>
          <w:rFonts w:ascii="Consolas" w:hAnsi="Consolas" w:cs="Consolas"/>
          <w:color w:val="0000FF"/>
          <w:sz w:val="19"/>
          <w:szCs w:val="19"/>
          <w:highlight w:val="white"/>
        </w:rPr>
        <w:t>&gt;</w:t>
      </w:r>
      <w:r w:rsidRPr="00F46E93">
        <w:rPr>
          <w:rFonts w:ascii="Consolas" w:hAnsi="Consolas" w:cs="Consolas"/>
          <w:color w:val="000000"/>
          <w:sz w:val="19"/>
          <w:szCs w:val="19"/>
          <w:highlight w:val="white"/>
        </w:rPr>
        <w:t>11</w:t>
      </w:r>
      <w:r w:rsidRPr="00F46E93">
        <w:rPr>
          <w:rFonts w:ascii="Consolas" w:hAnsi="Consolas" w:cs="Consolas"/>
          <w:color w:val="0000FF"/>
          <w:sz w:val="19"/>
          <w:szCs w:val="19"/>
          <w:highlight w:val="white"/>
        </w:rPr>
        <w:t>&lt;/</w:t>
      </w:r>
      <w:r w:rsidRPr="00F46E93">
        <w:rPr>
          <w:rFonts w:ascii="Consolas" w:hAnsi="Consolas" w:cs="Consolas"/>
          <w:color w:val="A31515"/>
          <w:sz w:val="19"/>
          <w:szCs w:val="19"/>
          <w:highlight w:val="white"/>
        </w:rPr>
        <w:t>ProductID</w:t>
      </w:r>
      <w:r w:rsidRPr="00F46E93">
        <w:rPr>
          <w:rFonts w:ascii="Consolas" w:hAnsi="Consolas" w:cs="Consolas"/>
          <w:color w:val="0000FF"/>
          <w:sz w:val="19"/>
          <w:szCs w:val="19"/>
          <w:highlight w:val="white"/>
        </w:rPr>
        <w:t>&gt;</w:t>
      </w:r>
    </w:p>
    <w:p w14:paraId="3A7DBCA8" w14:textId="77777777" w:rsidR="00F46E93" w:rsidRP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F46E93">
        <w:rPr>
          <w:rFonts w:ascii="Consolas" w:hAnsi="Consolas" w:cs="Consolas"/>
          <w:color w:val="0000FF"/>
          <w:sz w:val="19"/>
          <w:szCs w:val="19"/>
          <w:highlight w:val="white"/>
        </w:rPr>
        <w:t xml:space="preserve">    &lt;</w:t>
      </w:r>
      <w:r w:rsidRPr="00F46E93">
        <w:rPr>
          <w:rFonts w:ascii="Consolas" w:hAnsi="Consolas" w:cs="Consolas"/>
          <w:color w:val="A31515"/>
          <w:sz w:val="19"/>
          <w:szCs w:val="19"/>
          <w:highlight w:val="white"/>
        </w:rPr>
        <w:t>UnitPrice</w:t>
      </w:r>
      <w:r w:rsidRPr="00F46E93">
        <w:rPr>
          <w:rFonts w:ascii="Consolas" w:hAnsi="Consolas" w:cs="Consolas"/>
          <w:color w:val="0000FF"/>
          <w:sz w:val="19"/>
          <w:szCs w:val="19"/>
          <w:highlight w:val="white"/>
        </w:rPr>
        <w:t>&gt;</w:t>
      </w:r>
      <w:r w:rsidRPr="00F46E93">
        <w:rPr>
          <w:rFonts w:ascii="Consolas" w:hAnsi="Consolas" w:cs="Consolas"/>
          <w:color w:val="000000"/>
          <w:sz w:val="19"/>
          <w:szCs w:val="19"/>
          <w:highlight w:val="white"/>
        </w:rPr>
        <w:t>14.0000</w:t>
      </w:r>
      <w:r w:rsidRPr="00F46E93">
        <w:rPr>
          <w:rFonts w:ascii="Consolas" w:hAnsi="Consolas" w:cs="Consolas"/>
          <w:color w:val="0000FF"/>
          <w:sz w:val="19"/>
          <w:szCs w:val="19"/>
          <w:highlight w:val="white"/>
        </w:rPr>
        <w:t>&lt;/</w:t>
      </w:r>
      <w:r w:rsidRPr="00F46E93">
        <w:rPr>
          <w:rFonts w:ascii="Consolas" w:hAnsi="Consolas" w:cs="Consolas"/>
          <w:color w:val="A31515"/>
          <w:sz w:val="19"/>
          <w:szCs w:val="19"/>
          <w:highlight w:val="white"/>
        </w:rPr>
        <w:t>UnitPrice</w:t>
      </w:r>
      <w:r w:rsidRPr="00F46E93">
        <w:rPr>
          <w:rFonts w:ascii="Consolas" w:hAnsi="Consolas" w:cs="Consolas"/>
          <w:color w:val="0000FF"/>
          <w:sz w:val="19"/>
          <w:szCs w:val="19"/>
          <w:highlight w:val="white"/>
        </w:rPr>
        <w:t>&gt;</w:t>
      </w:r>
    </w:p>
    <w:p w14:paraId="04BB5C3E" w14:textId="77777777" w:rsidR="00F46E93" w:rsidRP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F46E93">
        <w:rPr>
          <w:rFonts w:ascii="Consolas" w:hAnsi="Consolas" w:cs="Consolas"/>
          <w:color w:val="0000FF"/>
          <w:sz w:val="19"/>
          <w:szCs w:val="19"/>
          <w:highlight w:val="white"/>
        </w:rPr>
        <w:t xml:space="preserve">    &lt;</w:t>
      </w:r>
      <w:r w:rsidRPr="00F46E93">
        <w:rPr>
          <w:rFonts w:ascii="Consolas" w:hAnsi="Consolas" w:cs="Consolas"/>
          <w:color w:val="A31515"/>
          <w:sz w:val="19"/>
          <w:szCs w:val="19"/>
          <w:highlight w:val="white"/>
        </w:rPr>
        <w:t>Quantity</w:t>
      </w:r>
      <w:r w:rsidRPr="00F46E93">
        <w:rPr>
          <w:rFonts w:ascii="Consolas" w:hAnsi="Consolas" w:cs="Consolas"/>
          <w:color w:val="0000FF"/>
          <w:sz w:val="19"/>
          <w:szCs w:val="19"/>
          <w:highlight w:val="white"/>
        </w:rPr>
        <w:t>&gt;</w:t>
      </w:r>
      <w:r w:rsidRPr="00F46E93">
        <w:rPr>
          <w:rFonts w:ascii="Consolas" w:hAnsi="Consolas" w:cs="Consolas"/>
          <w:color w:val="000000"/>
          <w:sz w:val="19"/>
          <w:szCs w:val="19"/>
          <w:highlight w:val="white"/>
        </w:rPr>
        <w:t>12</w:t>
      </w:r>
      <w:r w:rsidRPr="00F46E93">
        <w:rPr>
          <w:rFonts w:ascii="Consolas" w:hAnsi="Consolas" w:cs="Consolas"/>
          <w:color w:val="0000FF"/>
          <w:sz w:val="19"/>
          <w:szCs w:val="19"/>
          <w:highlight w:val="white"/>
        </w:rPr>
        <w:t>&lt;/</w:t>
      </w:r>
      <w:r w:rsidRPr="00F46E93">
        <w:rPr>
          <w:rFonts w:ascii="Consolas" w:hAnsi="Consolas" w:cs="Consolas"/>
          <w:color w:val="A31515"/>
          <w:sz w:val="19"/>
          <w:szCs w:val="19"/>
          <w:highlight w:val="white"/>
        </w:rPr>
        <w:t>Quantity</w:t>
      </w:r>
      <w:r w:rsidRPr="00F46E93">
        <w:rPr>
          <w:rFonts w:ascii="Consolas" w:hAnsi="Consolas" w:cs="Consolas"/>
          <w:color w:val="0000FF"/>
          <w:sz w:val="19"/>
          <w:szCs w:val="19"/>
          <w:highlight w:val="white"/>
        </w:rPr>
        <w:t>&gt;</w:t>
      </w:r>
    </w:p>
    <w:p w14:paraId="22CE5685" w14:textId="77777777" w:rsidR="00F46E93" w:rsidRP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F46E93">
        <w:rPr>
          <w:rFonts w:ascii="Consolas" w:hAnsi="Consolas" w:cs="Consolas"/>
          <w:color w:val="0000FF"/>
          <w:sz w:val="19"/>
          <w:szCs w:val="19"/>
          <w:highlight w:val="white"/>
        </w:rPr>
        <w:t xml:space="preserve">    &lt;</w:t>
      </w:r>
      <w:r w:rsidRPr="00F46E93">
        <w:rPr>
          <w:rFonts w:ascii="Consolas" w:hAnsi="Consolas" w:cs="Consolas"/>
          <w:color w:val="A31515"/>
          <w:sz w:val="19"/>
          <w:szCs w:val="19"/>
          <w:highlight w:val="white"/>
        </w:rPr>
        <w:t>Discount</w:t>
      </w:r>
      <w:r w:rsidRPr="00F46E93">
        <w:rPr>
          <w:rFonts w:ascii="Consolas" w:hAnsi="Consolas" w:cs="Consolas"/>
          <w:color w:val="0000FF"/>
          <w:sz w:val="19"/>
          <w:szCs w:val="19"/>
          <w:highlight w:val="white"/>
        </w:rPr>
        <w:t>&gt;</w:t>
      </w:r>
      <w:r w:rsidRPr="00F46E93">
        <w:rPr>
          <w:rFonts w:ascii="Consolas" w:hAnsi="Consolas" w:cs="Consolas"/>
          <w:color w:val="000000"/>
          <w:sz w:val="19"/>
          <w:szCs w:val="19"/>
          <w:highlight w:val="white"/>
        </w:rPr>
        <w:t>0.0000000e+000</w:t>
      </w:r>
      <w:r w:rsidRPr="00F46E93">
        <w:rPr>
          <w:rFonts w:ascii="Consolas" w:hAnsi="Consolas" w:cs="Consolas"/>
          <w:color w:val="0000FF"/>
          <w:sz w:val="19"/>
          <w:szCs w:val="19"/>
          <w:highlight w:val="white"/>
        </w:rPr>
        <w:t>&lt;/</w:t>
      </w:r>
      <w:r w:rsidRPr="00F46E93">
        <w:rPr>
          <w:rFonts w:ascii="Consolas" w:hAnsi="Consolas" w:cs="Consolas"/>
          <w:color w:val="A31515"/>
          <w:sz w:val="19"/>
          <w:szCs w:val="19"/>
          <w:highlight w:val="white"/>
        </w:rPr>
        <w:t>Discount</w:t>
      </w:r>
      <w:r w:rsidRPr="00F46E93">
        <w:rPr>
          <w:rFonts w:ascii="Consolas" w:hAnsi="Consolas" w:cs="Consolas"/>
          <w:color w:val="0000FF"/>
          <w:sz w:val="19"/>
          <w:szCs w:val="19"/>
          <w:highlight w:val="white"/>
        </w:rPr>
        <w:t>&gt;</w:t>
      </w:r>
    </w:p>
    <w:p w14:paraId="60D9F54B" w14:textId="77777777" w:rsidR="00F46E93" w:rsidRP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F46E93">
        <w:rPr>
          <w:rFonts w:ascii="Consolas" w:hAnsi="Consolas" w:cs="Consolas"/>
          <w:color w:val="0000FF"/>
          <w:sz w:val="19"/>
          <w:szCs w:val="19"/>
          <w:highlight w:val="white"/>
        </w:rPr>
        <w:t xml:space="preserve">    &lt;</w:t>
      </w:r>
      <w:r w:rsidRPr="00F46E93">
        <w:rPr>
          <w:rFonts w:ascii="Consolas" w:hAnsi="Consolas" w:cs="Consolas"/>
          <w:color w:val="A31515"/>
          <w:sz w:val="19"/>
          <w:szCs w:val="19"/>
          <w:highlight w:val="white"/>
        </w:rPr>
        <w:t>ProductID</w:t>
      </w:r>
      <w:r w:rsidRPr="00F46E93">
        <w:rPr>
          <w:rFonts w:ascii="Consolas" w:hAnsi="Consolas" w:cs="Consolas"/>
          <w:color w:val="0000FF"/>
          <w:sz w:val="19"/>
          <w:szCs w:val="19"/>
          <w:highlight w:val="white"/>
        </w:rPr>
        <w:t>&gt;</w:t>
      </w:r>
      <w:r w:rsidRPr="00F46E93">
        <w:rPr>
          <w:rFonts w:ascii="Consolas" w:hAnsi="Consolas" w:cs="Consolas"/>
          <w:color w:val="000000"/>
          <w:sz w:val="19"/>
          <w:szCs w:val="19"/>
          <w:highlight w:val="white"/>
        </w:rPr>
        <w:t>11</w:t>
      </w:r>
      <w:r w:rsidRPr="00F46E93">
        <w:rPr>
          <w:rFonts w:ascii="Consolas" w:hAnsi="Consolas" w:cs="Consolas"/>
          <w:color w:val="0000FF"/>
          <w:sz w:val="19"/>
          <w:szCs w:val="19"/>
          <w:highlight w:val="white"/>
        </w:rPr>
        <w:t>&lt;/</w:t>
      </w:r>
      <w:r w:rsidRPr="00F46E93">
        <w:rPr>
          <w:rFonts w:ascii="Consolas" w:hAnsi="Consolas" w:cs="Consolas"/>
          <w:color w:val="A31515"/>
          <w:sz w:val="19"/>
          <w:szCs w:val="19"/>
          <w:highlight w:val="white"/>
        </w:rPr>
        <w:t>ProductID</w:t>
      </w:r>
      <w:r w:rsidRPr="00F46E93">
        <w:rPr>
          <w:rFonts w:ascii="Consolas" w:hAnsi="Consolas" w:cs="Consolas"/>
          <w:color w:val="0000FF"/>
          <w:sz w:val="19"/>
          <w:szCs w:val="19"/>
          <w:highlight w:val="white"/>
        </w:rPr>
        <w:t>&gt;</w:t>
      </w:r>
    </w:p>
    <w:p w14:paraId="24A43B4E" w14:textId="77777777" w:rsidR="00F46E93" w:rsidRP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F46E93">
        <w:rPr>
          <w:rFonts w:ascii="Consolas" w:hAnsi="Consolas" w:cs="Consolas"/>
          <w:color w:val="0000FF"/>
          <w:sz w:val="19"/>
          <w:szCs w:val="19"/>
          <w:highlight w:val="white"/>
        </w:rPr>
        <w:t xml:space="preserve">    &lt;</w:t>
      </w:r>
      <w:r w:rsidRPr="00F46E93">
        <w:rPr>
          <w:rFonts w:ascii="Consolas" w:hAnsi="Consolas" w:cs="Consolas"/>
          <w:color w:val="A31515"/>
          <w:sz w:val="19"/>
          <w:szCs w:val="19"/>
          <w:highlight w:val="white"/>
        </w:rPr>
        <w:t>ProductName</w:t>
      </w:r>
      <w:r w:rsidRPr="00F46E93">
        <w:rPr>
          <w:rFonts w:ascii="Consolas" w:hAnsi="Consolas" w:cs="Consolas"/>
          <w:color w:val="0000FF"/>
          <w:sz w:val="19"/>
          <w:szCs w:val="19"/>
          <w:highlight w:val="white"/>
        </w:rPr>
        <w:t>&gt;</w:t>
      </w:r>
      <w:r w:rsidRPr="00F46E93">
        <w:rPr>
          <w:rFonts w:ascii="Consolas" w:hAnsi="Consolas" w:cs="Consolas"/>
          <w:color w:val="000000"/>
          <w:sz w:val="19"/>
          <w:szCs w:val="19"/>
          <w:highlight w:val="white"/>
        </w:rPr>
        <w:t>Queso Cabrales</w:t>
      </w:r>
      <w:r w:rsidRPr="00F46E93">
        <w:rPr>
          <w:rFonts w:ascii="Consolas" w:hAnsi="Consolas" w:cs="Consolas"/>
          <w:color w:val="0000FF"/>
          <w:sz w:val="19"/>
          <w:szCs w:val="19"/>
          <w:highlight w:val="white"/>
        </w:rPr>
        <w:t>&lt;/</w:t>
      </w:r>
      <w:r w:rsidRPr="00F46E93">
        <w:rPr>
          <w:rFonts w:ascii="Consolas" w:hAnsi="Consolas" w:cs="Consolas"/>
          <w:color w:val="A31515"/>
          <w:sz w:val="19"/>
          <w:szCs w:val="19"/>
          <w:highlight w:val="white"/>
        </w:rPr>
        <w:t>ProductName</w:t>
      </w:r>
      <w:r w:rsidRPr="00F46E93">
        <w:rPr>
          <w:rFonts w:ascii="Consolas" w:hAnsi="Consolas" w:cs="Consolas"/>
          <w:color w:val="0000FF"/>
          <w:sz w:val="19"/>
          <w:szCs w:val="19"/>
          <w:highlight w:val="white"/>
        </w:rPr>
        <w:t>&gt;</w:t>
      </w:r>
    </w:p>
    <w:p w14:paraId="4B83D8E1" w14:textId="77777777" w:rsidR="00F46E93" w:rsidRP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F46E93">
        <w:rPr>
          <w:rFonts w:ascii="Consolas" w:hAnsi="Consolas" w:cs="Consolas"/>
          <w:color w:val="0000FF"/>
          <w:sz w:val="19"/>
          <w:szCs w:val="19"/>
          <w:highlight w:val="white"/>
        </w:rPr>
        <w:t xml:space="preserve">    &lt;</w:t>
      </w:r>
      <w:r w:rsidRPr="00F46E93">
        <w:rPr>
          <w:rFonts w:ascii="Consolas" w:hAnsi="Consolas" w:cs="Consolas"/>
          <w:color w:val="A31515"/>
          <w:sz w:val="19"/>
          <w:szCs w:val="19"/>
          <w:highlight w:val="white"/>
        </w:rPr>
        <w:t>SupplierID</w:t>
      </w:r>
      <w:r w:rsidRPr="00F46E93">
        <w:rPr>
          <w:rFonts w:ascii="Consolas" w:hAnsi="Consolas" w:cs="Consolas"/>
          <w:color w:val="0000FF"/>
          <w:sz w:val="19"/>
          <w:szCs w:val="19"/>
          <w:highlight w:val="white"/>
        </w:rPr>
        <w:t>&gt;</w:t>
      </w:r>
      <w:r w:rsidRPr="00F46E93">
        <w:rPr>
          <w:rFonts w:ascii="Consolas" w:hAnsi="Consolas" w:cs="Consolas"/>
          <w:color w:val="000000"/>
          <w:sz w:val="19"/>
          <w:szCs w:val="19"/>
          <w:highlight w:val="white"/>
        </w:rPr>
        <w:t>5</w:t>
      </w:r>
      <w:r w:rsidRPr="00F46E93">
        <w:rPr>
          <w:rFonts w:ascii="Consolas" w:hAnsi="Consolas" w:cs="Consolas"/>
          <w:color w:val="0000FF"/>
          <w:sz w:val="19"/>
          <w:szCs w:val="19"/>
          <w:highlight w:val="white"/>
        </w:rPr>
        <w:t>&lt;/</w:t>
      </w:r>
      <w:r w:rsidRPr="00F46E93">
        <w:rPr>
          <w:rFonts w:ascii="Consolas" w:hAnsi="Consolas" w:cs="Consolas"/>
          <w:color w:val="A31515"/>
          <w:sz w:val="19"/>
          <w:szCs w:val="19"/>
          <w:highlight w:val="white"/>
        </w:rPr>
        <w:t>SupplierID</w:t>
      </w:r>
      <w:r w:rsidRPr="00F46E93">
        <w:rPr>
          <w:rFonts w:ascii="Consolas" w:hAnsi="Consolas" w:cs="Consolas"/>
          <w:color w:val="0000FF"/>
          <w:sz w:val="19"/>
          <w:szCs w:val="19"/>
          <w:highlight w:val="white"/>
        </w:rPr>
        <w:t>&gt;</w:t>
      </w:r>
    </w:p>
    <w:p w14:paraId="1C241CC3" w14:textId="77777777" w:rsidR="00F46E93" w:rsidRP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F46E93">
        <w:rPr>
          <w:rFonts w:ascii="Consolas" w:hAnsi="Consolas" w:cs="Consolas"/>
          <w:color w:val="0000FF"/>
          <w:sz w:val="19"/>
          <w:szCs w:val="19"/>
          <w:highlight w:val="white"/>
        </w:rPr>
        <w:t xml:space="preserve">    &lt;</w:t>
      </w:r>
      <w:r w:rsidRPr="00F46E93">
        <w:rPr>
          <w:rFonts w:ascii="Consolas" w:hAnsi="Consolas" w:cs="Consolas"/>
          <w:color w:val="A31515"/>
          <w:sz w:val="19"/>
          <w:szCs w:val="19"/>
          <w:highlight w:val="white"/>
        </w:rPr>
        <w:t>CategoryID</w:t>
      </w:r>
      <w:r w:rsidRPr="00F46E93">
        <w:rPr>
          <w:rFonts w:ascii="Consolas" w:hAnsi="Consolas" w:cs="Consolas"/>
          <w:color w:val="0000FF"/>
          <w:sz w:val="19"/>
          <w:szCs w:val="19"/>
          <w:highlight w:val="white"/>
        </w:rPr>
        <w:t>&gt;</w:t>
      </w:r>
      <w:r w:rsidRPr="00F46E93">
        <w:rPr>
          <w:rFonts w:ascii="Consolas" w:hAnsi="Consolas" w:cs="Consolas"/>
          <w:color w:val="000000"/>
          <w:sz w:val="19"/>
          <w:szCs w:val="19"/>
          <w:highlight w:val="white"/>
        </w:rPr>
        <w:t>4</w:t>
      </w:r>
      <w:r w:rsidRPr="00F46E93">
        <w:rPr>
          <w:rFonts w:ascii="Consolas" w:hAnsi="Consolas" w:cs="Consolas"/>
          <w:color w:val="0000FF"/>
          <w:sz w:val="19"/>
          <w:szCs w:val="19"/>
          <w:highlight w:val="white"/>
        </w:rPr>
        <w:t>&lt;/</w:t>
      </w:r>
      <w:r w:rsidRPr="00F46E93">
        <w:rPr>
          <w:rFonts w:ascii="Consolas" w:hAnsi="Consolas" w:cs="Consolas"/>
          <w:color w:val="A31515"/>
          <w:sz w:val="19"/>
          <w:szCs w:val="19"/>
          <w:highlight w:val="white"/>
        </w:rPr>
        <w:t>CategoryID</w:t>
      </w:r>
      <w:r w:rsidRPr="00F46E93">
        <w:rPr>
          <w:rFonts w:ascii="Consolas" w:hAnsi="Consolas" w:cs="Consolas"/>
          <w:color w:val="0000FF"/>
          <w:sz w:val="19"/>
          <w:szCs w:val="19"/>
          <w:highlight w:val="white"/>
        </w:rPr>
        <w:t>&gt;</w:t>
      </w:r>
    </w:p>
    <w:p w14:paraId="30702355" w14:textId="77777777" w:rsidR="00F46E93" w:rsidRP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F46E93">
        <w:rPr>
          <w:rFonts w:ascii="Consolas" w:hAnsi="Consolas" w:cs="Consolas"/>
          <w:color w:val="0000FF"/>
          <w:sz w:val="19"/>
          <w:szCs w:val="19"/>
          <w:highlight w:val="white"/>
        </w:rPr>
        <w:t xml:space="preserve">    &lt;</w:t>
      </w:r>
      <w:r w:rsidRPr="00F46E93">
        <w:rPr>
          <w:rFonts w:ascii="Consolas" w:hAnsi="Consolas" w:cs="Consolas"/>
          <w:color w:val="A31515"/>
          <w:sz w:val="19"/>
          <w:szCs w:val="19"/>
          <w:highlight w:val="white"/>
        </w:rPr>
        <w:t>QuantityPerUnit</w:t>
      </w:r>
      <w:r w:rsidRPr="00F46E93">
        <w:rPr>
          <w:rFonts w:ascii="Consolas" w:hAnsi="Consolas" w:cs="Consolas"/>
          <w:color w:val="0000FF"/>
          <w:sz w:val="19"/>
          <w:szCs w:val="19"/>
          <w:highlight w:val="white"/>
        </w:rPr>
        <w:t>&gt;</w:t>
      </w:r>
      <w:r w:rsidRPr="00F46E93">
        <w:rPr>
          <w:rFonts w:ascii="Consolas" w:hAnsi="Consolas" w:cs="Consolas"/>
          <w:color w:val="000000"/>
          <w:sz w:val="19"/>
          <w:szCs w:val="19"/>
          <w:highlight w:val="white"/>
        </w:rPr>
        <w:t>1 kg pkg.</w:t>
      </w:r>
      <w:r w:rsidRPr="00F46E93">
        <w:rPr>
          <w:rFonts w:ascii="Consolas" w:hAnsi="Consolas" w:cs="Consolas"/>
          <w:color w:val="0000FF"/>
          <w:sz w:val="19"/>
          <w:szCs w:val="19"/>
          <w:highlight w:val="white"/>
        </w:rPr>
        <w:t>&lt;/</w:t>
      </w:r>
      <w:r w:rsidRPr="00F46E93">
        <w:rPr>
          <w:rFonts w:ascii="Consolas" w:hAnsi="Consolas" w:cs="Consolas"/>
          <w:color w:val="A31515"/>
          <w:sz w:val="19"/>
          <w:szCs w:val="19"/>
          <w:highlight w:val="white"/>
        </w:rPr>
        <w:t>QuantityPerUnit</w:t>
      </w:r>
      <w:r w:rsidRPr="00F46E93">
        <w:rPr>
          <w:rFonts w:ascii="Consolas" w:hAnsi="Consolas" w:cs="Consolas"/>
          <w:color w:val="0000FF"/>
          <w:sz w:val="19"/>
          <w:szCs w:val="19"/>
          <w:highlight w:val="white"/>
        </w:rPr>
        <w:t>&gt;</w:t>
      </w:r>
    </w:p>
    <w:p w14:paraId="59083A16" w14:textId="77777777" w:rsidR="00F46E93" w:rsidRP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F46E93">
        <w:rPr>
          <w:rFonts w:ascii="Consolas" w:hAnsi="Consolas" w:cs="Consolas"/>
          <w:color w:val="0000FF"/>
          <w:sz w:val="19"/>
          <w:szCs w:val="19"/>
          <w:highlight w:val="white"/>
        </w:rPr>
        <w:t xml:space="preserve">    &lt;</w:t>
      </w:r>
      <w:r w:rsidRPr="00F46E93">
        <w:rPr>
          <w:rFonts w:ascii="Consolas" w:hAnsi="Consolas" w:cs="Consolas"/>
          <w:color w:val="A31515"/>
          <w:sz w:val="19"/>
          <w:szCs w:val="19"/>
          <w:highlight w:val="white"/>
        </w:rPr>
        <w:t>UnitPrice</w:t>
      </w:r>
      <w:r w:rsidRPr="00F46E93">
        <w:rPr>
          <w:rFonts w:ascii="Consolas" w:hAnsi="Consolas" w:cs="Consolas"/>
          <w:color w:val="0000FF"/>
          <w:sz w:val="19"/>
          <w:szCs w:val="19"/>
          <w:highlight w:val="white"/>
        </w:rPr>
        <w:t>&gt;</w:t>
      </w:r>
      <w:r w:rsidRPr="00F46E93">
        <w:rPr>
          <w:rFonts w:ascii="Consolas" w:hAnsi="Consolas" w:cs="Consolas"/>
          <w:color w:val="000000"/>
          <w:sz w:val="19"/>
          <w:szCs w:val="19"/>
          <w:highlight w:val="white"/>
        </w:rPr>
        <w:t>21.0000</w:t>
      </w:r>
      <w:r w:rsidRPr="00F46E93">
        <w:rPr>
          <w:rFonts w:ascii="Consolas" w:hAnsi="Consolas" w:cs="Consolas"/>
          <w:color w:val="0000FF"/>
          <w:sz w:val="19"/>
          <w:szCs w:val="19"/>
          <w:highlight w:val="white"/>
        </w:rPr>
        <w:t>&lt;/</w:t>
      </w:r>
      <w:r w:rsidRPr="00F46E93">
        <w:rPr>
          <w:rFonts w:ascii="Consolas" w:hAnsi="Consolas" w:cs="Consolas"/>
          <w:color w:val="A31515"/>
          <w:sz w:val="19"/>
          <w:szCs w:val="19"/>
          <w:highlight w:val="white"/>
        </w:rPr>
        <w:t>UnitPrice</w:t>
      </w:r>
      <w:r w:rsidRPr="00F46E93">
        <w:rPr>
          <w:rFonts w:ascii="Consolas" w:hAnsi="Consolas" w:cs="Consolas"/>
          <w:color w:val="0000FF"/>
          <w:sz w:val="19"/>
          <w:szCs w:val="19"/>
          <w:highlight w:val="white"/>
        </w:rPr>
        <w:t>&gt;</w:t>
      </w:r>
    </w:p>
    <w:p w14:paraId="2BA93F67" w14:textId="77777777" w:rsidR="00F46E93" w:rsidRP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F46E93">
        <w:rPr>
          <w:rFonts w:ascii="Consolas" w:hAnsi="Consolas" w:cs="Consolas"/>
          <w:color w:val="0000FF"/>
          <w:sz w:val="19"/>
          <w:szCs w:val="19"/>
          <w:highlight w:val="white"/>
        </w:rPr>
        <w:t xml:space="preserve">    &lt;</w:t>
      </w:r>
      <w:r w:rsidRPr="00F46E93">
        <w:rPr>
          <w:rFonts w:ascii="Consolas" w:hAnsi="Consolas" w:cs="Consolas"/>
          <w:color w:val="A31515"/>
          <w:sz w:val="19"/>
          <w:szCs w:val="19"/>
          <w:highlight w:val="white"/>
        </w:rPr>
        <w:t>UnitsInStock</w:t>
      </w:r>
      <w:r w:rsidRPr="00F46E93">
        <w:rPr>
          <w:rFonts w:ascii="Consolas" w:hAnsi="Consolas" w:cs="Consolas"/>
          <w:color w:val="0000FF"/>
          <w:sz w:val="19"/>
          <w:szCs w:val="19"/>
          <w:highlight w:val="white"/>
        </w:rPr>
        <w:t>&gt;</w:t>
      </w:r>
      <w:r w:rsidRPr="00F46E93">
        <w:rPr>
          <w:rFonts w:ascii="Consolas" w:hAnsi="Consolas" w:cs="Consolas"/>
          <w:color w:val="000000"/>
          <w:sz w:val="19"/>
          <w:szCs w:val="19"/>
          <w:highlight w:val="white"/>
        </w:rPr>
        <w:t>22</w:t>
      </w:r>
      <w:r w:rsidRPr="00F46E93">
        <w:rPr>
          <w:rFonts w:ascii="Consolas" w:hAnsi="Consolas" w:cs="Consolas"/>
          <w:color w:val="0000FF"/>
          <w:sz w:val="19"/>
          <w:szCs w:val="19"/>
          <w:highlight w:val="white"/>
        </w:rPr>
        <w:t>&lt;/</w:t>
      </w:r>
      <w:r w:rsidRPr="00F46E93">
        <w:rPr>
          <w:rFonts w:ascii="Consolas" w:hAnsi="Consolas" w:cs="Consolas"/>
          <w:color w:val="A31515"/>
          <w:sz w:val="19"/>
          <w:szCs w:val="19"/>
          <w:highlight w:val="white"/>
        </w:rPr>
        <w:t>UnitsInStock</w:t>
      </w:r>
      <w:r w:rsidRPr="00F46E93">
        <w:rPr>
          <w:rFonts w:ascii="Consolas" w:hAnsi="Consolas" w:cs="Consolas"/>
          <w:color w:val="0000FF"/>
          <w:sz w:val="19"/>
          <w:szCs w:val="19"/>
          <w:highlight w:val="white"/>
        </w:rPr>
        <w:t>&gt;</w:t>
      </w:r>
    </w:p>
    <w:p w14:paraId="16F20AFE" w14:textId="77777777" w:rsidR="00F46E93" w:rsidRP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F46E93">
        <w:rPr>
          <w:rFonts w:ascii="Consolas" w:hAnsi="Consolas" w:cs="Consolas"/>
          <w:color w:val="0000FF"/>
          <w:sz w:val="19"/>
          <w:szCs w:val="19"/>
          <w:highlight w:val="white"/>
        </w:rPr>
        <w:t xml:space="preserve">    &lt;</w:t>
      </w:r>
      <w:r w:rsidRPr="00F46E93">
        <w:rPr>
          <w:rFonts w:ascii="Consolas" w:hAnsi="Consolas" w:cs="Consolas"/>
          <w:color w:val="A31515"/>
          <w:sz w:val="19"/>
          <w:szCs w:val="19"/>
          <w:highlight w:val="white"/>
        </w:rPr>
        <w:t>UnitsOnOrder</w:t>
      </w:r>
      <w:r w:rsidRPr="00F46E93">
        <w:rPr>
          <w:rFonts w:ascii="Consolas" w:hAnsi="Consolas" w:cs="Consolas"/>
          <w:color w:val="0000FF"/>
          <w:sz w:val="19"/>
          <w:szCs w:val="19"/>
          <w:highlight w:val="white"/>
        </w:rPr>
        <w:t>&gt;</w:t>
      </w:r>
      <w:r w:rsidRPr="00F46E93">
        <w:rPr>
          <w:rFonts w:ascii="Consolas" w:hAnsi="Consolas" w:cs="Consolas"/>
          <w:color w:val="000000"/>
          <w:sz w:val="19"/>
          <w:szCs w:val="19"/>
          <w:highlight w:val="white"/>
        </w:rPr>
        <w:t>30</w:t>
      </w:r>
      <w:r w:rsidRPr="00F46E93">
        <w:rPr>
          <w:rFonts w:ascii="Consolas" w:hAnsi="Consolas" w:cs="Consolas"/>
          <w:color w:val="0000FF"/>
          <w:sz w:val="19"/>
          <w:szCs w:val="19"/>
          <w:highlight w:val="white"/>
        </w:rPr>
        <w:t>&lt;/</w:t>
      </w:r>
      <w:r w:rsidRPr="00F46E93">
        <w:rPr>
          <w:rFonts w:ascii="Consolas" w:hAnsi="Consolas" w:cs="Consolas"/>
          <w:color w:val="A31515"/>
          <w:sz w:val="19"/>
          <w:szCs w:val="19"/>
          <w:highlight w:val="white"/>
        </w:rPr>
        <w:t>UnitsOnOrder</w:t>
      </w:r>
      <w:r w:rsidRPr="00F46E93">
        <w:rPr>
          <w:rFonts w:ascii="Consolas" w:hAnsi="Consolas" w:cs="Consolas"/>
          <w:color w:val="0000FF"/>
          <w:sz w:val="19"/>
          <w:szCs w:val="19"/>
          <w:highlight w:val="white"/>
        </w:rPr>
        <w:t>&gt;</w:t>
      </w:r>
    </w:p>
    <w:p w14:paraId="5E9C6B11" w14:textId="77777777" w:rsidR="00F46E93" w:rsidRP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F46E93">
        <w:rPr>
          <w:rFonts w:ascii="Consolas" w:hAnsi="Consolas" w:cs="Consolas"/>
          <w:color w:val="0000FF"/>
          <w:sz w:val="19"/>
          <w:szCs w:val="19"/>
          <w:highlight w:val="white"/>
        </w:rPr>
        <w:t xml:space="preserve">    &lt;</w:t>
      </w:r>
      <w:r w:rsidRPr="00F46E93">
        <w:rPr>
          <w:rFonts w:ascii="Consolas" w:hAnsi="Consolas" w:cs="Consolas"/>
          <w:color w:val="A31515"/>
          <w:sz w:val="19"/>
          <w:szCs w:val="19"/>
          <w:highlight w:val="white"/>
        </w:rPr>
        <w:t>ReorderLevel</w:t>
      </w:r>
      <w:r w:rsidRPr="00F46E93">
        <w:rPr>
          <w:rFonts w:ascii="Consolas" w:hAnsi="Consolas" w:cs="Consolas"/>
          <w:color w:val="0000FF"/>
          <w:sz w:val="19"/>
          <w:szCs w:val="19"/>
          <w:highlight w:val="white"/>
        </w:rPr>
        <w:t>&gt;</w:t>
      </w:r>
      <w:r w:rsidRPr="00F46E93">
        <w:rPr>
          <w:rFonts w:ascii="Consolas" w:hAnsi="Consolas" w:cs="Consolas"/>
          <w:color w:val="000000"/>
          <w:sz w:val="19"/>
          <w:szCs w:val="19"/>
          <w:highlight w:val="white"/>
        </w:rPr>
        <w:t>30</w:t>
      </w:r>
      <w:r w:rsidRPr="00F46E93">
        <w:rPr>
          <w:rFonts w:ascii="Consolas" w:hAnsi="Consolas" w:cs="Consolas"/>
          <w:color w:val="0000FF"/>
          <w:sz w:val="19"/>
          <w:szCs w:val="19"/>
          <w:highlight w:val="white"/>
        </w:rPr>
        <w:t>&lt;/</w:t>
      </w:r>
      <w:r w:rsidRPr="00F46E93">
        <w:rPr>
          <w:rFonts w:ascii="Consolas" w:hAnsi="Consolas" w:cs="Consolas"/>
          <w:color w:val="A31515"/>
          <w:sz w:val="19"/>
          <w:szCs w:val="19"/>
          <w:highlight w:val="white"/>
        </w:rPr>
        <w:t>ReorderLevel</w:t>
      </w:r>
      <w:r w:rsidRPr="00F46E93">
        <w:rPr>
          <w:rFonts w:ascii="Consolas" w:hAnsi="Consolas" w:cs="Consolas"/>
          <w:color w:val="0000FF"/>
          <w:sz w:val="19"/>
          <w:szCs w:val="19"/>
          <w:highlight w:val="white"/>
        </w:rPr>
        <w:t>&gt;</w:t>
      </w:r>
    </w:p>
    <w:p w14:paraId="31C45F3E" w14:textId="77777777" w:rsid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lang w:val="es-ES"/>
        </w:rPr>
      </w:pPr>
      <w:r w:rsidRPr="00F46E93">
        <w:rPr>
          <w:rFonts w:ascii="Consolas" w:hAnsi="Consolas" w:cs="Consolas"/>
          <w:color w:val="0000FF"/>
          <w:sz w:val="19"/>
          <w:szCs w:val="19"/>
          <w:highlight w:val="white"/>
        </w:rPr>
        <w:t xml:space="preserve">    </w:t>
      </w:r>
      <w:r>
        <w:rPr>
          <w:rFonts w:ascii="Consolas" w:hAnsi="Consolas" w:cs="Consolas"/>
          <w:color w:val="0000FF"/>
          <w:sz w:val="19"/>
          <w:szCs w:val="19"/>
          <w:highlight w:val="white"/>
          <w:lang w:val="es-ES"/>
        </w:rPr>
        <w:t>&lt;</w:t>
      </w:r>
      <w:r>
        <w:rPr>
          <w:rFonts w:ascii="Consolas" w:hAnsi="Consolas" w:cs="Consolas"/>
          <w:color w:val="A31515"/>
          <w:sz w:val="19"/>
          <w:szCs w:val="19"/>
          <w:highlight w:val="white"/>
          <w:lang w:val="es-ES"/>
        </w:rPr>
        <w:t>Discontinued</w:t>
      </w:r>
      <w:r>
        <w:rPr>
          <w:rFonts w:ascii="Consolas" w:hAnsi="Consolas" w:cs="Consolas"/>
          <w:color w:val="0000FF"/>
          <w:sz w:val="19"/>
          <w:szCs w:val="19"/>
          <w:highlight w:val="white"/>
          <w:lang w:val="es-ES"/>
        </w:rPr>
        <w:t>&gt;</w:t>
      </w:r>
      <w:r>
        <w:rPr>
          <w:rFonts w:ascii="Consolas" w:hAnsi="Consolas" w:cs="Consolas"/>
          <w:color w:val="000000"/>
          <w:sz w:val="19"/>
          <w:szCs w:val="19"/>
          <w:highlight w:val="white"/>
          <w:lang w:val="es-ES"/>
        </w:rPr>
        <w:t>0</w:t>
      </w:r>
      <w:r>
        <w:rPr>
          <w:rFonts w:ascii="Consolas" w:hAnsi="Consolas" w:cs="Consolas"/>
          <w:color w:val="0000FF"/>
          <w:sz w:val="19"/>
          <w:szCs w:val="19"/>
          <w:highlight w:val="white"/>
          <w:lang w:val="es-ES"/>
        </w:rPr>
        <w:t>&lt;/</w:t>
      </w:r>
      <w:r>
        <w:rPr>
          <w:rFonts w:ascii="Consolas" w:hAnsi="Consolas" w:cs="Consolas"/>
          <w:color w:val="A31515"/>
          <w:sz w:val="19"/>
          <w:szCs w:val="19"/>
          <w:highlight w:val="white"/>
          <w:lang w:val="es-ES"/>
        </w:rPr>
        <w:t>Discontinued</w:t>
      </w:r>
      <w:r>
        <w:rPr>
          <w:rFonts w:ascii="Consolas" w:hAnsi="Consolas" w:cs="Consolas"/>
          <w:color w:val="0000FF"/>
          <w:sz w:val="19"/>
          <w:szCs w:val="19"/>
          <w:highlight w:val="white"/>
          <w:lang w:val="es-ES"/>
        </w:rPr>
        <w:t>&gt;</w:t>
      </w:r>
    </w:p>
    <w:p w14:paraId="6051C7FE" w14:textId="0E18E72C" w:rsidR="00F46E93" w:rsidRDefault="00F46E93" w:rsidP="006055E4">
      <w:pPr>
        <w:pBdr>
          <w:left w:val="single" w:sz="4" w:space="4" w:color="auto"/>
        </w:pBdr>
        <w:rPr>
          <w:rFonts w:ascii="Consolas" w:hAnsi="Consolas" w:cs="Consolas"/>
          <w:color w:val="0000FF"/>
          <w:sz w:val="19"/>
          <w:szCs w:val="19"/>
          <w:lang w:val="es-ES"/>
        </w:rPr>
      </w:pPr>
      <w:r>
        <w:rPr>
          <w:rFonts w:ascii="Consolas" w:hAnsi="Consolas" w:cs="Consolas"/>
          <w:color w:val="0000FF"/>
          <w:sz w:val="19"/>
          <w:szCs w:val="19"/>
          <w:highlight w:val="white"/>
          <w:lang w:val="es-ES"/>
        </w:rPr>
        <w:t xml:space="preserve">  &lt;/</w:t>
      </w:r>
      <w:r>
        <w:rPr>
          <w:rFonts w:ascii="Consolas" w:hAnsi="Consolas" w:cs="Consolas"/>
          <w:color w:val="A31515"/>
          <w:sz w:val="19"/>
          <w:szCs w:val="19"/>
          <w:highlight w:val="white"/>
          <w:lang w:val="es-ES"/>
        </w:rPr>
        <w:t>Order</w:t>
      </w:r>
      <w:r>
        <w:rPr>
          <w:rFonts w:ascii="Consolas" w:hAnsi="Consolas" w:cs="Consolas"/>
          <w:color w:val="0000FF"/>
          <w:sz w:val="19"/>
          <w:szCs w:val="19"/>
          <w:highlight w:val="white"/>
          <w:lang w:val="es-ES"/>
        </w:rPr>
        <w:t>&gt;</w:t>
      </w:r>
    </w:p>
    <w:p w14:paraId="6C694020" w14:textId="24E52A97" w:rsidR="00F46E93" w:rsidRDefault="00F46E93" w:rsidP="006055E4">
      <w:pPr>
        <w:pBdr>
          <w:left w:val="single" w:sz="4" w:space="4" w:color="auto"/>
        </w:pBdr>
        <w:rPr>
          <w:lang w:val="es-ES"/>
        </w:rPr>
      </w:pPr>
      <w:r>
        <w:rPr>
          <w:rFonts w:ascii="Consolas" w:hAnsi="Consolas" w:cs="Consolas"/>
          <w:color w:val="0000FF"/>
          <w:sz w:val="19"/>
          <w:szCs w:val="19"/>
          <w:lang w:val="es-ES"/>
        </w:rPr>
        <w:t>&lt;/Orders&gt;</w:t>
      </w:r>
    </w:p>
    <w:p w14:paraId="529F3D9C" w14:textId="5B23DB33" w:rsidR="00F46E93" w:rsidRDefault="00F46E93" w:rsidP="00F46E93">
      <w:pPr>
        <w:rPr>
          <w:lang w:val="es-ES"/>
        </w:rPr>
      </w:pPr>
      <w:r>
        <w:rPr>
          <w:lang w:val="es-ES"/>
        </w:rPr>
        <w:t>Para estructurarlo mejor, cambiamos la consulta y así nos dará un documento mas estructurado y fácil de leer.</w:t>
      </w:r>
    </w:p>
    <w:p w14:paraId="4B63F9A1" w14:textId="77777777" w:rsidR="00F46E93" w:rsidRP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F46E93">
        <w:rPr>
          <w:rFonts w:ascii="Consolas" w:hAnsi="Consolas" w:cs="Consolas"/>
          <w:color w:val="0000FF"/>
          <w:sz w:val="19"/>
          <w:szCs w:val="19"/>
          <w:highlight w:val="white"/>
        </w:rPr>
        <w:t>SELECT</w:t>
      </w:r>
      <w:r w:rsidRPr="00F46E93">
        <w:rPr>
          <w:rFonts w:ascii="Consolas" w:hAnsi="Consolas" w:cs="Consolas"/>
          <w:color w:val="000000"/>
          <w:sz w:val="19"/>
          <w:szCs w:val="19"/>
          <w:highlight w:val="white"/>
        </w:rPr>
        <w:t xml:space="preserve"> </w:t>
      </w:r>
      <w:r w:rsidRPr="00F46E93">
        <w:rPr>
          <w:rFonts w:ascii="Consolas" w:hAnsi="Consolas" w:cs="Consolas"/>
          <w:color w:val="808080"/>
          <w:sz w:val="19"/>
          <w:szCs w:val="19"/>
          <w:highlight w:val="white"/>
        </w:rPr>
        <w:t>*</w:t>
      </w:r>
      <w:r w:rsidRPr="00F46E93">
        <w:rPr>
          <w:rFonts w:ascii="Consolas" w:hAnsi="Consolas" w:cs="Consolas"/>
          <w:color w:val="000000"/>
          <w:sz w:val="19"/>
          <w:szCs w:val="19"/>
          <w:highlight w:val="white"/>
        </w:rPr>
        <w:t xml:space="preserve"> </w:t>
      </w:r>
    </w:p>
    <w:p w14:paraId="556C770B" w14:textId="77777777" w:rsidR="00F46E93" w:rsidRPr="00F46E93" w:rsidRDefault="00F46E93" w:rsidP="006055E4">
      <w:pPr>
        <w:pBdr>
          <w:left w:val="single" w:sz="4" w:space="4" w:color="auto"/>
        </w:pBdr>
        <w:autoSpaceDE w:val="0"/>
        <w:autoSpaceDN w:val="0"/>
        <w:adjustRightInd w:val="0"/>
        <w:spacing w:before="0" w:after="0" w:line="240" w:lineRule="auto"/>
        <w:ind w:left="720"/>
        <w:rPr>
          <w:rFonts w:ascii="Consolas" w:hAnsi="Consolas" w:cs="Consolas"/>
          <w:color w:val="000000"/>
          <w:sz w:val="19"/>
          <w:szCs w:val="19"/>
          <w:highlight w:val="white"/>
        </w:rPr>
      </w:pPr>
      <w:r w:rsidRPr="00F46E93">
        <w:rPr>
          <w:rFonts w:ascii="Consolas" w:hAnsi="Consolas" w:cs="Consolas"/>
          <w:color w:val="808080"/>
          <w:sz w:val="19"/>
          <w:szCs w:val="19"/>
          <w:highlight w:val="white"/>
        </w:rPr>
        <w:t>,(</w:t>
      </w:r>
      <w:r w:rsidRPr="00F46E93">
        <w:rPr>
          <w:rFonts w:ascii="Consolas" w:hAnsi="Consolas" w:cs="Consolas"/>
          <w:color w:val="0000FF"/>
          <w:sz w:val="19"/>
          <w:szCs w:val="19"/>
          <w:highlight w:val="white"/>
        </w:rPr>
        <w:t>SELECT</w:t>
      </w:r>
      <w:r w:rsidRPr="00F46E93">
        <w:rPr>
          <w:rFonts w:ascii="Consolas" w:hAnsi="Consolas" w:cs="Consolas"/>
          <w:color w:val="000000"/>
          <w:sz w:val="19"/>
          <w:szCs w:val="19"/>
          <w:highlight w:val="white"/>
        </w:rPr>
        <w:t xml:space="preserve"> </w:t>
      </w:r>
      <w:r w:rsidRPr="00F46E93">
        <w:rPr>
          <w:rFonts w:ascii="Consolas" w:hAnsi="Consolas" w:cs="Consolas"/>
          <w:color w:val="808080"/>
          <w:sz w:val="19"/>
          <w:szCs w:val="19"/>
          <w:highlight w:val="white"/>
        </w:rPr>
        <w:t>*</w:t>
      </w:r>
      <w:r w:rsidRPr="00F46E93">
        <w:rPr>
          <w:rFonts w:ascii="Consolas" w:hAnsi="Consolas" w:cs="Consolas"/>
          <w:color w:val="000000"/>
          <w:sz w:val="19"/>
          <w:szCs w:val="19"/>
          <w:highlight w:val="white"/>
        </w:rPr>
        <w:t xml:space="preserve"> </w:t>
      </w:r>
    </w:p>
    <w:p w14:paraId="3D1FCDDE" w14:textId="77777777" w:rsidR="00F46E93" w:rsidRPr="00F46E93" w:rsidRDefault="00F46E93" w:rsidP="006055E4">
      <w:pPr>
        <w:pBdr>
          <w:left w:val="single" w:sz="4" w:space="4" w:color="auto"/>
        </w:pBdr>
        <w:autoSpaceDE w:val="0"/>
        <w:autoSpaceDN w:val="0"/>
        <w:adjustRightInd w:val="0"/>
        <w:spacing w:before="0" w:after="0" w:line="240" w:lineRule="auto"/>
        <w:ind w:left="1440"/>
        <w:rPr>
          <w:rFonts w:ascii="Consolas" w:hAnsi="Consolas" w:cs="Consolas"/>
          <w:color w:val="000000"/>
          <w:sz w:val="19"/>
          <w:szCs w:val="19"/>
          <w:highlight w:val="white"/>
        </w:rPr>
      </w:pPr>
      <w:r w:rsidRPr="00F46E93">
        <w:rPr>
          <w:rFonts w:ascii="Consolas" w:hAnsi="Consolas" w:cs="Consolas"/>
          <w:color w:val="808080"/>
          <w:sz w:val="19"/>
          <w:szCs w:val="19"/>
          <w:highlight w:val="white"/>
        </w:rPr>
        <w:t>,(</w:t>
      </w:r>
      <w:r w:rsidRPr="00F46E93">
        <w:rPr>
          <w:rFonts w:ascii="Consolas" w:hAnsi="Consolas" w:cs="Consolas"/>
          <w:color w:val="0000FF"/>
          <w:sz w:val="19"/>
          <w:szCs w:val="19"/>
          <w:highlight w:val="white"/>
        </w:rPr>
        <w:t>SELECT</w:t>
      </w:r>
      <w:r w:rsidRPr="00F46E93">
        <w:rPr>
          <w:rFonts w:ascii="Consolas" w:hAnsi="Consolas" w:cs="Consolas"/>
          <w:color w:val="000000"/>
          <w:sz w:val="19"/>
          <w:szCs w:val="19"/>
          <w:highlight w:val="white"/>
        </w:rPr>
        <w:t xml:space="preserve"> ProductName </w:t>
      </w:r>
      <w:r w:rsidRPr="00F46E93">
        <w:rPr>
          <w:rFonts w:ascii="Consolas" w:hAnsi="Consolas" w:cs="Consolas"/>
          <w:color w:val="0000FF"/>
          <w:sz w:val="19"/>
          <w:szCs w:val="19"/>
          <w:highlight w:val="white"/>
        </w:rPr>
        <w:t>FROM</w:t>
      </w:r>
      <w:r w:rsidRPr="00F46E93">
        <w:rPr>
          <w:rFonts w:ascii="Consolas" w:hAnsi="Consolas" w:cs="Consolas"/>
          <w:color w:val="000000"/>
          <w:sz w:val="19"/>
          <w:szCs w:val="19"/>
          <w:highlight w:val="white"/>
        </w:rPr>
        <w:t xml:space="preserve"> tblProducts P</w:t>
      </w:r>
    </w:p>
    <w:p w14:paraId="08299492" w14:textId="77777777" w:rsidR="00F46E93" w:rsidRPr="00F46E93" w:rsidRDefault="00F46E93" w:rsidP="006055E4">
      <w:pPr>
        <w:pBdr>
          <w:left w:val="single" w:sz="4" w:space="4" w:color="auto"/>
        </w:pBdr>
        <w:autoSpaceDE w:val="0"/>
        <w:autoSpaceDN w:val="0"/>
        <w:adjustRightInd w:val="0"/>
        <w:spacing w:before="0" w:after="0" w:line="240" w:lineRule="auto"/>
        <w:ind w:left="1440"/>
        <w:rPr>
          <w:rFonts w:ascii="Consolas" w:hAnsi="Consolas" w:cs="Consolas"/>
          <w:color w:val="000000"/>
          <w:sz w:val="19"/>
          <w:szCs w:val="19"/>
          <w:highlight w:val="white"/>
        </w:rPr>
      </w:pPr>
      <w:r w:rsidRPr="00F46E93">
        <w:rPr>
          <w:rFonts w:ascii="Consolas" w:hAnsi="Consolas" w:cs="Consolas"/>
          <w:color w:val="0000FF"/>
          <w:sz w:val="19"/>
          <w:szCs w:val="19"/>
          <w:highlight w:val="white"/>
        </w:rPr>
        <w:t>WHERE</w:t>
      </w:r>
      <w:r w:rsidRPr="00F46E93">
        <w:rPr>
          <w:rFonts w:ascii="Consolas" w:hAnsi="Consolas" w:cs="Consolas"/>
          <w:color w:val="000000"/>
          <w:sz w:val="19"/>
          <w:szCs w:val="19"/>
          <w:highlight w:val="white"/>
        </w:rPr>
        <w:t xml:space="preserve"> P</w:t>
      </w:r>
      <w:r w:rsidRPr="00F46E93">
        <w:rPr>
          <w:rFonts w:ascii="Consolas" w:hAnsi="Consolas" w:cs="Consolas"/>
          <w:color w:val="808080"/>
          <w:sz w:val="19"/>
          <w:szCs w:val="19"/>
          <w:highlight w:val="white"/>
        </w:rPr>
        <w:t>.</w:t>
      </w:r>
      <w:r w:rsidRPr="00F46E93">
        <w:rPr>
          <w:rFonts w:ascii="Consolas" w:hAnsi="Consolas" w:cs="Consolas"/>
          <w:color w:val="000000"/>
          <w:sz w:val="19"/>
          <w:szCs w:val="19"/>
          <w:highlight w:val="white"/>
        </w:rPr>
        <w:t xml:space="preserve">ProductID </w:t>
      </w:r>
      <w:r w:rsidRPr="00F46E93">
        <w:rPr>
          <w:rFonts w:ascii="Consolas" w:hAnsi="Consolas" w:cs="Consolas"/>
          <w:color w:val="808080"/>
          <w:sz w:val="19"/>
          <w:szCs w:val="19"/>
          <w:highlight w:val="white"/>
        </w:rPr>
        <w:t>=</w:t>
      </w:r>
      <w:r w:rsidRPr="00F46E93">
        <w:rPr>
          <w:rFonts w:ascii="Consolas" w:hAnsi="Consolas" w:cs="Consolas"/>
          <w:color w:val="000000"/>
          <w:sz w:val="19"/>
          <w:szCs w:val="19"/>
          <w:highlight w:val="white"/>
        </w:rPr>
        <w:t xml:space="preserve"> D</w:t>
      </w:r>
      <w:r w:rsidRPr="00F46E93">
        <w:rPr>
          <w:rFonts w:ascii="Consolas" w:hAnsi="Consolas" w:cs="Consolas"/>
          <w:color w:val="808080"/>
          <w:sz w:val="19"/>
          <w:szCs w:val="19"/>
          <w:highlight w:val="white"/>
        </w:rPr>
        <w:t>.</w:t>
      </w:r>
      <w:r w:rsidRPr="00F46E93">
        <w:rPr>
          <w:rFonts w:ascii="Consolas" w:hAnsi="Consolas" w:cs="Consolas"/>
          <w:color w:val="000000"/>
          <w:sz w:val="19"/>
          <w:szCs w:val="19"/>
          <w:highlight w:val="white"/>
        </w:rPr>
        <w:t>ProductID</w:t>
      </w:r>
    </w:p>
    <w:p w14:paraId="3E354D20" w14:textId="77777777" w:rsidR="00F46E93" w:rsidRPr="00F46E93" w:rsidRDefault="00F46E93" w:rsidP="006055E4">
      <w:pPr>
        <w:pBdr>
          <w:left w:val="single" w:sz="4" w:space="4" w:color="auto"/>
        </w:pBdr>
        <w:autoSpaceDE w:val="0"/>
        <w:autoSpaceDN w:val="0"/>
        <w:adjustRightInd w:val="0"/>
        <w:spacing w:before="0" w:after="0" w:line="240" w:lineRule="auto"/>
        <w:ind w:left="1440"/>
        <w:rPr>
          <w:rFonts w:ascii="Consolas" w:hAnsi="Consolas" w:cs="Consolas"/>
          <w:color w:val="000000"/>
          <w:sz w:val="19"/>
          <w:szCs w:val="19"/>
          <w:highlight w:val="white"/>
        </w:rPr>
      </w:pPr>
      <w:r w:rsidRPr="00F46E93">
        <w:rPr>
          <w:rFonts w:ascii="Consolas" w:hAnsi="Consolas" w:cs="Consolas"/>
          <w:color w:val="0000FF"/>
          <w:sz w:val="19"/>
          <w:szCs w:val="19"/>
          <w:highlight w:val="white"/>
        </w:rPr>
        <w:t>FOR</w:t>
      </w:r>
      <w:r w:rsidRPr="00F46E93">
        <w:rPr>
          <w:rFonts w:ascii="Consolas" w:hAnsi="Consolas" w:cs="Consolas"/>
          <w:color w:val="000000"/>
          <w:sz w:val="19"/>
          <w:szCs w:val="19"/>
          <w:highlight w:val="white"/>
        </w:rPr>
        <w:t xml:space="preserve"> </w:t>
      </w:r>
      <w:r w:rsidRPr="00F46E93">
        <w:rPr>
          <w:rFonts w:ascii="Consolas" w:hAnsi="Consolas" w:cs="Consolas"/>
          <w:color w:val="0000FF"/>
          <w:sz w:val="19"/>
          <w:szCs w:val="19"/>
          <w:highlight w:val="white"/>
        </w:rPr>
        <w:t>XML</w:t>
      </w:r>
      <w:r w:rsidRPr="00F46E93">
        <w:rPr>
          <w:rFonts w:ascii="Consolas" w:hAnsi="Consolas" w:cs="Consolas"/>
          <w:color w:val="000000"/>
          <w:sz w:val="19"/>
          <w:szCs w:val="19"/>
          <w:highlight w:val="white"/>
        </w:rPr>
        <w:t xml:space="preserve"> </w:t>
      </w:r>
      <w:r w:rsidRPr="00F46E93">
        <w:rPr>
          <w:rFonts w:ascii="Consolas" w:hAnsi="Consolas" w:cs="Consolas"/>
          <w:color w:val="0000FF"/>
          <w:sz w:val="19"/>
          <w:szCs w:val="19"/>
          <w:highlight w:val="white"/>
        </w:rPr>
        <w:t xml:space="preserve">PATH </w:t>
      </w:r>
      <w:r w:rsidRPr="00F46E93">
        <w:rPr>
          <w:rFonts w:ascii="Consolas" w:hAnsi="Consolas" w:cs="Consolas"/>
          <w:color w:val="808080"/>
          <w:sz w:val="19"/>
          <w:szCs w:val="19"/>
          <w:highlight w:val="white"/>
        </w:rPr>
        <w:t>(</w:t>
      </w:r>
      <w:r w:rsidRPr="00F46E93">
        <w:rPr>
          <w:rFonts w:ascii="Consolas" w:hAnsi="Consolas" w:cs="Consolas"/>
          <w:color w:val="FF0000"/>
          <w:sz w:val="19"/>
          <w:szCs w:val="19"/>
          <w:highlight w:val="white"/>
        </w:rPr>
        <w:t>'Product'</w:t>
      </w:r>
      <w:r w:rsidRPr="00F46E93">
        <w:rPr>
          <w:rFonts w:ascii="Consolas" w:hAnsi="Consolas" w:cs="Consolas"/>
          <w:color w:val="808080"/>
          <w:sz w:val="19"/>
          <w:szCs w:val="19"/>
          <w:highlight w:val="white"/>
        </w:rPr>
        <w:t>),</w:t>
      </w:r>
      <w:r w:rsidRPr="00F46E93">
        <w:rPr>
          <w:rFonts w:ascii="Consolas" w:hAnsi="Consolas" w:cs="Consolas"/>
          <w:color w:val="0000FF"/>
          <w:sz w:val="19"/>
          <w:szCs w:val="19"/>
          <w:highlight w:val="white"/>
        </w:rPr>
        <w:t>TYPE</w:t>
      </w:r>
      <w:r w:rsidRPr="00F46E93">
        <w:rPr>
          <w:rFonts w:ascii="Consolas" w:hAnsi="Consolas" w:cs="Consolas"/>
          <w:color w:val="808080"/>
          <w:sz w:val="19"/>
          <w:szCs w:val="19"/>
          <w:highlight w:val="white"/>
        </w:rPr>
        <w:t>)</w:t>
      </w:r>
      <w:r w:rsidRPr="00F46E93">
        <w:rPr>
          <w:rFonts w:ascii="Consolas" w:hAnsi="Consolas" w:cs="Consolas"/>
          <w:color w:val="000000"/>
          <w:sz w:val="19"/>
          <w:szCs w:val="19"/>
          <w:highlight w:val="white"/>
        </w:rPr>
        <w:t xml:space="preserve"> </w:t>
      </w:r>
    </w:p>
    <w:p w14:paraId="1DDCA549" w14:textId="77777777" w:rsidR="00F46E93" w:rsidRPr="00F46E93" w:rsidRDefault="00F46E93" w:rsidP="006055E4">
      <w:pPr>
        <w:pBdr>
          <w:left w:val="single" w:sz="4" w:space="4" w:color="auto"/>
        </w:pBdr>
        <w:autoSpaceDE w:val="0"/>
        <w:autoSpaceDN w:val="0"/>
        <w:adjustRightInd w:val="0"/>
        <w:spacing w:before="0" w:after="0" w:line="240" w:lineRule="auto"/>
        <w:ind w:left="720"/>
        <w:rPr>
          <w:rFonts w:ascii="Consolas" w:hAnsi="Consolas" w:cs="Consolas"/>
          <w:color w:val="000000"/>
          <w:sz w:val="19"/>
          <w:szCs w:val="19"/>
          <w:highlight w:val="white"/>
        </w:rPr>
      </w:pPr>
      <w:r w:rsidRPr="00F46E93">
        <w:rPr>
          <w:rFonts w:ascii="Consolas" w:hAnsi="Consolas" w:cs="Consolas"/>
          <w:color w:val="0000FF"/>
          <w:sz w:val="19"/>
          <w:szCs w:val="19"/>
          <w:highlight w:val="white"/>
        </w:rPr>
        <w:t>FROM</w:t>
      </w:r>
      <w:r w:rsidRPr="00F46E93">
        <w:rPr>
          <w:rFonts w:ascii="Consolas" w:hAnsi="Consolas" w:cs="Consolas"/>
          <w:color w:val="000000"/>
          <w:sz w:val="19"/>
          <w:szCs w:val="19"/>
          <w:highlight w:val="white"/>
        </w:rPr>
        <w:t xml:space="preserve"> tblOrderDetails D</w:t>
      </w:r>
    </w:p>
    <w:p w14:paraId="34BDA122" w14:textId="77777777" w:rsidR="00F46E93" w:rsidRPr="00F46E93" w:rsidRDefault="00F46E93" w:rsidP="006055E4">
      <w:pPr>
        <w:pBdr>
          <w:left w:val="single" w:sz="4" w:space="4" w:color="auto"/>
        </w:pBdr>
        <w:autoSpaceDE w:val="0"/>
        <w:autoSpaceDN w:val="0"/>
        <w:adjustRightInd w:val="0"/>
        <w:spacing w:before="0" w:after="0" w:line="240" w:lineRule="auto"/>
        <w:ind w:left="720"/>
        <w:rPr>
          <w:rFonts w:ascii="Consolas" w:hAnsi="Consolas" w:cs="Consolas"/>
          <w:color w:val="000000"/>
          <w:sz w:val="19"/>
          <w:szCs w:val="19"/>
          <w:highlight w:val="white"/>
        </w:rPr>
      </w:pPr>
      <w:r w:rsidRPr="00F46E93">
        <w:rPr>
          <w:rFonts w:ascii="Consolas" w:hAnsi="Consolas" w:cs="Consolas"/>
          <w:color w:val="0000FF"/>
          <w:sz w:val="19"/>
          <w:szCs w:val="19"/>
          <w:highlight w:val="white"/>
        </w:rPr>
        <w:t>WHERE</w:t>
      </w:r>
      <w:r w:rsidRPr="00F46E93">
        <w:rPr>
          <w:rFonts w:ascii="Consolas" w:hAnsi="Consolas" w:cs="Consolas"/>
          <w:color w:val="000000"/>
          <w:sz w:val="19"/>
          <w:szCs w:val="19"/>
          <w:highlight w:val="white"/>
        </w:rPr>
        <w:t xml:space="preserve"> O</w:t>
      </w:r>
      <w:r w:rsidRPr="00F46E93">
        <w:rPr>
          <w:rFonts w:ascii="Consolas" w:hAnsi="Consolas" w:cs="Consolas"/>
          <w:color w:val="808080"/>
          <w:sz w:val="19"/>
          <w:szCs w:val="19"/>
          <w:highlight w:val="white"/>
        </w:rPr>
        <w:t>.</w:t>
      </w:r>
      <w:r w:rsidRPr="00F46E93">
        <w:rPr>
          <w:rFonts w:ascii="Consolas" w:hAnsi="Consolas" w:cs="Consolas"/>
          <w:color w:val="000000"/>
          <w:sz w:val="19"/>
          <w:szCs w:val="19"/>
          <w:highlight w:val="white"/>
        </w:rPr>
        <w:t>OrderID</w:t>
      </w:r>
      <w:r w:rsidRPr="00F46E93">
        <w:rPr>
          <w:rFonts w:ascii="Consolas" w:hAnsi="Consolas" w:cs="Consolas"/>
          <w:color w:val="808080"/>
          <w:sz w:val="19"/>
          <w:szCs w:val="19"/>
          <w:highlight w:val="white"/>
        </w:rPr>
        <w:t>=</w:t>
      </w:r>
      <w:r w:rsidRPr="00F46E93">
        <w:rPr>
          <w:rFonts w:ascii="Consolas" w:hAnsi="Consolas" w:cs="Consolas"/>
          <w:color w:val="000000"/>
          <w:sz w:val="19"/>
          <w:szCs w:val="19"/>
          <w:highlight w:val="white"/>
        </w:rPr>
        <w:t>D</w:t>
      </w:r>
      <w:r w:rsidRPr="00F46E93">
        <w:rPr>
          <w:rFonts w:ascii="Consolas" w:hAnsi="Consolas" w:cs="Consolas"/>
          <w:color w:val="808080"/>
          <w:sz w:val="19"/>
          <w:szCs w:val="19"/>
          <w:highlight w:val="white"/>
        </w:rPr>
        <w:t>.</w:t>
      </w:r>
      <w:r w:rsidRPr="00F46E93">
        <w:rPr>
          <w:rFonts w:ascii="Consolas" w:hAnsi="Consolas" w:cs="Consolas"/>
          <w:color w:val="000000"/>
          <w:sz w:val="19"/>
          <w:szCs w:val="19"/>
          <w:highlight w:val="white"/>
        </w:rPr>
        <w:t xml:space="preserve">OrderID  </w:t>
      </w:r>
    </w:p>
    <w:p w14:paraId="69DB775B" w14:textId="77777777" w:rsidR="00F46E93" w:rsidRPr="00F46E93" w:rsidRDefault="00F46E93" w:rsidP="006055E4">
      <w:pPr>
        <w:pBdr>
          <w:left w:val="single" w:sz="4" w:space="4" w:color="auto"/>
        </w:pBdr>
        <w:autoSpaceDE w:val="0"/>
        <w:autoSpaceDN w:val="0"/>
        <w:adjustRightInd w:val="0"/>
        <w:spacing w:before="0" w:after="0" w:line="240" w:lineRule="auto"/>
        <w:ind w:left="720"/>
        <w:rPr>
          <w:rFonts w:ascii="Consolas" w:hAnsi="Consolas" w:cs="Consolas"/>
          <w:color w:val="000000"/>
          <w:sz w:val="19"/>
          <w:szCs w:val="19"/>
          <w:highlight w:val="white"/>
        </w:rPr>
      </w:pPr>
      <w:r w:rsidRPr="00F46E93">
        <w:rPr>
          <w:rFonts w:ascii="Consolas" w:hAnsi="Consolas" w:cs="Consolas"/>
          <w:color w:val="0000FF"/>
          <w:sz w:val="19"/>
          <w:szCs w:val="19"/>
          <w:highlight w:val="white"/>
        </w:rPr>
        <w:t>FOR</w:t>
      </w:r>
      <w:r w:rsidRPr="00F46E93">
        <w:rPr>
          <w:rFonts w:ascii="Consolas" w:hAnsi="Consolas" w:cs="Consolas"/>
          <w:color w:val="000000"/>
          <w:sz w:val="19"/>
          <w:szCs w:val="19"/>
          <w:highlight w:val="white"/>
        </w:rPr>
        <w:t xml:space="preserve"> </w:t>
      </w:r>
      <w:r w:rsidRPr="00F46E93">
        <w:rPr>
          <w:rFonts w:ascii="Consolas" w:hAnsi="Consolas" w:cs="Consolas"/>
          <w:color w:val="0000FF"/>
          <w:sz w:val="19"/>
          <w:szCs w:val="19"/>
          <w:highlight w:val="white"/>
        </w:rPr>
        <w:t>XML</w:t>
      </w:r>
      <w:r w:rsidRPr="00F46E93">
        <w:rPr>
          <w:rFonts w:ascii="Consolas" w:hAnsi="Consolas" w:cs="Consolas"/>
          <w:color w:val="000000"/>
          <w:sz w:val="19"/>
          <w:szCs w:val="19"/>
          <w:highlight w:val="white"/>
        </w:rPr>
        <w:t xml:space="preserve"> </w:t>
      </w:r>
      <w:r w:rsidRPr="00F46E93">
        <w:rPr>
          <w:rFonts w:ascii="Consolas" w:hAnsi="Consolas" w:cs="Consolas"/>
          <w:color w:val="0000FF"/>
          <w:sz w:val="19"/>
          <w:szCs w:val="19"/>
          <w:highlight w:val="white"/>
        </w:rPr>
        <w:t xml:space="preserve">PATH </w:t>
      </w:r>
      <w:r w:rsidRPr="00F46E93">
        <w:rPr>
          <w:rFonts w:ascii="Consolas" w:hAnsi="Consolas" w:cs="Consolas"/>
          <w:color w:val="808080"/>
          <w:sz w:val="19"/>
          <w:szCs w:val="19"/>
          <w:highlight w:val="white"/>
        </w:rPr>
        <w:t>(</w:t>
      </w:r>
      <w:r w:rsidRPr="00F46E93">
        <w:rPr>
          <w:rFonts w:ascii="Consolas" w:hAnsi="Consolas" w:cs="Consolas"/>
          <w:color w:val="FF0000"/>
          <w:sz w:val="19"/>
          <w:szCs w:val="19"/>
          <w:highlight w:val="white"/>
        </w:rPr>
        <w:t>'Detail'</w:t>
      </w:r>
      <w:r w:rsidRPr="00F46E93">
        <w:rPr>
          <w:rFonts w:ascii="Consolas" w:hAnsi="Consolas" w:cs="Consolas"/>
          <w:color w:val="808080"/>
          <w:sz w:val="19"/>
          <w:szCs w:val="19"/>
          <w:highlight w:val="white"/>
        </w:rPr>
        <w:t>),</w:t>
      </w:r>
      <w:r w:rsidRPr="00F46E93">
        <w:rPr>
          <w:rFonts w:ascii="Consolas" w:hAnsi="Consolas" w:cs="Consolas"/>
          <w:color w:val="0000FF"/>
          <w:sz w:val="19"/>
          <w:szCs w:val="19"/>
          <w:highlight w:val="white"/>
        </w:rPr>
        <w:t>TYPE</w:t>
      </w:r>
      <w:r w:rsidRPr="00F46E93">
        <w:rPr>
          <w:rFonts w:ascii="Consolas" w:hAnsi="Consolas" w:cs="Consolas"/>
          <w:color w:val="808080"/>
          <w:sz w:val="19"/>
          <w:szCs w:val="19"/>
          <w:highlight w:val="white"/>
        </w:rPr>
        <w:t>)</w:t>
      </w:r>
      <w:r w:rsidRPr="00F46E93">
        <w:rPr>
          <w:rFonts w:ascii="Consolas" w:hAnsi="Consolas" w:cs="Consolas"/>
          <w:color w:val="000000"/>
          <w:sz w:val="19"/>
          <w:szCs w:val="19"/>
          <w:highlight w:val="white"/>
        </w:rPr>
        <w:t xml:space="preserve"> </w:t>
      </w:r>
      <w:r w:rsidRPr="00F46E93">
        <w:rPr>
          <w:rFonts w:ascii="Consolas" w:hAnsi="Consolas" w:cs="Consolas"/>
          <w:color w:val="0000FF"/>
          <w:sz w:val="19"/>
          <w:szCs w:val="19"/>
          <w:highlight w:val="white"/>
        </w:rPr>
        <w:t>AS</w:t>
      </w:r>
      <w:r w:rsidRPr="00F46E93">
        <w:rPr>
          <w:rFonts w:ascii="Consolas" w:hAnsi="Consolas" w:cs="Consolas"/>
          <w:color w:val="000000"/>
          <w:sz w:val="19"/>
          <w:szCs w:val="19"/>
          <w:highlight w:val="white"/>
        </w:rPr>
        <w:t xml:space="preserve"> </w:t>
      </w:r>
      <w:r w:rsidRPr="00F46E93">
        <w:rPr>
          <w:rFonts w:ascii="Consolas" w:hAnsi="Consolas" w:cs="Consolas"/>
          <w:color w:val="FF0000"/>
          <w:sz w:val="19"/>
          <w:szCs w:val="19"/>
          <w:highlight w:val="white"/>
        </w:rPr>
        <w:t>'Details'</w:t>
      </w:r>
    </w:p>
    <w:p w14:paraId="237ECE61" w14:textId="77777777" w:rsidR="00F46E93" w:rsidRP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F46E93">
        <w:rPr>
          <w:rFonts w:ascii="Consolas" w:hAnsi="Consolas" w:cs="Consolas"/>
          <w:color w:val="0000FF"/>
          <w:sz w:val="19"/>
          <w:szCs w:val="19"/>
          <w:highlight w:val="white"/>
        </w:rPr>
        <w:t>FROM</w:t>
      </w:r>
      <w:r w:rsidRPr="00F46E93">
        <w:rPr>
          <w:rFonts w:ascii="Consolas" w:hAnsi="Consolas" w:cs="Consolas"/>
          <w:color w:val="000000"/>
          <w:sz w:val="19"/>
          <w:szCs w:val="19"/>
          <w:highlight w:val="white"/>
        </w:rPr>
        <w:t xml:space="preserve"> tblOrders O </w:t>
      </w:r>
    </w:p>
    <w:p w14:paraId="52C01D6E" w14:textId="016D5946" w:rsidR="00F46E93" w:rsidRDefault="00F46E93" w:rsidP="006055E4">
      <w:pPr>
        <w:pBdr>
          <w:left w:val="single" w:sz="4" w:space="4" w:color="auto"/>
        </w:pBdr>
        <w:autoSpaceDE w:val="0"/>
        <w:autoSpaceDN w:val="0"/>
        <w:adjustRightInd w:val="0"/>
        <w:spacing w:before="0" w:after="0" w:line="240" w:lineRule="auto"/>
        <w:rPr>
          <w:rFonts w:ascii="Consolas" w:hAnsi="Consolas" w:cs="Consolas"/>
          <w:color w:val="808080"/>
          <w:sz w:val="19"/>
          <w:szCs w:val="19"/>
          <w:highlight w:val="white"/>
        </w:rPr>
      </w:pPr>
      <w:r w:rsidRPr="00F46E93">
        <w:rPr>
          <w:rFonts w:ascii="Consolas" w:hAnsi="Consolas" w:cs="Consolas"/>
          <w:color w:val="0000FF"/>
          <w:sz w:val="19"/>
          <w:szCs w:val="19"/>
          <w:highlight w:val="white"/>
        </w:rPr>
        <w:t>FOR</w:t>
      </w:r>
      <w:r w:rsidRPr="00F46E93">
        <w:rPr>
          <w:rFonts w:ascii="Consolas" w:hAnsi="Consolas" w:cs="Consolas"/>
          <w:color w:val="000000"/>
          <w:sz w:val="19"/>
          <w:szCs w:val="19"/>
          <w:highlight w:val="white"/>
        </w:rPr>
        <w:t xml:space="preserve"> </w:t>
      </w:r>
      <w:r w:rsidRPr="00F46E93">
        <w:rPr>
          <w:rFonts w:ascii="Consolas" w:hAnsi="Consolas" w:cs="Consolas"/>
          <w:color w:val="0000FF"/>
          <w:sz w:val="19"/>
          <w:szCs w:val="19"/>
          <w:highlight w:val="white"/>
        </w:rPr>
        <w:t>XML</w:t>
      </w:r>
      <w:r w:rsidRPr="00F46E93">
        <w:rPr>
          <w:rFonts w:ascii="Consolas" w:hAnsi="Consolas" w:cs="Consolas"/>
          <w:color w:val="000000"/>
          <w:sz w:val="19"/>
          <w:szCs w:val="19"/>
          <w:highlight w:val="white"/>
        </w:rPr>
        <w:t xml:space="preserve"> </w:t>
      </w:r>
      <w:r w:rsidRPr="00F46E93">
        <w:rPr>
          <w:rFonts w:ascii="Consolas" w:hAnsi="Consolas" w:cs="Consolas"/>
          <w:color w:val="0000FF"/>
          <w:sz w:val="19"/>
          <w:szCs w:val="19"/>
          <w:highlight w:val="white"/>
        </w:rPr>
        <w:t xml:space="preserve">PATH </w:t>
      </w:r>
      <w:r w:rsidRPr="00F46E93">
        <w:rPr>
          <w:rFonts w:ascii="Consolas" w:hAnsi="Consolas" w:cs="Consolas"/>
          <w:color w:val="808080"/>
          <w:sz w:val="19"/>
          <w:szCs w:val="19"/>
          <w:highlight w:val="white"/>
        </w:rPr>
        <w:t>(</w:t>
      </w:r>
      <w:r w:rsidRPr="00F46E93">
        <w:rPr>
          <w:rFonts w:ascii="Consolas" w:hAnsi="Consolas" w:cs="Consolas"/>
          <w:color w:val="FF0000"/>
          <w:sz w:val="19"/>
          <w:szCs w:val="19"/>
          <w:highlight w:val="white"/>
        </w:rPr>
        <w:t>'Order'</w:t>
      </w:r>
      <w:r w:rsidRPr="00F46E93">
        <w:rPr>
          <w:rFonts w:ascii="Consolas" w:hAnsi="Consolas" w:cs="Consolas"/>
          <w:color w:val="808080"/>
          <w:sz w:val="19"/>
          <w:szCs w:val="19"/>
          <w:highlight w:val="white"/>
        </w:rPr>
        <w:t>),</w:t>
      </w:r>
      <w:r w:rsidRPr="00F46E93">
        <w:rPr>
          <w:rFonts w:ascii="Consolas" w:hAnsi="Consolas" w:cs="Consolas"/>
          <w:color w:val="000000"/>
          <w:sz w:val="19"/>
          <w:szCs w:val="19"/>
          <w:highlight w:val="white"/>
        </w:rPr>
        <w:t xml:space="preserve"> </w:t>
      </w:r>
      <w:r w:rsidRPr="00F46E93">
        <w:rPr>
          <w:rFonts w:ascii="Consolas" w:hAnsi="Consolas" w:cs="Consolas"/>
          <w:color w:val="0000FF"/>
          <w:sz w:val="19"/>
          <w:szCs w:val="19"/>
          <w:highlight w:val="white"/>
        </w:rPr>
        <w:t xml:space="preserve">ROOT </w:t>
      </w:r>
      <w:r w:rsidRPr="00F46E93">
        <w:rPr>
          <w:rFonts w:ascii="Consolas" w:hAnsi="Consolas" w:cs="Consolas"/>
          <w:color w:val="808080"/>
          <w:sz w:val="19"/>
          <w:szCs w:val="19"/>
          <w:highlight w:val="white"/>
        </w:rPr>
        <w:t>(</w:t>
      </w:r>
      <w:r w:rsidRPr="00F46E93">
        <w:rPr>
          <w:rFonts w:ascii="Consolas" w:hAnsi="Consolas" w:cs="Consolas"/>
          <w:color w:val="FF0000"/>
          <w:sz w:val="19"/>
          <w:szCs w:val="19"/>
          <w:highlight w:val="white"/>
        </w:rPr>
        <w:t>'Orders'</w:t>
      </w:r>
      <w:r w:rsidRPr="00F46E93">
        <w:rPr>
          <w:rFonts w:ascii="Consolas" w:hAnsi="Consolas" w:cs="Consolas"/>
          <w:color w:val="808080"/>
          <w:sz w:val="19"/>
          <w:szCs w:val="19"/>
          <w:highlight w:val="white"/>
        </w:rPr>
        <w:t>)</w:t>
      </w:r>
    </w:p>
    <w:p w14:paraId="5B068DFF" w14:textId="436D12FD" w:rsidR="006055E4" w:rsidRDefault="006055E4" w:rsidP="00F46E93">
      <w:pPr>
        <w:autoSpaceDE w:val="0"/>
        <w:autoSpaceDN w:val="0"/>
        <w:adjustRightInd w:val="0"/>
        <w:spacing w:before="0" w:after="0" w:line="240" w:lineRule="auto"/>
        <w:rPr>
          <w:rFonts w:ascii="Consolas" w:hAnsi="Consolas" w:cs="Consolas"/>
          <w:color w:val="808080"/>
          <w:sz w:val="19"/>
          <w:szCs w:val="19"/>
          <w:highlight w:val="white"/>
        </w:rPr>
      </w:pPr>
    </w:p>
    <w:p w14:paraId="4A7E3ADE" w14:textId="1FC888DF" w:rsidR="006055E4" w:rsidRDefault="006055E4" w:rsidP="006055E4">
      <w:pPr>
        <w:rPr>
          <w:highlight w:val="white"/>
        </w:rPr>
      </w:pPr>
      <w:r>
        <w:rPr>
          <w:highlight w:val="white"/>
        </w:rPr>
        <w:t>Resultado:</w:t>
      </w:r>
    </w:p>
    <w:p w14:paraId="6B37A940" w14:textId="029C5D9B" w:rsidR="006055E4" w:rsidRDefault="006055E4" w:rsidP="00F46E93">
      <w:pPr>
        <w:autoSpaceDE w:val="0"/>
        <w:autoSpaceDN w:val="0"/>
        <w:adjustRightInd w:val="0"/>
        <w:spacing w:before="0" w:after="0" w:line="240" w:lineRule="auto"/>
        <w:rPr>
          <w:rFonts w:ascii="Consolas" w:hAnsi="Consolas" w:cs="Consolas"/>
          <w:color w:val="808080"/>
          <w:sz w:val="19"/>
          <w:szCs w:val="19"/>
          <w:highlight w:val="white"/>
        </w:rPr>
      </w:pPr>
    </w:p>
    <w:p w14:paraId="11939EDC" w14:textId="77777777" w:rsidR="006055E4" w:rsidRP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6055E4">
        <w:rPr>
          <w:rFonts w:ascii="Consolas" w:hAnsi="Consolas" w:cs="Consolas"/>
          <w:color w:val="0000FF"/>
          <w:sz w:val="19"/>
          <w:szCs w:val="19"/>
          <w:highlight w:val="white"/>
        </w:rPr>
        <w:t>&lt;</w:t>
      </w:r>
      <w:r w:rsidRPr="006055E4">
        <w:rPr>
          <w:rFonts w:ascii="Consolas" w:hAnsi="Consolas" w:cs="Consolas"/>
          <w:color w:val="A31515"/>
          <w:sz w:val="19"/>
          <w:szCs w:val="19"/>
          <w:highlight w:val="white"/>
        </w:rPr>
        <w:t>Orders</w:t>
      </w:r>
      <w:r w:rsidRPr="006055E4">
        <w:rPr>
          <w:rFonts w:ascii="Consolas" w:hAnsi="Consolas" w:cs="Consolas"/>
          <w:color w:val="0000FF"/>
          <w:sz w:val="19"/>
          <w:szCs w:val="19"/>
          <w:highlight w:val="white"/>
        </w:rPr>
        <w:t>&gt;</w:t>
      </w:r>
    </w:p>
    <w:p w14:paraId="67421D29" w14:textId="77777777" w:rsidR="006055E4" w:rsidRP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6055E4">
        <w:rPr>
          <w:rFonts w:ascii="Consolas" w:hAnsi="Consolas" w:cs="Consolas"/>
          <w:color w:val="0000FF"/>
          <w:sz w:val="19"/>
          <w:szCs w:val="19"/>
          <w:highlight w:val="white"/>
        </w:rPr>
        <w:t xml:space="preserve">  &lt;</w:t>
      </w:r>
      <w:r w:rsidRPr="006055E4">
        <w:rPr>
          <w:rFonts w:ascii="Consolas" w:hAnsi="Consolas" w:cs="Consolas"/>
          <w:color w:val="A31515"/>
          <w:sz w:val="19"/>
          <w:szCs w:val="19"/>
          <w:highlight w:val="white"/>
        </w:rPr>
        <w:t>Order</w:t>
      </w:r>
      <w:r w:rsidRPr="006055E4">
        <w:rPr>
          <w:rFonts w:ascii="Consolas" w:hAnsi="Consolas" w:cs="Consolas"/>
          <w:color w:val="0000FF"/>
          <w:sz w:val="19"/>
          <w:szCs w:val="19"/>
          <w:highlight w:val="white"/>
        </w:rPr>
        <w:t>&gt;</w:t>
      </w:r>
    </w:p>
    <w:p w14:paraId="6E65936B" w14:textId="77777777" w:rsidR="006055E4" w:rsidRP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6055E4">
        <w:rPr>
          <w:rFonts w:ascii="Consolas" w:hAnsi="Consolas" w:cs="Consolas"/>
          <w:color w:val="0000FF"/>
          <w:sz w:val="19"/>
          <w:szCs w:val="19"/>
          <w:highlight w:val="white"/>
        </w:rPr>
        <w:t xml:space="preserve">    &lt;</w:t>
      </w:r>
      <w:r w:rsidRPr="006055E4">
        <w:rPr>
          <w:rFonts w:ascii="Consolas" w:hAnsi="Consolas" w:cs="Consolas"/>
          <w:color w:val="A31515"/>
          <w:sz w:val="19"/>
          <w:szCs w:val="19"/>
          <w:highlight w:val="white"/>
        </w:rPr>
        <w:t>OrderID</w:t>
      </w:r>
      <w:r w:rsidRPr="006055E4">
        <w:rPr>
          <w:rFonts w:ascii="Consolas" w:hAnsi="Consolas" w:cs="Consolas"/>
          <w:color w:val="0000FF"/>
          <w:sz w:val="19"/>
          <w:szCs w:val="19"/>
          <w:highlight w:val="white"/>
        </w:rPr>
        <w:t>&gt;</w:t>
      </w:r>
      <w:r w:rsidRPr="006055E4">
        <w:rPr>
          <w:rFonts w:ascii="Consolas" w:hAnsi="Consolas" w:cs="Consolas"/>
          <w:color w:val="000000"/>
          <w:sz w:val="19"/>
          <w:szCs w:val="19"/>
          <w:highlight w:val="white"/>
        </w:rPr>
        <w:t>10248</w:t>
      </w:r>
      <w:r w:rsidRPr="006055E4">
        <w:rPr>
          <w:rFonts w:ascii="Consolas" w:hAnsi="Consolas" w:cs="Consolas"/>
          <w:color w:val="0000FF"/>
          <w:sz w:val="19"/>
          <w:szCs w:val="19"/>
          <w:highlight w:val="white"/>
        </w:rPr>
        <w:t>&lt;/</w:t>
      </w:r>
      <w:r w:rsidRPr="006055E4">
        <w:rPr>
          <w:rFonts w:ascii="Consolas" w:hAnsi="Consolas" w:cs="Consolas"/>
          <w:color w:val="A31515"/>
          <w:sz w:val="19"/>
          <w:szCs w:val="19"/>
          <w:highlight w:val="white"/>
        </w:rPr>
        <w:t>OrderID</w:t>
      </w:r>
      <w:r w:rsidRPr="006055E4">
        <w:rPr>
          <w:rFonts w:ascii="Consolas" w:hAnsi="Consolas" w:cs="Consolas"/>
          <w:color w:val="0000FF"/>
          <w:sz w:val="19"/>
          <w:szCs w:val="19"/>
          <w:highlight w:val="white"/>
        </w:rPr>
        <w:t>&gt;</w:t>
      </w:r>
    </w:p>
    <w:p w14:paraId="49D574CB" w14:textId="77777777" w:rsidR="006055E4" w:rsidRP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6055E4">
        <w:rPr>
          <w:rFonts w:ascii="Consolas" w:hAnsi="Consolas" w:cs="Consolas"/>
          <w:color w:val="0000FF"/>
          <w:sz w:val="19"/>
          <w:szCs w:val="19"/>
          <w:highlight w:val="white"/>
        </w:rPr>
        <w:t xml:space="preserve">    &lt;</w:t>
      </w:r>
      <w:r w:rsidRPr="006055E4">
        <w:rPr>
          <w:rFonts w:ascii="Consolas" w:hAnsi="Consolas" w:cs="Consolas"/>
          <w:color w:val="A31515"/>
          <w:sz w:val="19"/>
          <w:szCs w:val="19"/>
          <w:highlight w:val="white"/>
        </w:rPr>
        <w:t>CustomerID</w:t>
      </w:r>
      <w:r w:rsidRPr="006055E4">
        <w:rPr>
          <w:rFonts w:ascii="Consolas" w:hAnsi="Consolas" w:cs="Consolas"/>
          <w:color w:val="0000FF"/>
          <w:sz w:val="19"/>
          <w:szCs w:val="19"/>
          <w:highlight w:val="white"/>
        </w:rPr>
        <w:t>&gt;</w:t>
      </w:r>
      <w:r w:rsidRPr="006055E4">
        <w:rPr>
          <w:rFonts w:ascii="Consolas" w:hAnsi="Consolas" w:cs="Consolas"/>
          <w:color w:val="000000"/>
          <w:sz w:val="19"/>
          <w:szCs w:val="19"/>
          <w:highlight w:val="white"/>
        </w:rPr>
        <w:t>VINET</w:t>
      </w:r>
      <w:r w:rsidRPr="006055E4">
        <w:rPr>
          <w:rFonts w:ascii="Consolas" w:hAnsi="Consolas" w:cs="Consolas"/>
          <w:color w:val="0000FF"/>
          <w:sz w:val="19"/>
          <w:szCs w:val="19"/>
          <w:highlight w:val="white"/>
        </w:rPr>
        <w:t>&lt;/</w:t>
      </w:r>
      <w:r w:rsidRPr="006055E4">
        <w:rPr>
          <w:rFonts w:ascii="Consolas" w:hAnsi="Consolas" w:cs="Consolas"/>
          <w:color w:val="A31515"/>
          <w:sz w:val="19"/>
          <w:szCs w:val="19"/>
          <w:highlight w:val="white"/>
        </w:rPr>
        <w:t>CustomerID</w:t>
      </w:r>
      <w:r w:rsidRPr="006055E4">
        <w:rPr>
          <w:rFonts w:ascii="Consolas" w:hAnsi="Consolas" w:cs="Consolas"/>
          <w:color w:val="0000FF"/>
          <w:sz w:val="19"/>
          <w:szCs w:val="19"/>
          <w:highlight w:val="white"/>
        </w:rPr>
        <w:t>&gt;</w:t>
      </w:r>
    </w:p>
    <w:p w14:paraId="1CEE7294" w14:textId="77777777" w:rsidR="006055E4" w:rsidRP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6055E4">
        <w:rPr>
          <w:rFonts w:ascii="Consolas" w:hAnsi="Consolas" w:cs="Consolas"/>
          <w:color w:val="0000FF"/>
          <w:sz w:val="19"/>
          <w:szCs w:val="19"/>
          <w:highlight w:val="white"/>
        </w:rPr>
        <w:t xml:space="preserve">    &lt;</w:t>
      </w:r>
      <w:r w:rsidRPr="006055E4">
        <w:rPr>
          <w:rFonts w:ascii="Consolas" w:hAnsi="Consolas" w:cs="Consolas"/>
          <w:color w:val="A31515"/>
          <w:sz w:val="19"/>
          <w:szCs w:val="19"/>
          <w:highlight w:val="white"/>
        </w:rPr>
        <w:t>EmployeeID</w:t>
      </w:r>
      <w:r w:rsidRPr="006055E4">
        <w:rPr>
          <w:rFonts w:ascii="Consolas" w:hAnsi="Consolas" w:cs="Consolas"/>
          <w:color w:val="0000FF"/>
          <w:sz w:val="19"/>
          <w:szCs w:val="19"/>
          <w:highlight w:val="white"/>
        </w:rPr>
        <w:t>&gt;</w:t>
      </w:r>
      <w:r w:rsidRPr="006055E4">
        <w:rPr>
          <w:rFonts w:ascii="Consolas" w:hAnsi="Consolas" w:cs="Consolas"/>
          <w:color w:val="000000"/>
          <w:sz w:val="19"/>
          <w:szCs w:val="19"/>
          <w:highlight w:val="white"/>
        </w:rPr>
        <w:t>5</w:t>
      </w:r>
      <w:r w:rsidRPr="006055E4">
        <w:rPr>
          <w:rFonts w:ascii="Consolas" w:hAnsi="Consolas" w:cs="Consolas"/>
          <w:color w:val="0000FF"/>
          <w:sz w:val="19"/>
          <w:szCs w:val="19"/>
          <w:highlight w:val="white"/>
        </w:rPr>
        <w:t>&lt;/</w:t>
      </w:r>
      <w:r w:rsidRPr="006055E4">
        <w:rPr>
          <w:rFonts w:ascii="Consolas" w:hAnsi="Consolas" w:cs="Consolas"/>
          <w:color w:val="A31515"/>
          <w:sz w:val="19"/>
          <w:szCs w:val="19"/>
          <w:highlight w:val="white"/>
        </w:rPr>
        <w:t>EmployeeID</w:t>
      </w:r>
      <w:r w:rsidRPr="006055E4">
        <w:rPr>
          <w:rFonts w:ascii="Consolas" w:hAnsi="Consolas" w:cs="Consolas"/>
          <w:color w:val="0000FF"/>
          <w:sz w:val="19"/>
          <w:szCs w:val="19"/>
          <w:highlight w:val="white"/>
        </w:rPr>
        <w:t>&gt;</w:t>
      </w:r>
    </w:p>
    <w:p w14:paraId="02AE61A6" w14:textId="77777777" w:rsidR="006055E4" w:rsidRP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6055E4">
        <w:rPr>
          <w:rFonts w:ascii="Consolas" w:hAnsi="Consolas" w:cs="Consolas"/>
          <w:color w:val="0000FF"/>
          <w:sz w:val="19"/>
          <w:szCs w:val="19"/>
          <w:highlight w:val="white"/>
        </w:rPr>
        <w:t xml:space="preserve">    &lt;</w:t>
      </w:r>
      <w:r w:rsidRPr="006055E4">
        <w:rPr>
          <w:rFonts w:ascii="Consolas" w:hAnsi="Consolas" w:cs="Consolas"/>
          <w:color w:val="A31515"/>
          <w:sz w:val="19"/>
          <w:szCs w:val="19"/>
          <w:highlight w:val="white"/>
        </w:rPr>
        <w:t>OrderDate</w:t>
      </w:r>
      <w:r w:rsidRPr="006055E4">
        <w:rPr>
          <w:rFonts w:ascii="Consolas" w:hAnsi="Consolas" w:cs="Consolas"/>
          <w:color w:val="0000FF"/>
          <w:sz w:val="19"/>
          <w:szCs w:val="19"/>
          <w:highlight w:val="white"/>
        </w:rPr>
        <w:t>&gt;</w:t>
      </w:r>
      <w:r w:rsidRPr="006055E4">
        <w:rPr>
          <w:rFonts w:ascii="Consolas" w:hAnsi="Consolas" w:cs="Consolas"/>
          <w:color w:val="000000"/>
          <w:sz w:val="19"/>
          <w:szCs w:val="19"/>
          <w:highlight w:val="white"/>
        </w:rPr>
        <w:t>1996-07-04T00:00:00</w:t>
      </w:r>
      <w:r w:rsidRPr="006055E4">
        <w:rPr>
          <w:rFonts w:ascii="Consolas" w:hAnsi="Consolas" w:cs="Consolas"/>
          <w:color w:val="0000FF"/>
          <w:sz w:val="19"/>
          <w:szCs w:val="19"/>
          <w:highlight w:val="white"/>
        </w:rPr>
        <w:t>&lt;/</w:t>
      </w:r>
      <w:r w:rsidRPr="006055E4">
        <w:rPr>
          <w:rFonts w:ascii="Consolas" w:hAnsi="Consolas" w:cs="Consolas"/>
          <w:color w:val="A31515"/>
          <w:sz w:val="19"/>
          <w:szCs w:val="19"/>
          <w:highlight w:val="white"/>
        </w:rPr>
        <w:t>OrderDate</w:t>
      </w:r>
      <w:r w:rsidRPr="006055E4">
        <w:rPr>
          <w:rFonts w:ascii="Consolas" w:hAnsi="Consolas" w:cs="Consolas"/>
          <w:color w:val="0000FF"/>
          <w:sz w:val="19"/>
          <w:szCs w:val="19"/>
          <w:highlight w:val="white"/>
        </w:rPr>
        <w:t>&gt;</w:t>
      </w:r>
    </w:p>
    <w:p w14:paraId="76E4D486" w14:textId="77777777" w:rsidR="006055E4" w:rsidRP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6055E4">
        <w:rPr>
          <w:rFonts w:ascii="Consolas" w:hAnsi="Consolas" w:cs="Consolas"/>
          <w:color w:val="0000FF"/>
          <w:sz w:val="19"/>
          <w:szCs w:val="19"/>
          <w:highlight w:val="white"/>
        </w:rPr>
        <w:t xml:space="preserve">    &lt;</w:t>
      </w:r>
      <w:r w:rsidRPr="006055E4">
        <w:rPr>
          <w:rFonts w:ascii="Consolas" w:hAnsi="Consolas" w:cs="Consolas"/>
          <w:color w:val="A31515"/>
          <w:sz w:val="19"/>
          <w:szCs w:val="19"/>
          <w:highlight w:val="white"/>
        </w:rPr>
        <w:t>RequiredDate</w:t>
      </w:r>
      <w:r w:rsidRPr="006055E4">
        <w:rPr>
          <w:rFonts w:ascii="Consolas" w:hAnsi="Consolas" w:cs="Consolas"/>
          <w:color w:val="0000FF"/>
          <w:sz w:val="19"/>
          <w:szCs w:val="19"/>
          <w:highlight w:val="white"/>
        </w:rPr>
        <w:t>&gt;</w:t>
      </w:r>
      <w:r w:rsidRPr="006055E4">
        <w:rPr>
          <w:rFonts w:ascii="Consolas" w:hAnsi="Consolas" w:cs="Consolas"/>
          <w:color w:val="000000"/>
          <w:sz w:val="19"/>
          <w:szCs w:val="19"/>
          <w:highlight w:val="white"/>
        </w:rPr>
        <w:t>1996-08-01T00:00:00</w:t>
      </w:r>
      <w:r w:rsidRPr="006055E4">
        <w:rPr>
          <w:rFonts w:ascii="Consolas" w:hAnsi="Consolas" w:cs="Consolas"/>
          <w:color w:val="0000FF"/>
          <w:sz w:val="19"/>
          <w:szCs w:val="19"/>
          <w:highlight w:val="white"/>
        </w:rPr>
        <w:t>&lt;/</w:t>
      </w:r>
      <w:r w:rsidRPr="006055E4">
        <w:rPr>
          <w:rFonts w:ascii="Consolas" w:hAnsi="Consolas" w:cs="Consolas"/>
          <w:color w:val="A31515"/>
          <w:sz w:val="19"/>
          <w:szCs w:val="19"/>
          <w:highlight w:val="white"/>
        </w:rPr>
        <w:t>RequiredDate</w:t>
      </w:r>
      <w:r w:rsidRPr="006055E4">
        <w:rPr>
          <w:rFonts w:ascii="Consolas" w:hAnsi="Consolas" w:cs="Consolas"/>
          <w:color w:val="0000FF"/>
          <w:sz w:val="19"/>
          <w:szCs w:val="19"/>
          <w:highlight w:val="white"/>
        </w:rPr>
        <w:t>&gt;</w:t>
      </w:r>
    </w:p>
    <w:p w14:paraId="43BA13DD" w14:textId="77777777" w:rsidR="006055E4" w:rsidRP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6055E4">
        <w:rPr>
          <w:rFonts w:ascii="Consolas" w:hAnsi="Consolas" w:cs="Consolas"/>
          <w:color w:val="0000FF"/>
          <w:sz w:val="19"/>
          <w:szCs w:val="19"/>
          <w:highlight w:val="white"/>
        </w:rPr>
        <w:t xml:space="preserve">    &lt;</w:t>
      </w:r>
      <w:r w:rsidRPr="006055E4">
        <w:rPr>
          <w:rFonts w:ascii="Consolas" w:hAnsi="Consolas" w:cs="Consolas"/>
          <w:color w:val="A31515"/>
          <w:sz w:val="19"/>
          <w:szCs w:val="19"/>
          <w:highlight w:val="white"/>
        </w:rPr>
        <w:t>ShippedDate</w:t>
      </w:r>
      <w:r w:rsidRPr="006055E4">
        <w:rPr>
          <w:rFonts w:ascii="Consolas" w:hAnsi="Consolas" w:cs="Consolas"/>
          <w:color w:val="0000FF"/>
          <w:sz w:val="19"/>
          <w:szCs w:val="19"/>
          <w:highlight w:val="white"/>
        </w:rPr>
        <w:t>&gt;</w:t>
      </w:r>
      <w:r w:rsidRPr="006055E4">
        <w:rPr>
          <w:rFonts w:ascii="Consolas" w:hAnsi="Consolas" w:cs="Consolas"/>
          <w:color w:val="000000"/>
          <w:sz w:val="19"/>
          <w:szCs w:val="19"/>
          <w:highlight w:val="white"/>
        </w:rPr>
        <w:t>1996-07-16T00:00:00</w:t>
      </w:r>
      <w:r w:rsidRPr="006055E4">
        <w:rPr>
          <w:rFonts w:ascii="Consolas" w:hAnsi="Consolas" w:cs="Consolas"/>
          <w:color w:val="0000FF"/>
          <w:sz w:val="19"/>
          <w:szCs w:val="19"/>
          <w:highlight w:val="white"/>
        </w:rPr>
        <w:t>&lt;/</w:t>
      </w:r>
      <w:r w:rsidRPr="006055E4">
        <w:rPr>
          <w:rFonts w:ascii="Consolas" w:hAnsi="Consolas" w:cs="Consolas"/>
          <w:color w:val="A31515"/>
          <w:sz w:val="19"/>
          <w:szCs w:val="19"/>
          <w:highlight w:val="white"/>
        </w:rPr>
        <w:t>ShippedDate</w:t>
      </w:r>
      <w:r w:rsidRPr="006055E4">
        <w:rPr>
          <w:rFonts w:ascii="Consolas" w:hAnsi="Consolas" w:cs="Consolas"/>
          <w:color w:val="0000FF"/>
          <w:sz w:val="19"/>
          <w:szCs w:val="19"/>
          <w:highlight w:val="white"/>
        </w:rPr>
        <w:t>&gt;</w:t>
      </w:r>
    </w:p>
    <w:p w14:paraId="5498E784" w14:textId="77777777" w:rsidR="006055E4" w:rsidRP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6055E4">
        <w:rPr>
          <w:rFonts w:ascii="Consolas" w:hAnsi="Consolas" w:cs="Consolas"/>
          <w:color w:val="0000FF"/>
          <w:sz w:val="19"/>
          <w:szCs w:val="19"/>
          <w:highlight w:val="white"/>
        </w:rPr>
        <w:t xml:space="preserve">    &lt;</w:t>
      </w:r>
      <w:r w:rsidRPr="006055E4">
        <w:rPr>
          <w:rFonts w:ascii="Consolas" w:hAnsi="Consolas" w:cs="Consolas"/>
          <w:color w:val="A31515"/>
          <w:sz w:val="19"/>
          <w:szCs w:val="19"/>
          <w:highlight w:val="white"/>
        </w:rPr>
        <w:t>ShipVia</w:t>
      </w:r>
      <w:r w:rsidRPr="006055E4">
        <w:rPr>
          <w:rFonts w:ascii="Consolas" w:hAnsi="Consolas" w:cs="Consolas"/>
          <w:color w:val="0000FF"/>
          <w:sz w:val="19"/>
          <w:szCs w:val="19"/>
          <w:highlight w:val="white"/>
        </w:rPr>
        <w:t>&gt;</w:t>
      </w:r>
      <w:r w:rsidRPr="006055E4">
        <w:rPr>
          <w:rFonts w:ascii="Consolas" w:hAnsi="Consolas" w:cs="Consolas"/>
          <w:color w:val="000000"/>
          <w:sz w:val="19"/>
          <w:szCs w:val="19"/>
          <w:highlight w:val="white"/>
        </w:rPr>
        <w:t>3</w:t>
      </w:r>
      <w:r w:rsidRPr="006055E4">
        <w:rPr>
          <w:rFonts w:ascii="Consolas" w:hAnsi="Consolas" w:cs="Consolas"/>
          <w:color w:val="0000FF"/>
          <w:sz w:val="19"/>
          <w:szCs w:val="19"/>
          <w:highlight w:val="white"/>
        </w:rPr>
        <w:t>&lt;/</w:t>
      </w:r>
      <w:r w:rsidRPr="006055E4">
        <w:rPr>
          <w:rFonts w:ascii="Consolas" w:hAnsi="Consolas" w:cs="Consolas"/>
          <w:color w:val="A31515"/>
          <w:sz w:val="19"/>
          <w:szCs w:val="19"/>
          <w:highlight w:val="white"/>
        </w:rPr>
        <w:t>ShipVia</w:t>
      </w:r>
      <w:r w:rsidRPr="006055E4">
        <w:rPr>
          <w:rFonts w:ascii="Consolas" w:hAnsi="Consolas" w:cs="Consolas"/>
          <w:color w:val="0000FF"/>
          <w:sz w:val="19"/>
          <w:szCs w:val="19"/>
          <w:highlight w:val="white"/>
        </w:rPr>
        <w:t>&gt;</w:t>
      </w:r>
    </w:p>
    <w:p w14:paraId="08F691D1" w14:textId="77777777" w:rsidR="006055E4" w:rsidRP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6055E4">
        <w:rPr>
          <w:rFonts w:ascii="Consolas" w:hAnsi="Consolas" w:cs="Consolas"/>
          <w:color w:val="0000FF"/>
          <w:sz w:val="19"/>
          <w:szCs w:val="19"/>
          <w:highlight w:val="white"/>
        </w:rPr>
        <w:t xml:space="preserve">    &lt;</w:t>
      </w:r>
      <w:r w:rsidRPr="006055E4">
        <w:rPr>
          <w:rFonts w:ascii="Consolas" w:hAnsi="Consolas" w:cs="Consolas"/>
          <w:color w:val="A31515"/>
          <w:sz w:val="19"/>
          <w:szCs w:val="19"/>
          <w:highlight w:val="white"/>
        </w:rPr>
        <w:t>Freight</w:t>
      </w:r>
      <w:r w:rsidRPr="006055E4">
        <w:rPr>
          <w:rFonts w:ascii="Consolas" w:hAnsi="Consolas" w:cs="Consolas"/>
          <w:color w:val="0000FF"/>
          <w:sz w:val="19"/>
          <w:szCs w:val="19"/>
          <w:highlight w:val="white"/>
        </w:rPr>
        <w:t>&gt;</w:t>
      </w:r>
      <w:r w:rsidRPr="006055E4">
        <w:rPr>
          <w:rFonts w:ascii="Consolas" w:hAnsi="Consolas" w:cs="Consolas"/>
          <w:color w:val="000000"/>
          <w:sz w:val="19"/>
          <w:szCs w:val="19"/>
          <w:highlight w:val="white"/>
        </w:rPr>
        <w:t>32.3800</w:t>
      </w:r>
      <w:r w:rsidRPr="006055E4">
        <w:rPr>
          <w:rFonts w:ascii="Consolas" w:hAnsi="Consolas" w:cs="Consolas"/>
          <w:color w:val="0000FF"/>
          <w:sz w:val="19"/>
          <w:szCs w:val="19"/>
          <w:highlight w:val="white"/>
        </w:rPr>
        <w:t>&lt;/</w:t>
      </w:r>
      <w:r w:rsidRPr="006055E4">
        <w:rPr>
          <w:rFonts w:ascii="Consolas" w:hAnsi="Consolas" w:cs="Consolas"/>
          <w:color w:val="A31515"/>
          <w:sz w:val="19"/>
          <w:szCs w:val="19"/>
          <w:highlight w:val="white"/>
        </w:rPr>
        <w:t>Freight</w:t>
      </w:r>
      <w:r w:rsidRPr="006055E4">
        <w:rPr>
          <w:rFonts w:ascii="Consolas" w:hAnsi="Consolas" w:cs="Consolas"/>
          <w:color w:val="0000FF"/>
          <w:sz w:val="19"/>
          <w:szCs w:val="19"/>
          <w:highlight w:val="white"/>
        </w:rPr>
        <w:t>&gt;</w:t>
      </w:r>
    </w:p>
    <w:p w14:paraId="7644B0C0" w14:textId="77777777" w:rsidR="006055E4" w:rsidRP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6055E4">
        <w:rPr>
          <w:rFonts w:ascii="Consolas" w:hAnsi="Consolas" w:cs="Consolas"/>
          <w:color w:val="0000FF"/>
          <w:sz w:val="19"/>
          <w:szCs w:val="19"/>
          <w:highlight w:val="white"/>
        </w:rPr>
        <w:t xml:space="preserve">    &lt;</w:t>
      </w:r>
      <w:r w:rsidRPr="006055E4">
        <w:rPr>
          <w:rFonts w:ascii="Consolas" w:hAnsi="Consolas" w:cs="Consolas"/>
          <w:color w:val="A31515"/>
          <w:sz w:val="19"/>
          <w:szCs w:val="19"/>
          <w:highlight w:val="white"/>
        </w:rPr>
        <w:t>ShipName</w:t>
      </w:r>
      <w:r w:rsidRPr="006055E4">
        <w:rPr>
          <w:rFonts w:ascii="Consolas" w:hAnsi="Consolas" w:cs="Consolas"/>
          <w:color w:val="0000FF"/>
          <w:sz w:val="19"/>
          <w:szCs w:val="19"/>
          <w:highlight w:val="white"/>
        </w:rPr>
        <w:t>&gt;</w:t>
      </w:r>
      <w:r w:rsidRPr="006055E4">
        <w:rPr>
          <w:rFonts w:ascii="Consolas" w:hAnsi="Consolas" w:cs="Consolas"/>
          <w:color w:val="000000"/>
          <w:sz w:val="19"/>
          <w:szCs w:val="19"/>
          <w:highlight w:val="white"/>
        </w:rPr>
        <w:t>Vins et alcools Chevalier</w:t>
      </w:r>
      <w:r w:rsidRPr="006055E4">
        <w:rPr>
          <w:rFonts w:ascii="Consolas" w:hAnsi="Consolas" w:cs="Consolas"/>
          <w:color w:val="0000FF"/>
          <w:sz w:val="19"/>
          <w:szCs w:val="19"/>
          <w:highlight w:val="white"/>
        </w:rPr>
        <w:t>&lt;/</w:t>
      </w:r>
      <w:r w:rsidRPr="006055E4">
        <w:rPr>
          <w:rFonts w:ascii="Consolas" w:hAnsi="Consolas" w:cs="Consolas"/>
          <w:color w:val="A31515"/>
          <w:sz w:val="19"/>
          <w:szCs w:val="19"/>
          <w:highlight w:val="white"/>
        </w:rPr>
        <w:t>ShipName</w:t>
      </w:r>
      <w:r w:rsidRPr="006055E4">
        <w:rPr>
          <w:rFonts w:ascii="Consolas" w:hAnsi="Consolas" w:cs="Consolas"/>
          <w:color w:val="0000FF"/>
          <w:sz w:val="19"/>
          <w:szCs w:val="19"/>
          <w:highlight w:val="white"/>
        </w:rPr>
        <w:t>&gt;</w:t>
      </w:r>
    </w:p>
    <w:p w14:paraId="443DADEF" w14:textId="77777777" w:rsidR="006055E4" w:rsidRP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6055E4">
        <w:rPr>
          <w:rFonts w:ascii="Consolas" w:hAnsi="Consolas" w:cs="Consolas"/>
          <w:color w:val="0000FF"/>
          <w:sz w:val="19"/>
          <w:szCs w:val="19"/>
          <w:highlight w:val="white"/>
        </w:rPr>
        <w:t xml:space="preserve">    &lt;</w:t>
      </w:r>
      <w:r w:rsidRPr="006055E4">
        <w:rPr>
          <w:rFonts w:ascii="Consolas" w:hAnsi="Consolas" w:cs="Consolas"/>
          <w:color w:val="A31515"/>
          <w:sz w:val="19"/>
          <w:szCs w:val="19"/>
          <w:highlight w:val="white"/>
        </w:rPr>
        <w:t>ShipAddress</w:t>
      </w:r>
      <w:r w:rsidRPr="006055E4">
        <w:rPr>
          <w:rFonts w:ascii="Consolas" w:hAnsi="Consolas" w:cs="Consolas"/>
          <w:color w:val="0000FF"/>
          <w:sz w:val="19"/>
          <w:szCs w:val="19"/>
          <w:highlight w:val="white"/>
        </w:rPr>
        <w:t>&gt;</w:t>
      </w:r>
      <w:r w:rsidRPr="006055E4">
        <w:rPr>
          <w:rFonts w:ascii="Consolas" w:hAnsi="Consolas" w:cs="Consolas"/>
          <w:color w:val="000000"/>
          <w:sz w:val="19"/>
          <w:szCs w:val="19"/>
          <w:highlight w:val="white"/>
        </w:rPr>
        <w:t>59 rue de l'Abbaye</w:t>
      </w:r>
      <w:r w:rsidRPr="006055E4">
        <w:rPr>
          <w:rFonts w:ascii="Consolas" w:hAnsi="Consolas" w:cs="Consolas"/>
          <w:color w:val="0000FF"/>
          <w:sz w:val="19"/>
          <w:szCs w:val="19"/>
          <w:highlight w:val="white"/>
        </w:rPr>
        <w:t>&lt;/</w:t>
      </w:r>
      <w:r w:rsidRPr="006055E4">
        <w:rPr>
          <w:rFonts w:ascii="Consolas" w:hAnsi="Consolas" w:cs="Consolas"/>
          <w:color w:val="A31515"/>
          <w:sz w:val="19"/>
          <w:szCs w:val="19"/>
          <w:highlight w:val="white"/>
        </w:rPr>
        <w:t>ShipAddress</w:t>
      </w:r>
      <w:r w:rsidRPr="006055E4">
        <w:rPr>
          <w:rFonts w:ascii="Consolas" w:hAnsi="Consolas" w:cs="Consolas"/>
          <w:color w:val="0000FF"/>
          <w:sz w:val="19"/>
          <w:szCs w:val="19"/>
          <w:highlight w:val="white"/>
        </w:rPr>
        <w:t>&gt;</w:t>
      </w:r>
    </w:p>
    <w:p w14:paraId="0D469127" w14:textId="77777777" w:rsidR="006055E4" w:rsidRP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6055E4">
        <w:rPr>
          <w:rFonts w:ascii="Consolas" w:hAnsi="Consolas" w:cs="Consolas"/>
          <w:color w:val="0000FF"/>
          <w:sz w:val="19"/>
          <w:szCs w:val="19"/>
          <w:highlight w:val="white"/>
        </w:rPr>
        <w:lastRenderedPageBreak/>
        <w:t xml:space="preserve">    &lt;</w:t>
      </w:r>
      <w:r w:rsidRPr="006055E4">
        <w:rPr>
          <w:rFonts w:ascii="Consolas" w:hAnsi="Consolas" w:cs="Consolas"/>
          <w:color w:val="A31515"/>
          <w:sz w:val="19"/>
          <w:szCs w:val="19"/>
          <w:highlight w:val="white"/>
        </w:rPr>
        <w:t>ShipCity</w:t>
      </w:r>
      <w:r w:rsidRPr="006055E4">
        <w:rPr>
          <w:rFonts w:ascii="Consolas" w:hAnsi="Consolas" w:cs="Consolas"/>
          <w:color w:val="0000FF"/>
          <w:sz w:val="19"/>
          <w:szCs w:val="19"/>
          <w:highlight w:val="white"/>
        </w:rPr>
        <w:t>&gt;</w:t>
      </w:r>
      <w:r w:rsidRPr="006055E4">
        <w:rPr>
          <w:rFonts w:ascii="Consolas" w:hAnsi="Consolas" w:cs="Consolas"/>
          <w:color w:val="000000"/>
          <w:sz w:val="19"/>
          <w:szCs w:val="19"/>
          <w:highlight w:val="white"/>
        </w:rPr>
        <w:t>Reims</w:t>
      </w:r>
      <w:r w:rsidRPr="006055E4">
        <w:rPr>
          <w:rFonts w:ascii="Consolas" w:hAnsi="Consolas" w:cs="Consolas"/>
          <w:color w:val="0000FF"/>
          <w:sz w:val="19"/>
          <w:szCs w:val="19"/>
          <w:highlight w:val="white"/>
        </w:rPr>
        <w:t>&lt;/</w:t>
      </w:r>
      <w:r w:rsidRPr="006055E4">
        <w:rPr>
          <w:rFonts w:ascii="Consolas" w:hAnsi="Consolas" w:cs="Consolas"/>
          <w:color w:val="A31515"/>
          <w:sz w:val="19"/>
          <w:szCs w:val="19"/>
          <w:highlight w:val="white"/>
        </w:rPr>
        <w:t>ShipCity</w:t>
      </w:r>
      <w:r w:rsidRPr="006055E4">
        <w:rPr>
          <w:rFonts w:ascii="Consolas" w:hAnsi="Consolas" w:cs="Consolas"/>
          <w:color w:val="0000FF"/>
          <w:sz w:val="19"/>
          <w:szCs w:val="19"/>
          <w:highlight w:val="white"/>
        </w:rPr>
        <w:t>&gt;</w:t>
      </w:r>
    </w:p>
    <w:p w14:paraId="673B4B26" w14:textId="77777777" w:rsidR="006055E4" w:rsidRP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6055E4">
        <w:rPr>
          <w:rFonts w:ascii="Consolas" w:hAnsi="Consolas" w:cs="Consolas"/>
          <w:color w:val="0000FF"/>
          <w:sz w:val="19"/>
          <w:szCs w:val="19"/>
          <w:highlight w:val="white"/>
        </w:rPr>
        <w:t xml:space="preserve">    &lt;</w:t>
      </w:r>
      <w:r w:rsidRPr="006055E4">
        <w:rPr>
          <w:rFonts w:ascii="Consolas" w:hAnsi="Consolas" w:cs="Consolas"/>
          <w:color w:val="A31515"/>
          <w:sz w:val="19"/>
          <w:szCs w:val="19"/>
          <w:highlight w:val="white"/>
        </w:rPr>
        <w:t>ShipPostalCode</w:t>
      </w:r>
      <w:r w:rsidRPr="006055E4">
        <w:rPr>
          <w:rFonts w:ascii="Consolas" w:hAnsi="Consolas" w:cs="Consolas"/>
          <w:color w:val="0000FF"/>
          <w:sz w:val="19"/>
          <w:szCs w:val="19"/>
          <w:highlight w:val="white"/>
        </w:rPr>
        <w:t>&gt;</w:t>
      </w:r>
      <w:r w:rsidRPr="006055E4">
        <w:rPr>
          <w:rFonts w:ascii="Consolas" w:hAnsi="Consolas" w:cs="Consolas"/>
          <w:color w:val="000000"/>
          <w:sz w:val="19"/>
          <w:szCs w:val="19"/>
          <w:highlight w:val="white"/>
        </w:rPr>
        <w:t>51100</w:t>
      </w:r>
      <w:r w:rsidRPr="006055E4">
        <w:rPr>
          <w:rFonts w:ascii="Consolas" w:hAnsi="Consolas" w:cs="Consolas"/>
          <w:color w:val="0000FF"/>
          <w:sz w:val="19"/>
          <w:szCs w:val="19"/>
          <w:highlight w:val="white"/>
        </w:rPr>
        <w:t>&lt;/</w:t>
      </w:r>
      <w:r w:rsidRPr="006055E4">
        <w:rPr>
          <w:rFonts w:ascii="Consolas" w:hAnsi="Consolas" w:cs="Consolas"/>
          <w:color w:val="A31515"/>
          <w:sz w:val="19"/>
          <w:szCs w:val="19"/>
          <w:highlight w:val="white"/>
        </w:rPr>
        <w:t>ShipPostalCode</w:t>
      </w:r>
      <w:r w:rsidRPr="006055E4">
        <w:rPr>
          <w:rFonts w:ascii="Consolas" w:hAnsi="Consolas" w:cs="Consolas"/>
          <w:color w:val="0000FF"/>
          <w:sz w:val="19"/>
          <w:szCs w:val="19"/>
          <w:highlight w:val="white"/>
        </w:rPr>
        <w:t>&gt;</w:t>
      </w:r>
    </w:p>
    <w:p w14:paraId="68BEE3AB" w14:textId="77777777" w:rsidR="006055E4" w:rsidRP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6055E4">
        <w:rPr>
          <w:rFonts w:ascii="Consolas" w:hAnsi="Consolas" w:cs="Consolas"/>
          <w:color w:val="0000FF"/>
          <w:sz w:val="19"/>
          <w:szCs w:val="19"/>
          <w:highlight w:val="white"/>
        </w:rPr>
        <w:t xml:space="preserve">    &lt;</w:t>
      </w:r>
      <w:r w:rsidRPr="006055E4">
        <w:rPr>
          <w:rFonts w:ascii="Consolas" w:hAnsi="Consolas" w:cs="Consolas"/>
          <w:color w:val="A31515"/>
          <w:sz w:val="19"/>
          <w:szCs w:val="19"/>
          <w:highlight w:val="white"/>
        </w:rPr>
        <w:t>ShipCountry</w:t>
      </w:r>
      <w:r w:rsidRPr="006055E4">
        <w:rPr>
          <w:rFonts w:ascii="Consolas" w:hAnsi="Consolas" w:cs="Consolas"/>
          <w:color w:val="0000FF"/>
          <w:sz w:val="19"/>
          <w:szCs w:val="19"/>
          <w:highlight w:val="white"/>
        </w:rPr>
        <w:t>&gt;</w:t>
      </w:r>
      <w:r w:rsidRPr="006055E4">
        <w:rPr>
          <w:rFonts w:ascii="Consolas" w:hAnsi="Consolas" w:cs="Consolas"/>
          <w:color w:val="000000"/>
          <w:sz w:val="19"/>
          <w:szCs w:val="19"/>
          <w:highlight w:val="white"/>
        </w:rPr>
        <w:t>France</w:t>
      </w:r>
      <w:r w:rsidRPr="006055E4">
        <w:rPr>
          <w:rFonts w:ascii="Consolas" w:hAnsi="Consolas" w:cs="Consolas"/>
          <w:color w:val="0000FF"/>
          <w:sz w:val="19"/>
          <w:szCs w:val="19"/>
          <w:highlight w:val="white"/>
        </w:rPr>
        <w:t>&lt;/</w:t>
      </w:r>
      <w:r w:rsidRPr="006055E4">
        <w:rPr>
          <w:rFonts w:ascii="Consolas" w:hAnsi="Consolas" w:cs="Consolas"/>
          <w:color w:val="A31515"/>
          <w:sz w:val="19"/>
          <w:szCs w:val="19"/>
          <w:highlight w:val="white"/>
        </w:rPr>
        <w:t>ShipCountry</w:t>
      </w:r>
      <w:r w:rsidRPr="006055E4">
        <w:rPr>
          <w:rFonts w:ascii="Consolas" w:hAnsi="Consolas" w:cs="Consolas"/>
          <w:color w:val="0000FF"/>
          <w:sz w:val="19"/>
          <w:szCs w:val="19"/>
          <w:highlight w:val="white"/>
        </w:rPr>
        <w:t>&gt;</w:t>
      </w:r>
    </w:p>
    <w:p w14:paraId="7E31026A" w14:textId="77777777" w:rsidR="006055E4" w:rsidRP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6055E4">
        <w:rPr>
          <w:rFonts w:ascii="Consolas" w:hAnsi="Consolas" w:cs="Consolas"/>
          <w:color w:val="0000FF"/>
          <w:sz w:val="19"/>
          <w:szCs w:val="19"/>
          <w:highlight w:val="white"/>
        </w:rPr>
        <w:t xml:space="preserve">    &lt;</w:t>
      </w:r>
      <w:r w:rsidRPr="006055E4">
        <w:rPr>
          <w:rFonts w:ascii="Consolas" w:hAnsi="Consolas" w:cs="Consolas"/>
          <w:color w:val="A31515"/>
          <w:sz w:val="19"/>
          <w:szCs w:val="19"/>
          <w:highlight w:val="white"/>
        </w:rPr>
        <w:t>Details</w:t>
      </w:r>
      <w:r w:rsidRPr="006055E4">
        <w:rPr>
          <w:rFonts w:ascii="Consolas" w:hAnsi="Consolas" w:cs="Consolas"/>
          <w:color w:val="0000FF"/>
          <w:sz w:val="19"/>
          <w:szCs w:val="19"/>
          <w:highlight w:val="white"/>
        </w:rPr>
        <w:t>&gt;</w:t>
      </w:r>
    </w:p>
    <w:p w14:paraId="3936A0E8" w14:textId="77777777" w:rsidR="006055E4" w:rsidRP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6055E4">
        <w:rPr>
          <w:rFonts w:ascii="Consolas" w:hAnsi="Consolas" w:cs="Consolas"/>
          <w:color w:val="0000FF"/>
          <w:sz w:val="19"/>
          <w:szCs w:val="19"/>
          <w:highlight w:val="white"/>
        </w:rPr>
        <w:t xml:space="preserve">      &lt;</w:t>
      </w:r>
      <w:r w:rsidRPr="006055E4">
        <w:rPr>
          <w:rFonts w:ascii="Consolas" w:hAnsi="Consolas" w:cs="Consolas"/>
          <w:color w:val="A31515"/>
          <w:sz w:val="19"/>
          <w:szCs w:val="19"/>
          <w:highlight w:val="white"/>
        </w:rPr>
        <w:t>Detail</w:t>
      </w:r>
      <w:r w:rsidRPr="006055E4">
        <w:rPr>
          <w:rFonts w:ascii="Consolas" w:hAnsi="Consolas" w:cs="Consolas"/>
          <w:color w:val="0000FF"/>
          <w:sz w:val="19"/>
          <w:szCs w:val="19"/>
          <w:highlight w:val="white"/>
        </w:rPr>
        <w:t>&gt;</w:t>
      </w:r>
    </w:p>
    <w:p w14:paraId="7FC7BC9E" w14:textId="77777777" w:rsidR="006055E4" w:rsidRP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6055E4">
        <w:rPr>
          <w:rFonts w:ascii="Consolas" w:hAnsi="Consolas" w:cs="Consolas"/>
          <w:color w:val="0000FF"/>
          <w:sz w:val="19"/>
          <w:szCs w:val="19"/>
          <w:highlight w:val="white"/>
        </w:rPr>
        <w:t xml:space="preserve">        &lt;</w:t>
      </w:r>
      <w:r w:rsidRPr="006055E4">
        <w:rPr>
          <w:rFonts w:ascii="Consolas" w:hAnsi="Consolas" w:cs="Consolas"/>
          <w:color w:val="A31515"/>
          <w:sz w:val="19"/>
          <w:szCs w:val="19"/>
          <w:highlight w:val="white"/>
        </w:rPr>
        <w:t>OrderID</w:t>
      </w:r>
      <w:r w:rsidRPr="006055E4">
        <w:rPr>
          <w:rFonts w:ascii="Consolas" w:hAnsi="Consolas" w:cs="Consolas"/>
          <w:color w:val="0000FF"/>
          <w:sz w:val="19"/>
          <w:szCs w:val="19"/>
          <w:highlight w:val="white"/>
        </w:rPr>
        <w:t>&gt;</w:t>
      </w:r>
      <w:r w:rsidRPr="006055E4">
        <w:rPr>
          <w:rFonts w:ascii="Consolas" w:hAnsi="Consolas" w:cs="Consolas"/>
          <w:color w:val="000000"/>
          <w:sz w:val="19"/>
          <w:szCs w:val="19"/>
          <w:highlight w:val="white"/>
        </w:rPr>
        <w:t>10248</w:t>
      </w:r>
      <w:r w:rsidRPr="006055E4">
        <w:rPr>
          <w:rFonts w:ascii="Consolas" w:hAnsi="Consolas" w:cs="Consolas"/>
          <w:color w:val="0000FF"/>
          <w:sz w:val="19"/>
          <w:szCs w:val="19"/>
          <w:highlight w:val="white"/>
        </w:rPr>
        <w:t>&lt;/</w:t>
      </w:r>
      <w:r w:rsidRPr="006055E4">
        <w:rPr>
          <w:rFonts w:ascii="Consolas" w:hAnsi="Consolas" w:cs="Consolas"/>
          <w:color w:val="A31515"/>
          <w:sz w:val="19"/>
          <w:szCs w:val="19"/>
          <w:highlight w:val="white"/>
        </w:rPr>
        <w:t>OrderID</w:t>
      </w:r>
      <w:r w:rsidRPr="006055E4">
        <w:rPr>
          <w:rFonts w:ascii="Consolas" w:hAnsi="Consolas" w:cs="Consolas"/>
          <w:color w:val="0000FF"/>
          <w:sz w:val="19"/>
          <w:szCs w:val="19"/>
          <w:highlight w:val="white"/>
        </w:rPr>
        <w:t>&gt;</w:t>
      </w:r>
    </w:p>
    <w:p w14:paraId="2C9BFF86" w14:textId="77777777" w:rsidR="006055E4" w:rsidRP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6055E4">
        <w:rPr>
          <w:rFonts w:ascii="Consolas" w:hAnsi="Consolas" w:cs="Consolas"/>
          <w:color w:val="0000FF"/>
          <w:sz w:val="19"/>
          <w:szCs w:val="19"/>
          <w:highlight w:val="white"/>
        </w:rPr>
        <w:t xml:space="preserve">        &lt;</w:t>
      </w:r>
      <w:r w:rsidRPr="006055E4">
        <w:rPr>
          <w:rFonts w:ascii="Consolas" w:hAnsi="Consolas" w:cs="Consolas"/>
          <w:color w:val="A31515"/>
          <w:sz w:val="19"/>
          <w:szCs w:val="19"/>
          <w:highlight w:val="white"/>
        </w:rPr>
        <w:t>ProductID</w:t>
      </w:r>
      <w:r w:rsidRPr="006055E4">
        <w:rPr>
          <w:rFonts w:ascii="Consolas" w:hAnsi="Consolas" w:cs="Consolas"/>
          <w:color w:val="0000FF"/>
          <w:sz w:val="19"/>
          <w:szCs w:val="19"/>
          <w:highlight w:val="white"/>
        </w:rPr>
        <w:t>&gt;</w:t>
      </w:r>
      <w:r w:rsidRPr="006055E4">
        <w:rPr>
          <w:rFonts w:ascii="Consolas" w:hAnsi="Consolas" w:cs="Consolas"/>
          <w:color w:val="000000"/>
          <w:sz w:val="19"/>
          <w:szCs w:val="19"/>
          <w:highlight w:val="white"/>
        </w:rPr>
        <w:t>11</w:t>
      </w:r>
      <w:r w:rsidRPr="006055E4">
        <w:rPr>
          <w:rFonts w:ascii="Consolas" w:hAnsi="Consolas" w:cs="Consolas"/>
          <w:color w:val="0000FF"/>
          <w:sz w:val="19"/>
          <w:szCs w:val="19"/>
          <w:highlight w:val="white"/>
        </w:rPr>
        <w:t>&lt;/</w:t>
      </w:r>
      <w:r w:rsidRPr="006055E4">
        <w:rPr>
          <w:rFonts w:ascii="Consolas" w:hAnsi="Consolas" w:cs="Consolas"/>
          <w:color w:val="A31515"/>
          <w:sz w:val="19"/>
          <w:szCs w:val="19"/>
          <w:highlight w:val="white"/>
        </w:rPr>
        <w:t>ProductID</w:t>
      </w:r>
      <w:r w:rsidRPr="006055E4">
        <w:rPr>
          <w:rFonts w:ascii="Consolas" w:hAnsi="Consolas" w:cs="Consolas"/>
          <w:color w:val="0000FF"/>
          <w:sz w:val="19"/>
          <w:szCs w:val="19"/>
          <w:highlight w:val="white"/>
        </w:rPr>
        <w:t>&gt;</w:t>
      </w:r>
    </w:p>
    <w:p w14:paraId="77A6708C" w14:textId="77777777" w:rsidR="006055E4" w:rsidRP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6055E4">
        <w:rPr>
          <w:rFonts w:ascii="Consolas" w:hAnsi="Consolas" w:cs="Consolas"/>
          <w:color w:val="0000FF"/>
          <w:sz w:val="19"/>
          <w:szCs w:val="19"/>
          <w:highlight w:val="white"/>
        </w:rPr>
        <w:t xml:space="preserve">        &lt;</w:t>
      </w:r>
      <w:r w:rsidRPr="006055E4">
        <w:rPr>
          <w:rFonts w:ascii="Consolas" w:hAnsi="Consolas" w:cs="Consolas"/>
          <w:color w:val="A31515"/>
          <w:sz w:val="19"/>
          <w:szCs w:val="19"/>
          <w:highlight w:val="white"/>
        </w:rPr>
        <w:t>UnitPrice</w:t>
      </w:r>
      <w:r w:rsidRPr="006055E4">
        <w:rPr>
          <w:rFonts w:ascii="Consolas" w:hAnsi="Consolas" w:cs="Consolas"/>
          <w:color w:val="0000FF"/>
          <w:sz w:val="19"/>
          <w:szCs w:val="19"/>
          <w:highlight w:val="white"/>
        </w:rPr>
        <w:t>&gt;</w:t>
      </w:r>
      <w:r w:rsidRPr="006055E4">
        <w:rPr>
          <w:rFonts w:ascii="Consolas" w:hAnsi="Consolas" w:cs="Consolas"/>
          <w:color w:val="000000"/>
          <w:sz w:val="19"/>
          <w:szCs w:val="19"/>
          <w:highlight w:val="white"/>
        </w:rPr>
        <w:t>14.0000</w:t>
      </w:r>
      <w:r w:rsidRPr="006055E4">
        <w:rPr>
          <w:rFonts w:ascii="Consolas" w:hAnsi="Consolas" w:cs="Consolas"/>
          <w:color w:val="0000FF"/>
          <w:sz w:val="19"/>
          <w:szCs w:val="19"/>
          <w:highlight w:val="white"/>
        </w:rPr>
        <w:t>&lt;/</w:t>
      </w:r>
      <w:r w:rsidRPr="006055E4">
        <w:rPr>
          <w:rFonts w:ascii="Consolas" w:hAnsi="Consolas" w:cs="Consolas"/>
          <w:color w:val="A31515"/>
          <w:sz w:val="19"/>
          <w:szCs w:val="19"/>
          <w:highlight w:val="white"/>
        </w:rPr>
        <w:t>UnitPrice</w:t>
      </w:r>
      <w:r w:rsidRPr="006055E4">
        <w:rPr>
          <w:rFonts w:ascii="Consolas" w:hAnsi="Consolas" w:cs="Consolas"/>
          <w:color w:val="0000FF"/>
          <w:sz w:val="19"/>
          <w:szCs w:val="19"/>
          <w:highlight w:val="white"/>
        </w:rPr>
        <w:t>&gt;</w:t>
      </w:r>
    </w:p>
    <w:p w14:paraId="4738A5E4" w14:textId="77777777" w:rsidR="006055E4" w:rsidRP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6055E4">
        <w:rPr>
          <w:rFonts w:ascii="Consolas" w:hAnsi="Consolas" w:cs="Consolas"/>
          <w:color w:val="0000FF"/>
          <w:sz w:val="19"/>
          <w:szCs w:val="19"/>
          <w:highlight w:val="white"/>
        </w:rPr>
        <w:t xml:space="preserve">        &lt;</w:t>
      </w:r>
      <w:r w:rsidRPr="006055E4">
        <w:rPr>
          <w:rFonts w:ascii="Consolas" w:hAnsi="Consolas" w:cs="Consolas"/>
          <w:color w:val="A31515"/>
          <w:sz w:val="19"/>
          <w:szCs w:val="19"/>
          <w:highlight w:val="white"/>
        </w:rPr>
        <w:t>Quantity</w:t>
      </w:r>
      <w:r w:rsidRPr="006055E4">
        <w:rPr>
          <w:rFonts w:ascii="Consolas" w:hAnsi="Consolas" w:cs="Consolas"/>
          <w:color w:val="0000FF"/>
          <w:sz w:val="19"/>
          <w:szCs w:val="19"/>
          <w:highlight w:val="white"/>
        </w:rPr>
        <w:t>&gt;</w:t>
      </w:r>
      <w:r w:rsidRPr="006055E4">
        <w:rPr>
          <w:rFonts w:ascii="Consolas" w:hAnsi="Consolas" w:cs="Consolas"/>
          <w:color w:val="000000"/>
          <w:sz w:val="19"/>
          <w:szCs w:val="19"/>
          <w:highlight w:val="white"/>
        </w:rPr>
        <w:t>12</w:t>
      </w:r>
      <w:r w:rsidRPr="006055E4">
        <w:rPr>
          <w:rFonts w:ascii="Consolas" w:hAnsi="Consolas" w:cs="Consolas"/>
          <w:color w:val="0000FF"/>
          <w:sz w:val="19"/>
          <w:szCs w:val="19"/>
          <w:highlight w:val="white"/>
        </w:rPr>
        <w:t>&lt;/</w:t>
      </w:r>
      <w:r w:rsidRPr="006055E4">
        <w:rPr>
          <w:rFonts w:ascii="Consolas" w:hAnsi="Consolas" w:cs="Consolas"/>
          <w:color w:val="A31515"/>
          <w:sz w:val="19"/>
          <w:szCs w:val="19"/>
          <w:highlight w:val="white"/>
        </w:rPr>
        <w:t>Quantity</w:t>
      </w:r>
      <w:r w:rsidRPr="006055E4">
        <w:rPr>
          <w:rFonts w:ascii="Consolas" w:hAnsi="Consolas" w:cs="Consolas"/>
          <w:color w:val="0000FF"/>
          <w:sz w:val="19"/>
          <w:szCs w:val="19"/>
          <w:highlight w:val="white"/>
        </w:rPr>
        <w:t>&gt;</w:t>
      </w:r>
    </w:p>
    <w:p w14:paraId="6340FF8E" w14:textId="77777777" w:rsidR="006055E4" w:rsidRP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6055E4">
        <w:rPr>
          <w:rFonts w:ascii="Consolas" w:hAnsi="Consolas" w:cs="Consolas"/>
          <w:color w:val="0000FF"/>
          <w:sz w:val="19"/>
          <w:szCs w:val="19"/>
          <w:highlight w:val="white"/>
        </w:rPr>
        <w:t xml:space="preserve">        &lt;</w:t>
      </w:r>
      <w:r w:rsidRPr="006055E4">
        <w:rPr>
          <w:rFonts w:ascii="Consolas" w:hAnsi="Consolas" w:cs="Consolas"/>
          <w:color w:val="A31515"/>
          <w:sz w:val="19"/>
          <w:szCs w:val="19"/>
          <w:highlight w:val="white"/>
        </w:rPr>
        <w:t>Discount</w:t>
      </w:r>
      <w:r w:rsidRPr="006055E4">
        <w:rPr>
          <w:rFonts w:ascii="Consolas" w:hAnsi="Consolas" w:cs="Consolas"/>
          <w:color w:val="0000FF"/>
          <w:sz w:val="19"/>
          <w:szCs w:val="19"/>
          <w:highlight w:val="white"/>
        </w:rPr>
        <w:t>&gt;</w:t>
      </w:r>
      <w:r w:rsidRPr="006055E4">
        <w:rPr>
          <w:rFonts w:ascii="Consolas" w:hAnsi="Consolas" w:cs="Consolas"/>
          <w:color w:val="000000"/>
          <w:sz w:val="19"/>
          <w:szCs w:val="19"/>
          <w:highlight w:val="white"/>
        </w:rPr>
        <w:t>0.0000000e+000</w:t>
      </w:r>
      <w:r w:rsidRPr="006055E4">
        <w:rPr>
          <w:rFonts w:ascii="Consolas" w:hAnsi="Consolas" w:cs="Consolas"/>
          <w:color w:val="0000FF"/>
          <w:sz w:val="19"/>
          <w:szCs w:val="19"/>
          <w:highlight w:val="white"/>
        </w:rPr>
        <w:t>&lt;/</w:t>
      </w:r>
      <w:r w:rsidRPr="006055E4">
        <w:rPr>
          <w:rFonts w:ascii="Consolas" w:hAnsi="Consolas" w:cs="Consolas"/>
          <w:color w:val="A31515"/>
          <w:sz w:val="19"/>
          <w:szCs w:val="19"/>
          <w:highlight w:val="white"/>
        </w:rPr>
        <w:t>Discount</w:t>
      </w:r>
      <w:r w:rsidRPr="006055E4">
        <w:rPr>
          <w:rFonts w:ascii="Consolas" w:hAnsi="Consolas" w:cs="Consolas"/>
          <w:color w:val="0000FF"/>
          <w:sz w:val="19"/>
          <w:szCs w:val="19"/>
          <w:highlight w:val="white"/>
        </w:rPr>
        <w:t>&gt;</w:t>
      </w:r>
    </w:p>
    <w:p w14:paraId="4F98E1B9" w14:textId="77777777" w:rsid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lang w:val="es-ES"/>
        </w:rPr>
      </w:pPr>
      <w:r w:rsidRPr="006055E4">
        <w:rPr>
          <w:rFonts w:ascii="Consolas" w:hAnsi="Consolas" w:cs="Consolas"/>
          <w:color w:val="0000FF"/>
          <w:sz w:val="19"/>
          <w:szCs w:val="19"/>
          <w:highlight w:val="white"/>
        </w:rPr>
        <w:t xml:space="preserve">        </w:t>
      </w:r>
      <w:r>
        <w:rPr>
          <w:rFonts w:ascii="Consolas" w:hAnsi="Consolas" w:cs="Consolas"/>
          <w:color w:val="0000FF"/>
          <w:sz w:val="19"/>
          <w:szCs w:val="19"/>
          <w:highlight w:val="white"/>
          <w:lang w:val="es-ES"/>
        </w:rPr>
        <w:t>&lt;</w:t>
      </w:r>
      <w:r>
        <w:rPr>
          <w:rFonts w:ascii="Consolas" w:hAnsi="Consolas" w:cs="Consolas"/>
          <w:color w:val="A31515"/>
          <w:sz w:val="19"/>
          <w:szCs w:val="19"/>
          <w:highlight w:val="white"/>
          <w:lang w:val="es-ES"/>
        </w:rPr>
        <w:t>Product</w:t>
      </w:r>
      <w:r>
        <w:rPr>
          <w:rFonts w:ascii="Consolas" w:hAnsi="Consolas" w:cs="Consolas"/>
          <w:color w:val="0000FF"/>
          <w:sz w:val="19"/>
          <w:szCs w:val="19"/>
          <w:highlight w:val="white"/>
          <w:lang w:val="es-ES"/>
        </w:rPr>
        <w:t>&gt;</w:t>
      </w:r>
    </w:p>
    <w:p w14:paraId="371848B4" w14:textId="77777777" w:rsid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lang w:val="es-ES"/>
        </w:rPr>
      </w:pPr>
      <w:r>
        <w:rPr>
          <w:rFonts w:ascii="Consolas" w:hAnsi="Consolas" w:cs="Consolas"/>
          <w:color w:val="0000FF"/>
          <w:sz w:val="19"/>
          <w:szCs w:val="19"/>
          <w:highlight w:val="white"/>
          <w:lang w:val="es-ES"/>
        </w:rPr>
        <w:t xml:space="preserve">          &lt;</w:t>
      </w:r>
      <w:r>
        <w:rPr>
          <w:rFonts w:ascii="Consolas" w:hAnsi="Consolas" w:cs="Consolas"/>
          <w:color w:val="A31515"/>
          <w:sz w:val="19"/>
          <w:szCs w:val="19"/>
          <w:highlight w:val="white"/>
          <w:lang w:val="es-ES"/>
        </w:rPr>
        <w:t>ProductName</w:t>
      </w:r>
      <w:r>
        <w:rPr>
          <w:rFonts w:ascii="Consolas" w:hAnsi="Consolas" w:cs="Consolas"/>
          <w:color w:val="0000FF"/>
          <w:sz w:val="19"/>
          <w:szCs w:val="19"/>
          <w:highlight w:val="white"/>
          <w:lang w:val="es-ES"/>
        </w:rPr>
        <w:t>&gt;</w:t>
      </w:r>
      <w:r>
        <w:rPr>
          <w:rFonts w:ascii="Consolas" w:hAnsi="Consolas" w:cs="Consolas"/>
          <w:color w:val="000000"/>
          <w:sz w:val="19"/>
          <w:szCs w:val="19"/>
          <w:highlight w:val="white"/>
          <w:lang w:val="es-ES"/>
        </w:rPr>
        <w:t>Queso Cabrales</w:t>
      </w:r>
      <w:r>
        <w:rPr>
          <w:rFonts w:ascii="Consolas" w:hAnsi="Consolas" w:cs="Consolas"/>
          <w:color w:val="0000FF"/>
          <w:sz w:val="19"/>
          <w:szCs w:val="19"/>
          <w:highlight w:val="white"/>
          <w:lang w:val="es-ES"/>
        </w:rPr>
        <w:t>&lt;/</w:t>
      </w:r>
      <w:r>
        <w:rPr>
          <w:rFonts w:ascii="Consolas" w:hAnsi="Consolas" w:cs="Consolas"/>
          <w:color w:val="A31515"/>
          <w:sz w:val="19"/>
          <w:szCs w:val="19"/>
          <w:highlight w:val="white"/>
          <w:lang w:val="es-ES"/>
        </w:rPr>
        <w:t>ProductName</w:t>
      </w:r>
      <w:r>
        <w:rPr>
          <w:rFonts w:ascii="Consolas" w:hAnsi="Consolas" w:cs="Consolas"/>
          <w:color w:val="0000FF"/>
          <w:sz w:val="19"/>
          <w:szCs w:val="19"/>
          <w:highlight w:val="white"/>
          <w:lang w:val="es-ES"/>
        </w:rPr>
        <w:t>&gt;</w:t>
      </w:r>
    </w:p>
    <w:p w14:paraId="39A9FAB5" w14:textId="77777777" w:rsidR="006055E4" w:rsidRP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lang w:val="es-ES"/>
        </w:rPr>
        <w:t xml:space="preserve">        </w:t>
      </w:r>
      <w:r w:rsidRPr="006055E4">
        <w:rPr>
          <w:rFonts w:ascii="Consolas" w:hAnsi="Consolas" w:cs="Consolas"/>
          <w:color w:val="0000FF"/>
          <w:sz w:val="19"/>
          <w:szCs w:val="19"/>
          <w:highlight w:val="white"/>
        </w:rPr>
        <w:t>&lt;/</w:t>
      </w:r>
      <w:r w:rsidRPr="006055E4">
        <w:rPr>
          <w:rFonts w:ascii="Consolas" w:hAnsi="Consolas" w:cs="Consolas"/>
          <w:color w:val="A31515"/>
          <w:sz w:val="19"/>
          <w:szCs w:val="19"/>
          <w:highlight w:val="white"/>
        </w:rPr>
        <w:t>Product</w:t>
      </w:r>
      <w:r w:rsidRPr="006055E4">
        <w:rPr>
          <w:rFonts w:ascii="Consolas" w:hAnsi="Consolas" w:cs="Consolas"/>
          <w:color w:val="0000FF"/>
          <w:sz w:val="19"/>
          <w:szCs w:val="19"/>
          <w:highlight w:val="white"/>
        </w:rPr>
        <w:t>&gt;</w:t>
      </w:r>
    </w:p>
    <w:p w14:paraId="4903B903" w14:textId="77777777" w:rsidR="006055E4" w:rsidRP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6055E4">
        <w:rPr>
          <w:rFonts w:ascii="Consolas" w:hAnsi="Consolas" w:cs="Consolas"/>
          <w:color w:val="0000FF"/>
          <w:sz w:val="19"/>
          <w:szCs w:val="19"/>
          <w:highlight w:val="white"/>
        </w:rPr>
        <w:t xml:space="preserve">      &lt;/</w:t>
      </w:r>
      <w:r w:rsidRPr="006055E4">
        <w:rPr>
          <w:rFonts w:ascii="Consolas" w:hAnsi="Consolas" w:cs="Consolas"/>
          <w:color w:val="A31515"/>
          <w:sz w:val="19"/>
          <w:szCs w:val="19"/>
          <w:highlight w:val="white"/>
        </w:rPr>
        <w:t>Detail</w:t>
      </w:r>
      <w:r w:rsidRPr="006055E4">
        <w:rPr>
          <w:rFonts w:ascii="Consolas" w:hAnsi="Consolas" w:cs="Consolas"/>
          <w:color w:val="0000FF"/>
          <w:sz w:val="19"/>
          <w:szCs w:val="19"/>
          <w:highlight w:val="white"/>
        </w:rPr>
        <w:t>&gt;</w:t>
      </w:r>
    </w:p>
    <w:p w14:paraId="2EDD77F7" w14:textId="77777777" w:rsidR="006055E4" w:rsidRP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6055E4">
        <w:rPr>
          <w:rFonts w:ascii="Consolas" w:hAnsi="Consolas" w:cs="Consolas"/>
          <w:color w:val="0000FF"/>
          <w:sz w:val="19"/>
          <w:szCs w:val="19"/>
          <w:highlight w:val="white"/>
        </w:rPr>
        <w:t xml:space="preserve">      &lt;</w:t>
      </w:r>
      <w:r w:rsidRPr="006055E4">
        <w:rPr>
          <w:rFonts w:ascii="Consolas" w:hAnsi="Consolas" w:cs="Consolas"/>
          <w:color w:val="A31515"/>
          <w:sz w:val="19"/>
          <w:szCs w:val="19"/>
          <w:highlight w:val="white"/>
        </w:rPr>
        <w:t>Detail</w:t>
      </w:r>
      <w:r w:rsidRPr="006055E4">
        <w:rPr>
          <w:rFonts w:ascii="Consolas" w:hAnsi="Consolas" w:cs="Consolas"/>
          <w:color w:val="0000FF"/>
          <w:sz w:val="19"/>
          <w:szCs w:val="19"/>
          <w:highlight w:val="white"/>
        </w:rPr>
        <w:t>&gt;</w:t>
      </w:r>
    </w:p>
    <w:p w14:paraId="01500A56" w14:textId="77777777" w:rsidR="006055E4" w:rsidRP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6055E4">
        <w:rPr>
          <w:rFonts w:ascii="Consolas" w:hAnsi="Consolas" w:cs="Consolas"/>
          <w:color w:val="0000FF"/>
          <w:sz w:val="19"/>
          <w:szCs w:val="19"/>
          <w:highlight w:val="white"/>
        </w:rPr>
        <w:t xml:space="preserve">        &lt;</w:t>
      </w:r>
      <w:r w:rsidRPr="006055E4">
        <w:rPr>
          <w:rFonts w:ascii="Consolas" w:hAnsi="Consolas" w:cs="Consolas"/>
          <w:color w:val="A31515"/>
          <w:sz w:val="19"/>
          <w:szCs w:val="19"/>
          <w:highlight w:val="white"/>
        </w:rPr>
        <w:t>OrderID</w:t>
      </w:r>
      <w:r w:rsidRPr="006055E4">
        <w:rPr>
          <w:rFonts w:ascii="Consolas" w:hAnsi="Consolas" w:cs="Consolas"/>
          <w:color w:val="0000FF"/>
          <w:sz w:val="19"/>
          <w:szCs w:val="19"/>
          <w:highlight w:val="white"/>
        </w:rPr>
        <w:t>&gt;</w:t>
      </w:r>
      <w:r w:rsidRPr="006055E4">
        <w:rPr>
          <w:rFonts w:ascii="Consolas" w:hAnsi="Consolas" w:cs="Consolas"/>
          <w:color w:val="000000"/>
          <w:sz w:val="19"/>
          <w:szCs w:val="19"/>
          <w:highlight w:val="white"/>
        </w:rPr>
        <w:t>10248</w:t>
      </w:r>
      <w:r w:rsidRPr="006055E4">
        <w:rPr>
          <w:rFonts w:ascii="Consolas" w:hAnsi="Consolas" w:cs="Consolas"/>
          <w:color w:val="0000FF"/>
          <w:sz w:val="19"/>
          <w:szCs w:val="19"/>
          <w:highlight w:val="white"/>
        </w:rPr>
        <w:t>&lt;/</w:t>
      </w:r>
      <w:r w:rsidRPr="006055E4">
        <w:rPr>
          <w:rFonts w:ascii="Consolas" w:hAnsi="Consolas" w:cs="Consolas"/>
          <w:color w:val="A31515"/>
          <w:sz w:val="19"/>
          <w:szCs w:val="19"/>
          <w:highlight w:val="white"/>
        </w:rPr>
        <w:t>OrderID</w:t>
      </w:r>
      <w:r w:rsidRPr="006055E4">
        <w:rPr>
          <w:rFonts w:ascii="Consolas" w:hAnsi="Consolas" w:cs="Consolas"/>
          <w:color w:val="0000FF"/>
          <w:sz w:val="19"/>
          <w:szCs w:val="19"/>
          <w:highlight w:val="white"/>
        </w:rPr>
        <w:t>&gt;</w:t>
      </w:r>
    </w:p>
    <w:p w14:paraId="76A94348" w14:textId="77777777" w:rsidR="006055E4" w:rsidRP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6055E4">
        <w:rPr>
          <w:rFonts w:ascii="Consolas" w:hAnsi="Consolas" w:cs="Consolas"/>
          <w:color w:val="0000FF"/>
          <w:sz w:val="19"/>
          <w:szCs w:val="19"/>
          <w:highlight w:val="white"/>
        </w:rPr>
        <w:t xml:space="preserve">        &lt;</w:t>
      </w:r>
      <w:r w:rsidRPr="006055E4">
        <w:rPr>
          <w:rFonts w:ascii="Consolas" w:hAnsi="Consolas" w:cs="Consolas"/>
          <w:color w:val="A31515"/>
          <w:sz w:val="19"/>
          <w:szCs w:val="19"/>
          <w:highlight w:val="white"/>
        </w:rPr>
        <w:t>ProductID</w:t>
      </w:r>
      <w:r w:rsidRPr="006055E4">
        <w:rPr>
          <w:rFonts w:ascii="Consolas" w:hAnsi="Consolas" w:cs="Consolas"/>
          <w:color w:val="0000FF"/>
          <w:sz w:val="19"/>
          <w:szCs w:val="19"/>
          <w:highlight w:val="white"/>
        </w:rPr>
        <w:t>&gt;</w:t>
      </w:r>
      <w:r w:rsidRPr="006055E4">
        <w:rPr>
          <w:rFonts w:ascii="Consolas" w:hAnsi="Consolas" w:cs="Consolas"/>
          <w:color w:val="000000"/>
          <w:sz w:val="19"/>
          <w:szCs w:val="19"/>
          <w:highlight w:val="white"/>
        </w:rPr>
        <w:t>42</w:t>
      </w:r>
      <w:r w:rsidRPr="006055E4">
        <w:rPr>
          <w:rFonts w:ascii="Consolas" w:hAnsi="Consolas" w:cs="Consolas"/>
          <w:color w:val="0000FF"/>
          <w:sz w:val="19"/>
          <w:szCs w:val="19"/>
          <w:highlight w:val="white"/>
        </w:rPr>
        <w:t>&lt;/</w:t>
      </w:r>
      <w:r w:rsidRPr="006055E4">
        <w:rPr>
          <w:rFonts w:ascii="Consolas" w:hAnsi="Consolas" w:cs="Consolas"/>
          <w:color w:val="A31515"/>
          <w:sz w:val="19"/>
          <w:szCs w:val="19"/>
          <w:highlight w:val="white"/>
        </w:rPr>
        <w:t>ProductID</w:t>
      </w:r>
      <w:r w:rsidRPr="006055E4">
        <w:rPr>
          <w:rFonts w:ascii="Consolas" w:hAnsi="Consolas" w:cs="Consolas"/>
          <w:color w:val="0000FF"/>
          <w:sz w:val="19"/>
          <w:szCs w:val="19"/>
          <w:highlight w:val="white"/>
        </w:rPr>
        <w:t>&gt;</w:t>
      </w:r>
    </w:p>
    <w:p w14:paraId="56870A48" w14:textId="77777777" w:rsidR="006055E4" w:rsidRP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6055E4">
        <w:rPr>
          <w:rFonts w:ascii="Consolas" w:hAnsi="Consolas" w:cs="Consolas"/>
          <w:color w:val="0000FF"/>
          <w:sz w:val="19"/>
          <w:szCs w:val="19"/>
          <w:highlight w:val="white"/>
        </w:rPr>
        <w:t xml:space="preserve">        &lt;</w:t>
      </w:r>
      <w:r w:rsidRPr="006055E4">
        <w:rPr>
          <w:rFonts w:ascii="Consolas" w:hAnsi="Consolas" w:cs="Consolas"/>
          <w:color w:val="A31515"/>
          <w:sz w:val="19"/>
          <w:szCs w:val="19"/>
          <w:highlight w:val="white"/>
        </w:rPr>
        <w:t>UnitPrice</w:t>
      </w:r>
      <w:r w:rsidRPr="006055E4">
        <w:rPr>
          <w:rFonts w:ascii="Consolas" w:hAnsi="Consolas" w:cs="Consolas"/>
          <w:color w:val="0000FF"/>
          <w:sz w:val="19"/>
          <w:szCs w:val="19"/>
          <w:highlight w:val="white"/>
        </w:rPr>
        <w:t>&gt;</w:t>
      </w:r>
      <w:r w:rsidRPr="006055E4">
        <w:rPr>
          <w:rFonts w:ascii="Consolas" w:hAnsi="Consolas" w:cs="Consolas"/>
          <w:color w:val="000000"/>
          <w:sz w:val="19"/>
          <w:szCs w:val="19"/>
          <w:highlight w:val="white"/>
        </w:rPr>
        <w:t>9.8000</w:t>
      </w:r>
      <w:r w:rsidRPr="006055E4">
        <w:rPr>
          <w:rFonts w:ascii="Consolas" w:hAnsi="Consolas" w:cs="Consolas"/>
          <w:color w:val="0000FF"/>
          <w:sz w:val="19"/>
          <w:szCs w:val="19"/>
          <w:highlight w:val="white"/>
        </w:rPr>
        <w:t>&lt;/</w:t>
      </w:r>
      <w:r w:rsidRPr="006055E4">
        <w:rPr>
          <w:rFonts w:ascii="Consolas" w:hAnsi="Consolas" w:cs="Consolas"/>
          <w:color w:val="A31515"/>
          <w:sz w:val="19"/>
          <w:szCs w:val="19"/>
          <w:highlight w:val="white"/>
        </w:rPr>
        <w:t>UnitPrice</w:t>
      </w:r>
      <w:r w:rsidRPr="006055E4">
        <w:rPr>
          <w:rFonts w:ascii="Consolas" w:hAnsi="Consolas" w:cs="Consolas"/>
          <w:color w:val="0000FF"/>
          <w:sz w:val="19"/>
          <w:szCs w:val="19"/>
          <w:highlight w:val="white"/>
        </w:rPr>
        <w:t>&gt;</w:t>
      </w:r>
    </w:p>
    <w:p w14:paraId="15A24B8B" w14:textId="77777777" w:rsidR="006055E4" w:rsidRP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6055E4">
        <w:rPr>
          <w:rFonts w:ascii="Consolas" w:hAnsi="Consolas" w:cs="Consolas"/>
          <w:color w:val="0000FF"/>
          <w:sz w:val="19"/>
          <w:szCs w:val="19"/>
          <w:highlight w:val="white"/>
        </w:rPr>
        <w:t xml:space="preserve">        &lt;</w:t>
      </w:r>
      <w:r w:rsidRPr="006055E4">
        <w:rPr>
          <w:rFonts w:ascii="Consolas" w:hAnsi="Consolas" w:cs="Consolas"/>
          <w:color w:val="A31515"/>
          <w:sz w:val="19"/>
          <w:szCs w:val="19"/>
          <w:highlight w:val="white"/>
        </w:rPr>
        <w:t>Quantity</w:t>
      </w:r>
      <w:r w:rsidRPr="006055E4">
        <w:rPr>
          <w:rFonts w:ascii="Consolas" w:hAnsi="Consolas" w:cs="Consolas"/>
          <w:color w:val="0000FF"/>
          <w:sz w:val="19"/>
          <w:szCs w:val="19"/>
          <w:highlight w:val="white"/>
        </w:rPr>
        <w:t>&gt;</w:t>
      </w:r>
      <w:r w:rsidRPr="006055E4">
        <w:rPr>
          <w:rFonts w:ascii="Consolas" w:hAnsi="Consolas" w:cs="Consolas"/>
          <w:color w:val="000000"/>
          <w:sz w:val="19"/>
          <w:szCs w:val="19"/>
          <w:highlight w:val="white"/>
        </w:rPr>
        <w:t>10</w:t>
      </w:r>
      <w:r w:rsidRPr="006055E4">
        <w:rPr>
          <w:rFonts w:ascii="Consolas" w:hAnsi="Consolas" w:cs="Consolas"/>
          <w:color w:val="0000FF"/>
          <w:sz w:val="19"/>
          <w:szCs w:val="19"/>
          <w:highlight w:val="white"/>
        </w:rPr>
        <w:t>&lt;/</w:t>
      </w:r>
      <w:r w:rsidRPr="006055E4">
        <w:rPr>
          <w:rFonts w:ascii="Consolas" w:hAnsi="Consolas" w:cs="Consolas"/>
          <w:color w:val="A31515"/>
          <w:sz w:val="19"/>
          <w:szCs w:val="19"/>
          <w:highlight w:val="white"/>
        </w:rPr>
        <w:t>Quantity</w:t>
      </w:r>
      <w:r w:rsidRPr="006055E4">
        <w:rPr>
          <w:rFonts w:ascii="Consolas" w:hAnsi="Consolas" w:cs="Consolas"/>
          <w:color w:val="0000FF"/>
          <w:sz w:val="19"/>
          <w:szCs w:val="19"/>
          <w:highlight w:val="white"/>
        </w:rPr>
        <w:t>&gt;</w:t>
      </w:r>
    </w:p>
    <w:p w14:paraId="0E38CFBE" w14:textId="77777777" w:rsidR="006055E4" w:rsidRP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6055E4">
        <w:rPr>
          <w:rFonts w:ascii="Consolas" w:hAnsi="Consolas" w:cs="Consolas"/>
          <w:color w:val="0000FF"/>
          <w:sz w:val="19"/>
          <w:szCs w:val="19"/>
          <w:highlight w:val="white"/>
        </w:rPr>
        <w:t xml:space="preserve">        &lt;</w:t>
      </w:r>
      <w:r w:rsidRPr="006055E4">
        <w:rPr>
          <w:rFonts w:ascii="Consolas" w:hAnsi="Consolas" w:cs="Consolas"/>
          <w:color w:val="A31515"/>
          <w:sz w:val="19"/>
          <w:szCs w:val="19"/>
          <w:highlight w:val="white"/>
        </w:rPr>
        <w:t>Discount</w:t>
      </w:r>
      <w:r w:rsidRPr="006055E4">
        <w:rPr>
          <w:rFonts w:ascii="Consolas" w:hAnsi="Consolas" w:cs="Consolas"/>
          <w:color w:val="0000FF"/>
          <w:sz w:val="19"/>
          <w:szCs w:val="19"/>
          <w:highlight w:val="white"/>
        </w:rPr>
        <w:t>&gt;</w:t>
      </w:r>
      <w:r w:rsidRPr="006055E4">
        <w:rPr>
          <w:rFonts w:ascii="Consolas" w:hAnsi="Consolas" w:cs="Consolas"/>
          <w:color w:val="000000"/>
          <w:sz w:val="19"/>
          <w:szCs w:val="19"/>
          <w:highlight w:val="white"/>
        </w:rPr>
        <w:t>0.0000000e+000</w:t>
      </w:r>
      <w:r w:rsidRPr="006055E4">
        <w:rPr>
          <w:rFonts w:ascii="Consolas" w:hAnsi="Consolas" w:cs="Consolas"/>
          <w:color w:val="0000FF"/>
          <w:sz w:val="19"/>
          <w:szCs w:val="19"/>
          <w:highlight w:val="white"/>
        </w:rPr>
        <w:t>&lt;/</w:t>
      </w:r>
      <w:r w:rsidRPr="006055E4">
        <w:rPr>
          <w:rFonts w:ascii="Consolas" w:hAnsi="Consolas" w:cs="Consolas"/>
          <w:color w:val="A31515"/>
          <w:sz w:val="19"/>
          <w:szCs w:val="19"/>
          <w:highlight w:val="white"/>
        </w:rPr>
        <w:t>Discount</w:t>
      </w:r>
      <w:r w:rsidRPr="006055E4">
        <w:rPr>
          <w:rFonts w:ascii="Consolas" w:hAnsi="Consolas" w:cs="Consolas"/>
          <w:color w:val="0000FF"/>
          <w:sz w:val="19"/>
          <w:szCs w:val="19"/>
          <w:highlight w:val="white"/>
        </w:rPr>
        <w:t>&gt;</w:t>
      </w:r>
    </w:p>
    <w:p w14:paraId="34866100" w14:textId="77777777" w:rsidR="006055E4" w:rsidRP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6055E4">
        <w:rPr>
          <w:rFonts w:ascii="Consolas" w:hAnsi="Consolas" w:cs="Consolas"/>
          <w:color w:val="0000FF"/>
          <w:sz w:val="19"/>
          <w:szCs w:val="19"/>
          <w:highlight w:val="white"/>
        </w:rPr>
        <w:t xml:space="preserve">        &lt;</w:t>
      </w:r>
      <w:r w:rsidRPr="006055E4">
        <w:rPr>
          <w:rFonts w:ascii="Consolas" w:hAnsi="Consolas" w:cs="Consolas"/>
          <w:color w:val="A31515"/>
          <w:sz w:val="19"/>
          <w:szCs w:val="19"/>
          <w:highlight w:val="white"/>
        </w:rPr>
        <w:t>Product</w:t>
      </w:r>
      <w:r w:rsidRPr="006055E4">
        <w:rPr>
          <w:rFonts w:ascii="Consolas" w:hAnsi="Consolas" w:cs="Consolas"/>
          <w:color w:val="0000FF"/>
          <w:sz w:val="19"/>
          <w:szCs w:val="19"/>
          <w:highlight w:val="white"/>
        </w:rPr>
        <w:t>&gt;</w:t>
      </w:r>
    </w:p>
    <w:p w14:paraId="22440096" w14:textId="77777777" w:rsidR="006055E4" w:rsidRP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6055E4">
        <w:rPr>
          <w:rFonts w:ascii="Consolas" w:hAnsi="Consolas" w:cs="Consolas"/>
          <w:color w:val="0000FF"/>
          <w:sz w:val="19"/>
          <w:szCs w:val="19"/>
          <w:highlight w:val="white"/>
        </w:rPr>
        <w:t xml:space="preserve">          &lt;</w:t>
      </w:r>
      <w:r w:rsidRPr="006055E4">
        <w:rPr>
          <w:rFonts w:ascii="Consolas" w:hAnsi="Consolas" w:cs="Consolas"/>
          <w:color w:val="A31515"/>
          <w:sz w:val="19"/>
          <w:szCs w:val="19"/>
          <w:highlight w:val="white"/>
        </w:rPr>
        <w:t>ProductName</w:t>
      </w:r>
      <w:r w:rsidRPr="006055E4">
        <w:rPr>
          <w:rFonts w:ascii="Consolas" w:hAnsi="Consolas" w:cs="Consolas"/>
          <w:color w:val="0000FF"/>
          <w:sz w:val="19"/>
          <w:szCs w:val="19"/>
          <w:highlight w:val="white"/>
        </w:rPr>
        <w:t>&gt;</w:t>
      </w:r>
      <w:r w:rsidRPr="006055E4">
        <w:rPr>
          <w:rFonts w:ascii="Consolas" w:hAnsi="Consolas" w:cs="Consolas"/>
          <w:color w:val="000000"/>
          <w:sz w:val="19"/>
          <w:szCs w:val="19"/>
          <w:highlight w:val="white"/>
        </w:rPr>
        <w:t>Singaporean Hokkien Fried Mee</w:t>
      </w:r>
      <w:r w:rsidRPr="006055E4">
        <w:rPr>
          <w:rFonts w:ascii="Consolas" w:hAnsi="Consolas" w:cs="Consolas"/>
          <w:color w:val="0000FF"/>
          <w:sz w:val="19"/>
          <w:szCs w:val="19"/>
          <w:highlight w:val="white"/>
        </w:rPr>
        <w:t>&lt;/</w:t>
      </w:r>
      <w:r w:rsidRPr="006055E4">
        <w:rPr>
          <w:rFonts w:ascii="Consolas" w:hAnsi="Consolas" w:cs="Consolas"/>
          <w:color w:val="A31515"/>
          <w:sz w:val="19"/>
          <w:szCs w:val="19"/>
          <w:highlight w:val="white"/>
        </w:rPr>
        <w:t>ProductName</w:t>
      </w:r>
      <w:r w:rsidRPr="006055E4">
        <w:rPr>
          <w:rFonts w:ascii="Consolas" w:hAnsi="Consolas" w:cs="Consolas"/>
          <w:color w:val="0000FF"/>
          <w:sz w:val="19"/>
          <w:szCs w:val="19"/>
          <w:highlight w:val="white"/>
        </w:rPr>
        <w:t>&gt;</w:t>
      </w:r>
    </w:p>
    <w:p w14:paraId="25D74E30" w14:textId="77777777" w:rsidR="006055E4" w:rsidRPr="00526F9C" w:rsidRDefault="006055E4" w:rsidP="006055E4">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lang w:val="es-AR"/>
        </w:rPr>
      </w:pPr>
      <w:r w:rsidRPr="006055E4">
        <w:rPr>
          <w:rFonts w:ascii="Consolas" w:hAnsi="Consolas" w:cs="Consolas"/>
          <w:color w:val="0000FF"/>
          <w:sz w:val="19"/>
          <w:szCs w:val="19"/>
          <w:highlight w:val="white"/>
        </w:rPr>
        <w:t xml:space="preserve">        </w:t>
      </w:r>
      <w:r w:rsidRPr="00526F9C">
        <w:rPr>
          <w:rFonts w:ascii="Consolas" w:hAnsi="Consolas" w:cs="Consolas"/>
          <w:color w:val="0000FF"/>
          <w:sz w:val="19"/>
          <w:szCs w:val="19"/>
          <w:highlight w:val="white"/>
          <w:lang w:val="es-AR"/>
        </w:rPr>
        <w:t>&lt;/</w:t>
      </w:r>
      <w:r w:rsidRPr="00526F9C">
        <w:rPr>
          <w:rFonts w:ascii="Consolas" w:hAnsi="Consolas" w:cs="Consolas"/>
          <w:color w:val="A31515"/>
          <w:sz w:val="19"/>
          <w:szCs w:val="19"/>
          <w:highlight w:val="white"/>
          <w:lang w:val="es-AR"/>
        </w:rPr>
        <w:t>Product</w:t>
      </w:r>
      <w:r w:rsidRPr="00526F9C">
        <w:rPr>
          <w:rFonts w:ascii="Consolas" w:hAnsi="Consolas" w:cs="Consolas"/>
          <w:color w:val="0000FF"/>
          <w:sz w:val="19"/>
          <w:szCs w:val="19"/>
          <w:highlight w:val="white"/>
          <w:lang w:val="es-AR"/>
        </w:rPr>
        <w:t>&gt;</w:t>
      </w:r>
    </w:p>
    <w:p w14:paraId="01BA1A63" w14:textId="03805D53" w:rsidR="006055E4" w:rsidRDefault="006055E4" w:rsidP="006055E4">
      <w:pPr>
        <w:pBdr>
          <w:left w:val="single" w:sz="4" w:space="4" w:color="auto"/>
        </w:pBdr>
        <w:autoSpaceDE w:val="0"/>
        <w:autoSpaceDN w:val="0"/>
        <w:adjustRightInd w:val="0"/>
        <w:spacing w:before="0" w:after="0" w:line="240" w:lineRule="auto"/>
        <w:rPr>
          <w:rFonts w:ascii="Consolas" w:hAnsi="Consolas" w:cs="Consolas"/>
          <w:color w:val="0000FF"/>
          <w:sz w:val="19"/>
          <w:szCs w:val="19"/>
          <w:highlight w:val="white"/>
          <w:lang w:val="es-ES"/>
        </w:rPr>
      </w:pPr>
      <w:r w:rsidRPr="00526F9C">
        <w:rPr>
          <w:rFonts w:ascii="Consolas" w:hAnsi="Consolas" w:cs="Consolas"/>
          <w:color w:val="0000FF"/>
          <w:sz w:val="19"/>
          <w:szCs w:val="19"/>
          <w:highlight w:val="white"/>
          <w:lang w:val="es-AR"/>
        </w:rPr>
        <w:t xml:space="preserve">      </w:t>
      </w:r>
      <w:r>
        <w:rPr>
          <w:rFonts w:ascii="Consolas" w:hAnsi="Consolas" w:cs="Consolas"/>
          <w:color w:val="0000FF"/>
          <w:sz w:val="19"/>
          <w:szCs w:val="19"/>
          <w:highlight w:val="white"/>
          <w:lang w:val="es-ES"/>
        </w:rPr>
        <w:t>&lt;/</w:t>
      </w:r>
      <w:r>
        <w:rPr>
          <w:rFonts w:ascii="Consolas" w:hAnsi="Consolas" w:cs="Consolas"/>
          <w:color w:val="A31515"/>
          <w:sz w:val="19"/>
          <w:szCs w:val="19"/>
          <w:highlight w:val="white"/>
          <w:lang w:val="es-ES"/>
        </w:rPr>
        <w:t>Detail</w:t>
      </w:r>
      <w:r>
        <w:rPr>
          <w:rFonts w:ascii="Consolas" w:hAnsi="Consolas" w:cs="Consolas"/>
          <w:color w:val="0000FF"/>
          <w:sz w:val="19"/>
          <w:szCs w:val="19"/>
          <w:highlight w:val="white"/>
          <w:lang w:val="es-ES"/>
        </w:rPr>
        <w:t>&gt;</w:t>
      </w:r>
    </w:p>
    <w:p w14:paraId="35447733" w14:textId="77777777" w:rsidR="006055E4" w:rsidRPr="00B631C9" w:rsidRDefault="006055E4" w:rsidP="006055E4">
      <w:pPr>
        <w:rPr>
          <w:highlight w:val="white"/>
          <w:lang w:val="es-ES"/>
        </w:rPr>
      </w:pPr>
    </w:p>
    <w:p w14:paraId="099D2845" w14:textId="230EB9A8" w:rsidR="00F46E93" w:rsidRDefault="00B631C9" w:rsidP="00F46E93">
      <w:pPr>
        <w:rPr>
          <w:lang w:val="es-ES"/>
        </w:rPr>
      </w:pPr>
      <w:r>
        <w:rPr>
          <w:lang w:val="es-ES"/>
        </w:rPr>
        <w:t>Podemos usar una variable para filtrar sólo el pedido que nos interesa:</w:t>
      </w:r>
    </w:p>
    <w:p w14:paraId="55737894" w14:textId="77777777" w:rsidR="00B631C9" w:rsidRPr="00B631C9" w:rsidRDefault="00B631C9" w:rsidP="00B631C9">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B631C9">
        <w:rPr>
          <w:rFonts w:ascii="Consolas" w:hAnsi="Consolas" w:cs="Consolas"/>
          <w:color w:val="0000FF"/>
          <w:sz w:val="19"/>
          <w:szCs w:val="19"/>
          <w:highlight w:val="white"/>
        </w:rPr>
        <w:t>DECLARE</w:t>
      </w:r>
      <w:r w:rsidRPr="00B631C9">
        <w:rPr>
          <w:rFonts w:ascii="Consolas" w:hAnsi="Consolas" w:cs="Consolas"/>
          <w:color w:val="000000"/>
          <w:sz w:val="19"/>
          <w:szCs w:val="19"/>
          <w:highlight w:val="white"/>
        </w:rPr>
        <w:t xml:space="preserve"> @OrderID </w:t>
      </w:r>
      <w:r w:rsidRPr="00B631C9">
        <w:rPr>
          <w:rFonts w:ascii="Consolas" w:hAnsi="Consolas" w:cs="Consolas"/>
          <w:color w:val="0000FF"/>
          <w:sz w:val="19"/>
          <w:szCs w:val="19"/>
          <w:highlight w:val="white"/>
        </w:rPr>
        <w:t>INT</w:t>
      </w:r>
      <w:r w:rsidRPr="00B631C9">
        <w:rPr>
          <w:rFonts w:ascii="Consolas" w:hAnsi="Consolas" w:cs="Consolas"/>
          <w:color w:val="000000"/>
          <w:sz w:val="19"/>
          <w:szCs w:val="19"/>
          <w:highlight w:val="white"/>
        </w:rPr>
        <w:t xml:space="preserve"> </w:t>
      </w:r>
      <w:r w:rsidRPr="00B631C9">
        <w:rPr>
          <w:rFonts w:ascii="Consolas" w:hAnsi="Consolas" w:cs="Consolas"/>
          <w:color w:val="808080"/>
          <w:sz w:val="19"/>
          <w:szCs w:val="19"/>
          <w:highlight w:val="white"/>
        </w:rPr>
        <w:t>=</w:t>
      </w:r>
      <w:r w:rsidRPr="00B631C9">
        <w:rPr>
          <w:rFonts w:ascii="Consolas" w:hAnsi="Consolas" w:cs="Consolas"/>
          <w:color w:val="000000"/>
          <w:sz w:val="19"/>
          <w:szCs w:val="19"/>
          <w:highlight w:val="white"/>
        </w:rPr>
        <w:t xml:space="preserve"> 10249</w:t>
      </w:r>
    </w:p>
    <w:p w14:paraId="49E59ABC" w14:textId="77777777" w:rsidR="00B631C9" w:rsidRPr="00B631C9" w:rsidRDefault="00B631C9" w:rsidP="00B631C9">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p>
    <w:p w14:paraId="086DF764" w14:textId="77777777" w:rsidR="00B631C9" w:rsidRPr="00B631C9" w:rsidRDefault="00B631C9" w:rsidP="00B631C9">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B631C9">
        <w:rPr>
          <w:rFonts w:ascii="Consolas" w:hAnsi="Consolas" w:cs="Consolas"/>
          <w:color w:val="0000FF"/>
          <w:sz w:val="19"/>
          <w:szCs w:val="19"/>
          <w:highlight w:val="white"/>
        </w:rPr>
        <w:t>SELECT</w:t>
      </w:r>
      <w:r w:rsidRPr="00B631C9">
        <w:rPr>
          <w:rFonts w:ascii="Consolas" w:hAnsi="Consolas" w:cs="Consolas"/>
          <w:color w:val="000000"/>
          <w:sz w:val="19"/>
          <w:szCs w:val="19"/>
          <w:highlight w:val="white"/>
        </w:rPr>
        <w:t xml:space="preserve"> </w:t>
      </w:r>
      <w:r w:rsidRPr="00B631C9">
        <w:rPr>
          <w:rFonts w:ascii="Consolas" w:hAnsi="Consolas" w:cs="Consolas"/>
          <w:color w:val="808080"/>
          <w:sz w:val="19"/>
          <w:szCs w:val="19"/>
          <w:highlight w:val="white"/>
        </w:rPr>
        <w:t>*</w:t>
      </w:r>
      <w:r w:rsidRPr="00B631C9">
        <w:rPr>
          <w:rFonts w:ascii="Consolas" w:hAnsi="Consolas" w:cs="Consolas"/>
          <w:color w:val="000000"/>
          <w:sz w:val="19"/>
          <w:szCs w:val="19"/>
          <w:highlight w:val="white"/>
        </w:rPr>
        <w:t xml:space="preserve"> </w:t>
      </w:r>
    </w:p>
    <w:p w14:paraId="7DB869AD" w14:textId="77777777" w:rsidR="00B631C9" w:rsidRPr="00B631C9" w:rsidRDefault="00B631C9" w:rsidP="00B631C9">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B631C9">
        <w:rPr>
          <w:rFonts w:ascii="Consolas" w:hAnsi="Consolas" w:cs="Consolas"/>
          <w:color w:val="808080"/>
          <w:sz w:val="19"/>
          <w:szCs w:val="19"/>
          <w:highlight w:val="white"/>
        </w:rPr>
        <w:t>,(</w:t>
      </w:r>
      <w:r w:rsidRPr="00B631C9">
        <w:rPr>
          <w:rFonts w:ascii="Consolas" w:hAnsi="Consolas" w:cs="Consolas"/>
          <w:color w:val="0000FF"/>
          <w:sz w:val="19"/>
          <w:szCs w:val="19"/>
          <w:highlight w:val="white"/>
        </w:rPr>
        <w:t>SELECT</w:t>
      </w:r>
      <w:r w:rsidRPr="00B631C9">
        <w:rPr>
          <w:rFonts w:ascii="Consolas" w:hAnsi="Consolas" w:cs="Consolas"/>
          <w:color w:val="000000"/>
          <w:sz w:val="19"/>
          <w:szCs w:val="19"/>
          <w:highlight w:val="white"/>
        </w:rPr>
        <w:t xml:space="preserve"> </w:t>
      </w:r>
      <w:r w:rsidRPr="00B631C9">
        <w:rPr>
          <w:rFonts w:ascii="Consolas" w:hAnsi="Consolas" w:cs="Consolas"/>
          <w:color w:val="808080"/>
          <w:sz w:val="19"/>
          <w:szCs w:val="19"/>
          <w:highlight w:val="white"/>
        </w:rPr>
        <w:t>*</w:t>
      </w:r>
      <w:r w:rsidRPr="00B631C9">
        <w:rPr>
          <w:rFonts w:ascii="Consolas" w:hAnsi="Consolas" w:cs="Consolas"/>
          <w:color w:val="000000"/>
          <w:sz w:val="19"/>
          <w:szCs w:val="19"/>
          <w:highlight w:val="white"/>
        </w:rPr>
        <w:t xml:space="preserve"> </w:t>
      </w:r>
    </w:p>
    <w:p w14:paraId="26BB1473" w14:textId="77777777" w:rsidR="00B631C9" w:rsidRPr="00B631C9" w:rsidRDefault="00B631C9" w:rsidP="00B631C9">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B631C9">
        <w:rPr>
          <w:rFonts w:ascii="Consolas" w:hAnsi="Consolas" w:cs="Consolas"/>
          <w:color w:val="808080"/>
          <w:sz w:val="19"/>
          <w:szCs w:val="19"/>
          <w:highlight w:val="white"/>
        </w:rPr>
        <w:t>,(</w:t>
      </w:r>
      <w:r w:rsidRPr="00B631C9">
        <w:rPr>
          <w:rFonts w:ascii="Consolas" w:hAnsi="Consolas" w:cs="Consolas"/>
          <w:color w:val="0000FF"/>
          <w:sz w:val="19"/>
          <w:szCs w:val="19"/>
          <w:highlight w:val="white"/>
        </w:rPr>
        <w:t>SELECT</w:t>
      </w:r>
      <w:r w:rsidRPr="00B631C9">
        <w:rPr>
          <w:rFonts w:ascii="Consolas" w:hAnsi="Consolas" w:cs="Consolas"/>
          <w:color w:val="000000"/>
          <w:sz w:val="19"/>
          <w:szCs w:val="19"/>
          <w:highlight w:val="white"/>
        </w:rPr>
        <w:t xml:space="preserve"> ProductName </w:t>
      </w:r>
      <w:r w:rsidRPr="00B631C9">
        <w:rPr>
          <w:rFonts w:ascii="Consolas" w:hAnsi="Consolas" w:cs="Consolas"/>
          <w:color w:val="0000FF"/>
          <w:sz w:val="19"/>
          <w:szCs w:val="19"/>
          <w:highlight w:val="white"/>
        </w:rPr>
        <w:t>FROM</w:t>
      </w:r>
      <w:r w:rsidRPr="00B631C9">
        <w:rPr>
          <w:rFonts w:ascii="Consolas" w:hAnsi="Consolas" w:cs="Consolas"/>
          <w:color w:val="000000"/>
          <w:sz w:val="19"/>
          <w:szCs w:val="19"/>
          <w:highlight w:val="white"/>
        </w:rPr>
        <w:t xml:space="preserve"> tblProducts P</w:t>
      </w:r>
    </w:p>
    <w:p w14:paraId="720C4A54" w14:textId="77777777" w:rsidR="00B631C9" w:rsidRPr="00B631C9" w:rsidRDefault="00B631C9" w:rsidP="00B631C9">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B631C9">
        <w:rPr>
          <w:rFonts w:ascii="Consolas" w:hAnsi="Consolas" w:cs="Consolas"/>
          <w:color w:val="0000FF"/>
          <w:sz w:val="19"/>
          <w:szCs w:val="19"/>
          <w:highlight w:val="white"/>
        </w:rPr>
        <w:t>WHERE</w:t>
      </w:r>
      <w:r w:rsidRPr="00B631C9">
        <w:rPr>
          <w:rFonts w:ascii="Consolas" w:hAnsi="Consolas" w:cs="Consolas"/>
          <w:color w:val="000000"/>
          <w:sz w:val="19"/>
          <w:szCs w:val="19"/>
          <w:highlight w:val="white"/>
        </w:rPr>
        <w:t xml:space="preserve"> P</w:t>
      </w:r>
      <w:r w:rsidRPr="00B631C9">
        <w:rPr>
          <w:rFonts w:ascii="Consolas" w:hAnsi="Consolas" w:cs="Consolas"/>
          <w:color w:val="808080"/>
          <w:sz w:val="19"/>
          <w:szCs w:val="19"/>
          <w:highlight w:val="white"/>
        </w:rPr>
        <w:t>.</w:t>
      </w:r>
      <w:r w:rsidRPr="00B631C9">
        <w:rPr>
          <w:rFonts w:ascii="Consolas" w:hAnsi="Consolas" w:cs="Consolas"/>
          <w:color w:val="000000"/>
          <w:sz w:val="19"/>
          <w:szCs w:val="19"/>
          <w:highlight w:val="white"/>
        </w:rPr>
        <w:t xml:space="preserve">ProductID </w:t>
      </w:r>
      <w:r w:rsidRPr="00B631C9">
        <w:rPr>
          <w:rFonts w:ascii="Consolas" w:hAnsi="Consolas" w:cs="Consolas"/>
          <w:color w:val="808080"/>
          <w:sz w:val="19"/>
          <w:szCs w:val="19"/>
          <w:highlight w:val="white"/>
        </w:rPr>
        <w:t>=</w:t>
      </w:r>
      <w:r w:rsidRPr="00B631C9">
        <w:rPr>
          <w:rFonts w:ascii="Consolas" w:hAnsi="Consolas" w:cs="Consolas"/>
          <w:color w:val="000000"/>
          <w:sz w:val="19"/>
          <w:szCs w:val="19"/>
          <w:highlight w:val="white"/>
        </w:rPr>
        <w:t xml:space="preserve"> D</w:t>
      </w:r>
      <w:r w:rsidRPr="00B631C9">
        <w:rPr>
          <w:rFonts w:ascii="Consolas" w:hAnsi="Consolas" w:cs="Consolas"/>
          <w:color w:val="808080"/>
          <w:sz w:val="19"/>
          <w:szCs w:val="19"/>
          <w:highlight w:val="white"/>
        </w:rPr>
        <w:t>.</w:t>
      </w:r>
      <w:r w:rsidRPr="00B631C9">
        <w:rPr>
          <w:rFonts w:ascii="Consolas" w:hAnsi="Consolas" w:cs="Consolas"/>
          <w:color w:val="000000"/>
          <w:sz w:val="19"/>
          <w:szCs w:val="19"/>
          <w:highlight w:val="white"/>
        </w:rPr>
        <w:t>ProductID</w:t>
      </w:r>
    </w:p>
    <w:p w14:paraId="5C8C6E74" w14:textId="77777777" w:rsidR="00B631C9" w:rsidRPr="00B631C9" w:rsidRDefault="00B631C9" w:rsidP="00B631C9">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B631C9">
        <w:rPr>
          <w:rFonts w:ascii="Consolas" w:hAnsi="Consolas" w:cs="Consolas"/>
          <w:color w:val="0000FF"/>
          <w:sz w:val="19"/>
          <w:szCs w:val="19"/>
          <w:highlight w:val="white"/>
        </w:rPr>
        <w:t>FOR</w:t>
      </w:r>
      <w:r w:rsidRPr="00B631C9">
        <w:rPr>
          <w:rFonts w:ascii="Consolas" w:hAnsi="Consolas" w:cs="Consolas"/>
          <w:color w:val="000000"/>
          <w:sz w:val="19"/>
          <w:szCs w:val="19"/>
          <w:highlight w:val="white"/>
        </w:rPr>
        <w:t xml:space="preserve"> </w:t>
      </w:r>
      <w:r w:rsidRPr="00B631C9">
        <w:rPr>
          <w:rFonts w:ascii="Consolas" w:hAnsi="Consolas" w:cs="Consolas"/>
          <w:color w:val="0000FF"/>
          <w:sz w:val="19"/>
          <w:szCs w:val="19"/>
          <w:highlight w:val="white"/>
        </w:rPr>
        <w:t>XML</w:t>
      </w:r>
      <w:r w:rsidRPr="00B631C9">
        <w:rPr>
          <w:rFonts w:ascii="Consolas" w:hAnsi="Consolas" w:cs="Consolas"/>
          <w:color w:val="000000"/>
          <w:sz w:val="19"/>
          <w:szCs w:val="19"/>
          <w:highlight w:val="white"/>
        </w:rPr>
        <w:t xml:space="preserve"> </w:t>
      </w:r>
      <w:r w:rsidRPr="00B631C9">
        <w:rPr>
          <w:rFonts w:ascii="Consolas" w:hAnsi="Consolas" w:cs="Consolas"/>
          <w:color w:val="0000FF"/>
          <w:sz w:val="19"/>
          <w:szCs w:val="19"/>
          <w:highlight w:val="white"/>
        </w:rPr>
        <w:t xml:space="preserve">PATH </w:t>
      </w:r>
      <w:r w:rsidRPr="00B631C9">
        <w:rPr>
          <w:rFonts w:ascii="Consolas" w:hAnsi="Consolas" w:cs="Consolas"/>
          <w:color w:val="808080"/>
          <w:sz w:val="19"/>
          <w:szCs w:val="19"/>
          <w:highlight w:val="white"/>
        </w:rPr>
        <w:t>(</w:t>
      </w:r>
      <w:r w:rsidRPr="00B631C9">
        <w:rPr>
          <w:rFonts w:ascii="Consolas" w:hAnsi="Consolas" w:cs="Consolas"/>
          <w:color w:val="FF0000"/>
          <w:sz w:val="19"/>
          <w:szCs w:val="19"/>
          <w:highlight w:val="white"/>
        </w:rPr>
        <w:t>'Product'</w:t>
      </w:r>
      <w:r w:rsidRPr="00B631C9">
        <w:rPr>
          <w:rFonts w:ascii="Consolas" w:hAnsi="Consolas" w:cs="Consolas"/>
          <w:color w:val="808080"/>
          <w:sz w:val="19"/>
          <w:szCs w:val="19"/>
          <w:highlight w:val="white"/>
        </w:rPr>
        <w:t>),</w:t>
      </w:r>
      <w:r w:rsidRPr="00B631C9">
        <w:rPr>
          <w:rFonts w:ascii="Consolas" w:hAnsi="Consolas" w:cs="Consolas"/>
          <w:color w:val="0000FF"/>
          <w:sz w:val="19"/>
          <w:szCs w:val="19"/>
          <w:highlight w:val="white"/>
        </w:rPr>
        <w:t>TYPE</w:t>
      </w:r>
      <w:r w:rsidRPr="00B631C9">
        <w:rPr>
          <w:rFonts w:ascii="Consolas" w:hAnsi="Consolas" w:cs="Consolas"/>
          <w:color w:val="808080"/>
          <w:sz w:val="19"/>
          <w:szCs w:val="19"/>
          <w:highlight w:val="white"/>
        </w:rPr>
        <w:t>)</w:t>
      </w:r>
      <w:r w:rsidRPr="00B631C9">
        <w:rPr>
          <w:rFonts w:ascii="Consolas" w:hAnsi="Consolas" w:cs="Consolas"/>
          <w:color w:val="000000"/>
          <w:sz w:val="19"/>
          <w:szCs w:val="19"/>
          <w:highlight w:val="white"/>
        </w:rPr>
        <w:t xml:space="preserve"> </w:t>
      </w:r>
    </w:p>
    <w:p w14:paraId="12762E63" w14:textId="77777777" w:rsidR="00B631C9" w:rsidRPr="00B631C9" w:rsidRDefault="00B631C9" w:rsidP="00B631C9">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B631C9">
        <w:rPr>
          <w:rFonts w:ascii="Consolas" w:hAnsi="Consolas" w:cs="Consolas"/>
          <w:color w:val="0000FF"/>
          <w:sz w:val="19"/>
          <w:szCs w:val="19"/>
          <w:highlight w:val="white"/>
        </w:rPr>
        <w:t>FROM</w:t>
      </w:r>
      <w:r w:rsidRPr="00B631C9">
        <w:rPr>
          <w:rFonts w:ascii="Consolas" w:hAnsi="Consolas" w:cs="Consolas"/>
          <w:color w:val="000000"/>
          <w:sz w:val="19"/>
          <w:szCs w:val="19"/>
          <w:highlight w:val="white"/>
        </w:rPr>
        <w:t xml:space="preserve"> tblOrderDetails D</w:t>
      </w:r>
    </w:p>
    <w:p w14:paraId="5ADE4210" w14:textId="77777777" w:rsidR="00B631C9" w:rsidRPr="00B631C9" w:rsidRDefault="00B631C9" w:rsidP="00B631C9">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B631C9">
        <w:rPr>
          <w:rFonts w:ascii="Consolas" w:hAnsi="Consolas" w:cs="Consolas"/>
          <w:color w:val="0000FF"/>
          <w:sz w:val="19"/>
          <w:szCs w:val="19"/>
          <w:highlight w:val="white"/>
        </w:rPr>
        <w:t>WHERE</w:t>
      </w:r>
      <w:r w:rsidRPr="00B631C9">
        <w:rPr>
          <w:rFonts w:ascii="Consolas" w:hAnsi="Consolas" w:cs="Consolas"/>
          <w:color w:val="000000"/>
          <w:sz w:val="19"/>
          <w:szCs w:val="19"/>
          <w:highlight w:val="white"/>
        </w:rPr>
        <w:t xml:space="preserve"> O</w:t>
      </w:r>
      <w:r w:rsidRPr="00B631C9">
        <w:rPr>
          <w:rFonts w:ascii="Consolas" w:hAnsi="Consolas" w:cs="Consolas"/>
          <w:color w:val="808080"/>
          <w:sz w:val="19"/>
          <w:szCs w:val="19"/>
          <w:highlight w:val="white"/>
        </w:rPr>
        <w:t>.</w:t>
      </w:r>
      <w:r w:rsidRPr="00B631C9">
        <w:rPr>
          <w:rFonts w:ascii="Consolas" w:hAnsi="Consolas" w:cs="Consolas"/>
          <w:color w:val="000000"/>
          <w:sz w:val="19"/>
          <w:szCs w:val="19"/>
          <w:highlight w:val="white"/>
        </w:rPr>
        <w:t>OrderID</w:t>
      </w:r>
      <w:r w:rsidRPr="00B631C9">
        <w:rPr>
          <w:rFonts w:ascii="Consolas" w:hAnsi="Consolas" w:cs="Consolas"/>
          <w:color w:val="808080"/>
          <w:sz w:val="19"/>
          <w:szCs w:val="19"/>
          <w:highlight w:val="white"/>
        </w:rPr>
        <w:t>=</w:t>
      </w:r>
      <w:r w:rsidRPr="00B631C9">
        <w:rPr>
          <w:rFonts w:ascii="Consolas" w:hAnsi="Consolas" w:cs="Consolas"/>
          <w:color w:val="000000"/>
          <w:sz w:val="19"/>
          <w:szCs w:val="19"/>
          <w:highlight w:val="white"/>
        </w:rPr>
        <w:t>D</w:t>
      </w:r>
      <w:r w:rsidRPr="00B631C9">
        <w:rPr>
          <w:rFonts w:ascii="Consolas" w:hAnsi="Consolas" w:cs="Consolas"/>
          <w:color w:val="808080"/>
          <w:sz w:val="19"/>
          <w:szCs w:val="19"/>
          <w:highlight w:val="white"/>
        </w:rPr>
        <w:t>.</w:t>
      </w:r>
      <w:r w:rsidRPr="00B631C9">
        <w:rPr>
          <w:rFonts w:ascii="Consolas" w:hAnsi="Consolas" w:cs="Consolas"/>
          <w:color w:val="000000"/>
          <w:sz w:val="19"/>
          <w:szCs w:val="19"/>
          <w:highlight w:val="white"/>
        </w:rPr>
        <w:t xml:space="preserve">OrderID  </w:t>
      </w:r>
    </w:p>
    <w:p w14:paraId="1B993F33" w14:textId="77777777" w:rsidR="00B631C9" w:rsidRPr="00B631C9" w:rsidRDefault="00B631C9" w:rsidP="00B631C9">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B631C9">
        <w:rPr>
          <w:rFonts w:ascii="Consolas" w:hAnsi="Consolas" w:cs="Consolas"/>
          <w:color w:val="0000FF"/>
          <w:sz w:val="19"/>
          <w:szCs w:val="19"/>
          <w:highlight w:val="white"/>
        </w:rPr>
        <w:t>FOR</w:t>
      </w:r>
      <w:r w:rsidRPr="00B631C9">
        <w:rPr>
          <w:rFonts w:ascii="Consolas" w:hAnsi="Consolas" w:cs="Consolas"/>
          <w:color w:val="000000"/>
          <w:sz w:val="19"/>
          <w:szCs w:val="19"/>
          <w:highlight w:val="white"/>
        </w:rPr>
        <w:t xml:space="preserve"> </w:t>
      </w:r>
      <w:r w:rsidRPr="00B631C9">
        <w:rPr>
          <w:rFonts w:ascii="Consolas" w:hAnsi="Consolas" w:cs="Consolas"/>
          <w:color w:val="0000FF"/>
          <w:sz w:val="19"/>
          <w:szCs w:val="19"/>
          <w:highlight w:val="white"/>
        </w:rPr>
        <w:t>XML</w:t>
      </w:r>
      <w:r w:rsidRPr="00B631C9">
        <w:rPr>
          <w:rFonts w:ascii="Consolas" w:hAnsi="Consolas" w:cs="Consolas"/>
          <w:color w:val="000000"/>
          <w:sz w:val="19"/>
          <w:szCs w:val="19"/>
          <w:highlight w:val="white"/>
        </w:rPr>
        <w:t xml:space="preserve"> </w:t>
      </w:r>
      <w:r w:rsidRPr="00B631C9">
        <w:rPr>
          <w:rFonts w:ascii="Consolas" w:hAnsi="Consolas" w:cs="Consolas"/>
          <w:color w:val="0000FF"/>
          <w:sz w:val="19"/>
          <w:szCs w:val="19"/>
          <w:highlight w:val="white"/>
        </w:rPr>
        <w:t xml:space="preserve">PATH </w:t>
      </w:r>
      <w:r w:rsidRPr="00B631C9">
        <w:rPr>
          <w:rFonts w:ascii="Consolas" w:hAnsi="Consolas" w:cs="Consolas"/>
          <w:color w:val="808080"/>
          <w:sz w:val="19"/>
          <w:szCs w:val="19"/>
          <w:highlight w:val="white"/>
        </w:rPr>
        <w:t>(</w:t>
      </w:r>
      <w:r w:rsidRPr="00B631C9">
        <w:rPr>
          <w:rFonts w:ascii="Consolas" w:hAnsi="Consolas" w:cs="Consolas"/>
          <w:color w:val="FF0000"/>
          <w:sz w:val="19"/>
          <w:szCs w:val="19"/>
          <w:highlight w:val="white"/>
        </w:rPr>
        <w:t>'Detail'</w:t>
      </w:r>
      <w:r w:rsidRPr="00B631C9">
        <w:rPr>
          <w:rFonts w:ascii="Consolas" w:hAnsi="Consolas" w:cs="Consolas"/>
          <w:color w:val="808080"/>
          <w:sz w:val="19"/>
          <w:szCs w:val="19"/>
          <w:highlight w:val="white"/>
        </w:rPr>
        <w:t>),</w:t>
      </w:r>
      <w:r w:rsidRPr="00B631C9">
        <w:rPr>
          <w:rFonts w:ascii="Consolas" w:hAnsi="Consolas" w:cs="Consolas"/>
          <w:color w:val="0000FF"/>
          <w:sz w:val="19"/>
          <w:szCs w:val="19"/>
          <w:highlight w:val="white"/>
        </w:rPr>
        <w:t>TYPE</w:t>
      </w:r>
      <w:r w:rsidRPr="00B631C9">
        <w:rPr>
          <w:rFonts w:ascii="Consolas" w:hAnsi="Consolas" w:cs="Consolas"/>
          <w:color w:val="808080"/>
          <w:sz w:val="19"/>
          <w:szCs w:val="19"/>
          <w:highlight w:val="white"/>
        </w:rPr>
        <w:t>)</w:t>
      </w:r>
      <w:r w:rsidRPr="00B631C9">
        <w:rPr>
          <w:rFonts w:ascii="Consolas" w:hAnsi="Consolas" w:cs="Consolas"/>
          <w:color w:val="000000"/>
          <w:sz w:val="19"/>
          <w:szCs w:val="19"/>
          <w:highlight w:val="white"/>
        </w:rPr>
        <w:t xml:space="preserve"> </w:t>
      </w:r>
      <w:r w:rsidRPr="00B631C9">
        <w:rPr>
          <w:rFonts w:ascii="Consolas" w:hAnsi="Consolas" w:cs="Consolas"/>
          <w:color w:val="0000FF"/>
          <w:sz w:val="19"/>
          <w:szCs w:val="19"/>
          <w:highlight w:val="white"/>
        </w:rPr>
        <w:t>AS</w:t>
      </w:r>
      <w:r w:rsidRPr="00B631C9">
        <w:rPr>
          <w:rFonts w:ascii="Consolas" w:hAnsi="Consolas" w:cs="Consolas"/>
          <w:color w:val="000000"/>
          <w:sz w:val="19"/>
          <w:szCs w:val="19"/>
          <w:highlight w:val="white"/>
        </w:rPr>
        <w:t xml:space="preserve"> </w:t>
      </w:r>
      <w:r w:rsidRPr="00B631C9">
        <w:rPr>
          <w:rFonts w:ascii="Consolas" w:hAnsi="Consolas" w:cs="Consolas"/>
          <w:color w:val="FF0000"/>
          <w:sz w:val="19"/>
          <w:szCs w:val="19"/>
          <w:highlight w:val="white"/>
        </w:rPr>
        <w:t>'Details'</w:t>
      </w:r>
    </w:p>
    <w:p w14:paraId="611A43C5" w14:textId="77777777" w:rsidR="00B631C9" w:rsidRPr="00B631C9" w:rsidRDefault="00B631C9" w:rsidP="00B631C9">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B631C9">
        <w:rPr>
          <w:rFonts w:ascii="Consolas" w:hAnsi="Consolas" w:cs="Consolas"/>
          <w:color w:val="0000FF"/>
          <w:sz w:val="19"/>
          <w:szCs w:val="19"/>
          <w:highlight w:val="white"/>
        </w:rPr>
        <w:t>FROM</w:t>
      </w:r>
      <w:r w:rsidRPr="00B631C9">
        <w:rPr>
          <w:rFonts w:ascii="Consolas" w:hAnsi="Consolas" w:cs="Consolas"/>
          <w:color w:val="000000"/>
          <w:sz w:val="19"/>
          <w:szCs w:val="19"/>
          <w:highlight w:val="white"/>
        </w:rPr>
        <w:t xml:space="preserve"> tblOrders O </w:t>
      </w:r>
      <w:r w:rsidRPr="00B631C9">
        <w:rPr>
          <w:rFonts w:ascii="Consolas" w:hAnsi="Consolas" w:cs="Consolas"/>
          <w:color w:val="0000FF"/>
          <w:sz w:val="19"/>
          <w:szCs w:val="19"/>
          <w:highlight w:val="white"/>
        </w:rPr>
        <w:t>WHERE</w:t>
      </w:r>
      <w:r w:rsidRPr="00B631C9">
        <w:rPr>
          <w:rFonts w:ascii="Consolas" w:hAnsi="Consolas" w:cs="Consolas"/>
          <w:color w:val="000000"/>
          <w:sz w:val="19"/>
          <w:szCs w:val="19"/>
          <w:highlight w:val="white"/>
        </w:rPr>
        <w:t xml:space="preserve"> O</w:t>
      </w:r>
      <w:r w:rsidRPr="00B631C9">
        <w:rPr>
          <w:rFonts w:ascii="Consolas" w:hAnsi="Consolas" w:cs="Consolas"/>
          <w:color w:val="808080"/>
          <w:sz w:val="19"/>
          <w:szCs w:val="19"/>
          <w:highlight w:val="white"/>
        </w:rPr>
        <w:t>.</w:t>
      </w:r>
      <w:r w:rsidRPr="00B631C9">
        <w:rPr>
          <w:rFonts w:ascii="Consolas" w:hAnsi="Consolas" w:cs="Consolas"/>
          <w:color w:val="000000"/>
          <w:sz w:val="19"/>
          <w:szCs w:val="19"/>
          <w:highlight w:val="white"/>
        </w:rPr>
        <w:t xml:space="preserve">OrderID </w:t>
      </w:r>
      <w:r w:rsidRPr="00B631C9">
        <w:rPr>
          <w:rFonts w:ascii="Consolas" w:hAnsi="Consolas" w:cs="Consolas"/>
          <w:color w:val="808080"/>
          <w:sz w:val="19"/>
          <w:szCs w:val="19"/>
          <w:highlight w:val="white"/>
        </w:rPr>
        <w:t>=</w:t>
      </w:r>
      <w:r w:rsidRPr="00B631C9">
        <w:rPr>
          <w:rFonts w:ascii="Consolas" w:hAnsi="Consolas" w:cs="Consolas"/>
          <w:color w:val="000000"/>
          <w:sz w:val="19"/>
          <w:szCs w:val="19"/>
          <w:highlight w:val="white"/>
        </w:rPr>
        <w:t xml:space="preserve"> @OrderID</w:t>
      </w:r>
    </w:p>
    <w:p w14:paraId="06F52060" w14:textId="79E3DE41" w:rsidR="00B631C9" w:rsidRDefault="00B631C9" w:rsidP="00B631C9">
      <w:pPr>
        <w:pBdr>
          <w:left w:val="single" w:sz="4" w:space="4" w:color="auto"/>
        </w:pBdr>
        <w:rPr>
          <w:rFonts w:ascii="Consolas" w:hAnsi="Consolas" w:cs="Consolas"/>
          <w:color w:val="808080"/>
          <w:sz w:val="19"/>
          <w:szCs w:val="19"/>
        </w:rPr>
      </w:pPr>
      <w:r w:rsidRPr="00B631C9">
        <w:rPr>
          <w:rFonts w:ascii="Consolas" w:hAnsi="Consolas" w:cs="Consolas"/>
          <w:color w:val="0000FF"/>
          <w:sz w:val="19"/>
          <w:szCs w:val="19"/>
          <w:highlight w:val="white"/>
        </w:rPr>
        <w:t>FOR</w:t>
      </w:r>
      <w:r w:rsidRPr="00B631C9">
        <w:rPr>
          <w:rFonts w:ascii="Consolas" w:hAnsi="Consolas" w:cs="Consolas"/>
          <w:color w:val="000000"/>
          <w:sz w:val="19"/>
          <w:szCs w:val="19"/>
          <w:highlight w:val="white"/>
        </w:rPr>
        <w:t xml:space="preserve"> </w:t>
      </w:r>
      <w:r w:rsidRPr="00B631C9">
        <w:rPr>
          <w:rFonts w:ascii="Consolas" w:hAnsi="Consolas" w:cs="Consolas"/>
          <w:color w:val="0000FF"/>
          <w:sz w:val="19"/>
          <w:szCs w:val="19"/>
          <w:highlight w:val="white"/>
        </w:rPr>
        <w:t>XML</w:t>
      </w:r>
      <w:r w:rsidRPr="00B631C9">
        <w:rPr>
          <w:rFonts w:ascii="Consolas" w:hAnsi="Consolas" w:cs="Consolas"/>
          <w:color w:val="000000"/>
          <w:sz w:val="19"/>
          <w:szCs w:val="19"/>
          <w:highlight w:val="white"/>
        </w:rPr>
        <w:t xml:space="preserve"> </w:t>
      </w:r>
      <w:r w:rsidRPr="00B631C9">
        <w:rPr>
          <w:rFonts w:ascii="Consolas" w:hAnsi="Consolas" w:cs="Consolas"/>
          <w:color w:val="0000FF"/>
          <w:sz w:val="19"/>
          <w:szCs w:val="19"/>
          <w:highlight w:val="white"/>
        </w:rPr>
        <w:t xml:space="preserve">PATH </w:t>
      </w:r>
      <w:r w:rsidRPr="00B631C9">
        <w:rPr>
          <w:rFonts w:ascii="Consolas" w:hAnsi="Consolas" w:cs="Consolas"/>
          <w:color w:val="808080"/>
          <w:sz w:val="19"/>
          <w:szCs w:val="19"/>
          <w:highlight w:val="white"/>
        </w:rPr>
        <w:t>(</w:t>
      </w:r>
      <w:r w:rsidRPr="00B631C9">
        <w:rPr>
          <w:rFonts w:ascii="Consolas" w:hAnsi="Consolas" w:cs="Consolas"/>
          <w:color w:val="FF0000"/>
          <w:sz w:val="19"/>
          <w:szCs w:val="19"/>
          <w:highlight w:val="white"/>
        </w:rPr>
        <w:t>'Order'</w:t>
      </w:r>
      <w:r w:rsidRPr="00B631C9">
        <w:rPr>
          <w:rFonts w:ascii="Consolas" w:hAnsi="Consolas" w:cs="Consolas"/>
          <w:color w:val="808080"/>
          <w:sz w:val="19"/>
          <w:szCs w:val="19"/>
          <w:highlight w:val="white"/>
        </w:rPr>
        <w:t>),</w:t>
      </w:r>
      <w:r w:rsidRPr="00B631C9">
        <w:rPr>
          <w:rFonts w:ascii="Consolas" w:hAnsi="Consolas" w:cs="Consolas"/>
          <w:color w:val="000000"/>
          <w:sz w:val="19"/>
          <w:szCs w:val="19"/>
          <w:highlight w:val="white"/>
        </w:rPr>
        <w:t xml:space="preserve"> </w:t>
      </w:r>
      <w:r w:rsidRPr="00B631C9">
        <w:rPr>
          <w:rFonts w:ascii="Consolas" w:hAnsi="Consolas" w:cs="Consolas"/>
          <w:color w:val="0000FF"/>
          <w:sz w:val="19"/>
          <w:szCs w:val="19"/>
          <w:highlight w:val="white"/>
        </w:rPr>
        <w:t xml:space="preserve">ROOT </w:t>
      </w:r>
      <w:r w:rsidRPr="00B631C9">
        <w:rPr>
          <w:rFonts w:ascii="Consolas" w:hAnsi="Consolas" w:cs="Consolas"/>
          <w:color w:val="808080"/>
          <w:sz w:val="19"/>
          <w:szCs w:val="19"/>
          <w:highlight w:val="white"/>
        </w:rPr>
        <w:t>(</w:t>
      </w:r>
      <w:r w:rsidRPr="00B631C9">
        <w:rPr>
          <w:rFonts w:ascii="Consolas" w:hAnsi="Consolas" w:cs="Consolas"/>
          <w:color w:val="FF0000"/>
          <w:sz w:val="19"/>
          <w:szCs w:val="19"/>
          <w:highlight w:val="white"/>
        </w:rPr>
        <w:t>'Orders'</w:t>
      </w:r>
      <w:r w:rsidRPr="00B631C9">
        <w:rPr>
          <w:rFonts w:ascii="Consolas" w:hAnsi="Consolas" w:cs="Consolas"/>
          <w:color w:val="808080"/>
          <w:sz w:val="19"/>
          <w:szCs w:val="19"/>
          <w:highlight w:val="white"/>
        </w:rPr>
        <w:t>)</w:t>
      </w:r>
    </w:p>
    <w:p w14:paraId="35D254FB" w14:textId="73A38019" w:rsidR="00B631C9" w:rsidRDefault="00B631C9" w:rsidP="00B631C9">
      <w:pPr>
        <w:rPr>
          <w:lang w:val="es-ES"/>
        </w:rPr>
      </w:pPr>
      <w:r w:rsidRPr="00B631C9">
        <w:rPr>
          <w:lang w:val="es-ES"/>
        </w:rPr>
        <w:t xml:space="preserve">Hemos utilizado la variable “@OrderID” de tipo entero para </w:t>
      </w:r>
      <w:r>
        <w:rPr>
          <w:lang w:val="es-ES"/>
        </w:rPr>
        <w:t>poder sacar sólo el pedido que deseamos.</w:t>
      </w:r>
    </w:p>
    <w:p w14:paraId="627638B0" w14:textId="27924874" w:rsidR="00941E15" w:rsidRDefault="00941E15" w:rsidP="00B631C9">
      <w:pPr>
        <w:rPr>
          <w:lang w:val="es-ES"/>
        </w:rPr>
      </w:pPr>
    </w:p>
    <w:p w14:paraId="31F258AB" w14:textId="58F6F326" w:rsidR="00941E15" w:rsidRDefault="00941E15" w:rsidP="00B631C9">
      <w:pPr>
        <w:rPr>
          <w:lang w:val="es-ES"/>
        </w:rPr>
      </w:pPr>
      <w:r>
        <w:rPr>
          <w:lang w:val="es-ES"/>
        </w:rPr>
        <w:t>Ahora podemos crear un Procedimiento almacenado basado en la consulta anterior:</w:t>
      </w:r>
    </w:p>
    <w:p w14:paraId="54C79584" w14:textId="77777777" w:rsidR="00941E15" w:rsidRPr="00941E15" w:rsidRDefault="00941E15" w:rsidP="000665C2">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941E15">
        <w:rPr>
          <w:rFonts w:ascii="Consolas" w:hAnsi="Consolas" w:cs="Consolas"/>
          <w:color w:val="0000FF"/>
          <w:sz w:val="19"/>
          <w:szCs w:val="19"/>
          <w:highlight w:val="white"/>
        </w:rPr>
        <w:t>CREATE</w:t>
      </w:r>
      <w:r w:rsidRPr="00941E15">
        <w:rPr>
          <w:rFonts w:ascii="Consolas" w:hAnsi="Consolas" w:cs="Consolas"/>
          <w:color w:val="000000"/>
          <w:sz w:val="19"/>
          <w:szCs w:val="19"/>
          <w:highlight w:val="white"/>
        </w:rPr>
        <w:t xml:space="preserve"> </w:t>
      </w:r>
      <w:r w:rsidRPr="00941E15">
        <w:rPr>
          <w:rFonts w:ascii="Consolas" w:hAnsi="Consolas" w:cs="Consolas"/>
          <w:color w:val="0000FF"/>
          <w:sz w:val="19"/>
          <w:szCs w:val="19"/>
          <w:highlight w:val="white"/>
        </w:rPr>
        <w:t>PROCEDURE</w:t>
      </w:r>
      <w:r w:rsidRPr="00941E15">
        <w:rPr>
          <w:rFonts w:ascii="Consolas" w:hAnsi="Consolas" w:cs="Consolas"/>
          <w:color w:val="000000"/>
          <w:sz w:val="19"/>
          <w:szCs w:val="19"/>
          <w:highlight w:val="white"/>
        </w:rPr>
        <w:t xml:space="preserve"> OrderGet</w:t>
      </w:r>
    </w:p>
    <w:p w14:paraId="07BFD946" w14:textId="77777777" w:rsidR="00941E15" w:rsidRPr="00941E15" w:rsidRDefault="00941E15" w:rsidP="000665C2">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941E15">
        <w:rPr>
          <w:rFonts w:ascii="Consolas" w:hAnsi="Consolas" w:cs="Consolas"/>
          <w:color w:val="000000"/>
          <w:sz w:val="19"/>
          <w:szCs w:val="19"/>
          <w:highlight w:val="white"/>
        </w:rPr>
        <w:tab/>
        <w:t xml:space="preserve">@OrderID </w:t>
      </w:r>
      <w:r w:rsidRPr="00941E15">
        <w:rPr>
          <w:rFonts w:ascii="Consolas" w:hAnsi="Consolas" w:cs="Consolas"/>
          <w:color w:val="0000FF"/>
          <w:sz w:val="19"/>
          <w:szCs w:val="19"/>
          <w:highlight w:val="white"/>
        </w:rPr>
        <w:t>INT</w:t>
      </w:r>
      <w:r w:rsidRPr="00941E15">
        <w:rPr>
          <w:rFonts w:ascii="Consolas" w:hAnsi="Consolas" w:cs="Consolas"/>
          <w:color w:val="000000"/>
          <w:sz w:val="19"/>
          <w:szCs w:val="19"/>
          <w:highlight w:val="white"/>
        </w:rPr>
        <w:t xml:space="preserve"> </w:t>
      </w:r>
      <w:r w:rsidRPr="00941E15">
        <w:rPr>
          <w:rFonts w:ascii="Consolas" w:hAnsi="Consolas" w:cs="Consolas"/>
          <w:color w:val="808080"/>
          <w:sz w:val="19"/>
          <w:szCs w:val="19"/>
          <w:highlight w:val="white"/>
        </w:rPr>
        <w:t>=</w:t>
      </w:r>
      <w:r w:rsidRPr="00941E15">
        <w:rPr>
          <w:rFonts w:ascii="Consolas" w:hAnsi="Consolas" w:cs="Consolas"/>
          <w:color w:val="000000"/>
          <w:sz w:val="19"/>
          <w:szCs w:val="19"/>
          <w:highlight w:val="white"/>
        </w:rPr>
        <w:t xml:space="preserve"> 0</w:t>
      </w:r>
    </w:p>
    <w:p w14:paraId="65FF109E" w14:textId="77777777" w:rsidR="00941E15" w:rsidRPr="00941E15" w:rsidRDefault="00941E15" w:rsidP="000665C2">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941E15">
        <w:rPr>
          <w:rFonts w:ascii="Consolas" w:hAnsi="Consolas" w:cs="Consolas"/>
          <w:color w:val="0000FF"/>
          <w:sz w:val="19"/>
          <w:szCs w:val="19"/>
          <w:highlight w:val="white"/>
        </w:rPr>
        <w:t>AS</w:t>
      </w:r>
    </w:p>
    <w:p w14:paraId="052D7477" w14:textId="77777777" w:rsidR="00941E15" w:rsidRPr="00941E15" w:rsidRDefault="00941E15" w:rsidP="000665C2">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941E15">
        <w:rPr>
          <w:rFonts w:ascii="Consolas" w:hAnsi="Consolas" w:cs="Consolas"/>
          <w:color w:val="0000FF"/>
          <w:sz w:val="19"/>
          <w:szCs w:val="19"/>
          <w:highlight w:val="white"/>
        </w:rPr>
        <w:t>BEGIN</w:t>
      </w:r>
    </w:p>
    <w:p w14:paraId="3BD99E65" w14:textId="77777777" w:rsidR="00941E15" w:rsidRPr="00941E15" w:rsidRDefault="00941E15" w:rsidP="000665C2">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941E15">
        <w:rPr>
          <w:rFonts w:ascii="Consolas" w:hAnsi="Consolas" w:cs="Consolas"/>
          <w:color w:val="000000"/>
          <w:sz w:val="19"/>
          <w:szCs w:val="19"/>
          <w:highlight w:val="white"/>
        </w:rPr>
        <w:tab/>
      </w:r>
      <w:r w:rsidRPr="00941E15">
        <w:rPr>
          <w:rFonts w:ascii="Consolas" w:hAnsi="Consolas" w:cs="Consolas"/>
          <w:color w:val="008000"/>
          <w:sz w:val="19"/>
          <w:szCs w:val="19"/>
          <w:highlight w:val="white"/>
        </w:rPr>
        <w:t>-- SET NOCOUNT ON added to prevent extra result sets from</w:t>
      </w:r>
    </w:p>
    <w:p w14:paraId="269E6621" w14:textId="77777777" w:rsidR="00941E15" w:rsidRPr="00941E15" w:rsidRDefault="00941E15" w:rsidP="000665C2">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941E15">
        <w:rPr>
          <w:rFonts w:ascii="Consolas" w:hAnsi="Consolas" w:cs="Consolas"/>
          <w:color w:val="000000"/>
          <w:sz w:val="19"/>
          <w:szCs w:val="19"/>
          <w:highlight w:val="white"/>
        </w:rPr>
        <w:tab/>
      </w:r>
      <w:r w:rsidRPr="00941E15">
        <w:rPr>
          <w:rFonts w:ascii="Consolas" w:hAnsi="Consolas" w:cs="Consolas"/>
          <w:color w:val="008000"/>
          <w:sz w:val="19"/>
          <w:szCs w:val="19"/>
          <w:highlight w:val="white"/>
        </w:rPr>
        <w:t>-- interfering with SELECT statements.</w:t>
      </w:r>
    </w:p>
    <w:p w14:paraId="25C0C6DF" w14:textId="77777777" w:rsidR="00941E15" w:rsidRPr="00941E15" w:rsidRDefault="00941E15" w:rsidP="000665C2">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941E15">
        <w:rPr>
          <w:rFonts w:ascii="Consolas" w:hAnsi="Consolas" w:cs="Consolas"/>
          <w:color w:val="000000"/>
          <w:sz w:val="19"/>
          <w:szCs w:val="19"/>
          <w:highlight w:val="white"/>
        </w:rPr>
        <w:tab/>
      </w:r>
      <w:r w:rsidRPr="00941E15">
        <w:rPr>
          <w:rFonts w:ascii="Consolas" w:hAnsi="Consolas" w:cs="Consolas"/>
          <w:color w:val="0000FF"/>
          <w:sz w:val="19"/>
          <w:szCs w:val="19"/>
          <w:highlight w:val="white"/>
        </w:rPr>
        <w:t>SET</w:t>
      </w:r>
      <w:r w:rsidRPr="00941E15">
        <w:rPr>
          <w:rFonts w:ascii="Consolas" w:hAnsi="Consolas" w:cs="Consolas"/>
          <w:color w:val="000000"/>
          <w:sz w:val="19"/>
          <w:szCs w:val="19"/>
          <w:highlight w:val="white"/>
        </w:rPr>
        <w:t xml:space="preserve"> </w:t>
      </w:r>
      <w:r w:rsidRPr="00941E15">
        <w:rPr>
          <w:rFonts w:ascii="Consolas" w:hAnsi="Consolas" w:cs="Consolas"/>
          <w:color w:val="0000FF"/>
          <w:sz w:val="19"/>
          <w:szCs w:val="19"/>
          <w:highlight w:val="white"/>
        </w:rPr>
        <w:t>NOCOUNT</w:t>
      </w:r>
      <w:r w:rsidRPr="00941E15">
        <w:rPr>
          <w:rFonts w:ascii="Consolas" w:hAnsi="Consolas" w:cs="Consolas"/>
          <w:color w:val="000000"/>
          <w:sz w:val="19"/>
          <w:szCs w:val="19"/>
          <w:highlight w:val="white"/>
        </w:rPr>
        <w:t xml:space="preserve"> </w:t>
      </w:r>
      <w:r w:rsidRPr="00941E15">
        <w:rPr>
          <w:rFonts w:ascii="Consolas" w:hAnsi="Consolas" w:cs="Consolas"/>
          <w:color w:val="0000FF"/>
          <w:sz w:val="19"/>
          <w:szCs w:val="19"/>
          <w:highlight w:val="white"/>
        </w:rPr>
        <w:t>ON</w:t>
      </w:r>
      <w:r w:rsidRPr="00941E15">
        <w:rPr>
          <w:rFonts w:ascii="Consolas" w:hAnsi="Consolas" w:cs="Consolas"/>
          <w:color w:val="808080"/>
          <w:sz w:val="19"/>
          <w:szCs w:val="19"/>
          <w:highlight w:val="white"/>
        </w:rPr>
        <w:t>;</w:t>
      </w:r>
    </w:p>
    <w:p w14:paraId="6F9A2C68" w14:textId="77777777" w:rsidR="00941E15" w:rsidRPr="00941E15" w:rsidRDefault="00941E15" w:rsidP="000665C2">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p>
    <w:p w14:paraId="08A671FE" w14:textId="77777777" w:rsidR="00941E15" w:rsidRPr="00941E15" w:rsidRDefault="00941E15" w:rsidP="000665C2">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941E15">
        <w:rPr>
          <w:rFonts w:ascii="Consolas" w:hAnsi="Consolas" w:cs="Consolas"/>
          <w:color w:val="000000"/>
          <w:sz w:val="19"/>
          <w:szCs w:val="19"/>
          <w:highlight w:val="white"/>
        </w:rPr>
        <w:tab/>
      </w:r>
      <w:r w:rsidRPr="00941E15">
        <w:rPr>
          <w:rFonts w:ascii="Consolas" w:hAnsi="Consolas" w:cs="Consolas"/>
          <w:color w:val="0000FF"/>
          <w:sz w:val="19"/>
          <w:szCs w:val="19"/>
          <w:highlight w:val="white"/>
        </w:rPr>
        <w:t>SELECT</w:t>
      </w:r>
      <w:r w:rsidRPr="00941E15">
        <w:rPr>
          <w:rFonts w:ascii="Consolas" w:hAnsi="Consolas" w:cs="Consolas"/>
          <w:color w:val="000000"/>
          <w:sz w:val="19"/>
          <w:szCs w:val="19"/>
          <w:highlight w:val="white"/>
        </w:rPr>
        <w:t xml:space="preserve"> </w:t>
      </w:r>
      <w:r w:rsidRPr="00941E15">
        <w:rPr>
          <w:rFonts w:ascii="Consolas" w:hAnsi="Consolas" w:cs="Consolas"/>
          <w:color w:val="808080"/>
          <w:sz w:val="19"/>
          <w:szCs w:val="19"/>
          <w:highlight w:val="white"/>
        </w:rPr>
        <w:t>*</w:t>
      </w:r>
      <w:r w:rsidRPr="00941E15">
        <w:rPr>
          <w:rFonts w:ascii="Consolas" w:hAnsi="Consolas" w:cs="Consolas"/>
          <w:color w:val="000000"/>
          <w:sz w:val="19"/>
          <w:szCs w:val="19"/>
          <w:highlight w:val="white"/>
        </w:rPr>
        <w:t xml:space="preserve"> </w:t>
      </w:r>
    </w:p>
    <w:p w14:paraId="746FD970" w14:textId="77777777" w:rsidR="00941E15" w:rsidRPr="00941E15" w:rsidRDefault="00941E15" w:rsidP="000665C2">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941E15">
        <w:rPr>
          <w:rFonts w:ascii="Consolas" w:hAnsi="Consolas" w:cs="Consolas"/>
          <w:color w:val="000000"/>
          <w:sz w:val="19"/>
          <w:szCs w:val="19"/>
          <w:highlight w:val="white"/>
        </w:rPr>
        <w:lastRenderedPageBreak/>
        <w:tab/>
      </w:r>
      <w:r w:rsidRPr="00941E15">
        <w:rPr>
          <w:rFonts w:ascii="Consolas" w:hAnsi="Consolas" w:cs="Consolas"/>
          <w:color w:val="808080"/>
          <w:sz w:val="19"/>
          <w:szCs w:val="19"/>
          <w:highlight w:val="white"/>
        </w:rPr>
        <w:t>,(</w:t>
      </w:r>
      <w:r w:rsidRPr="00941E15">
        <w:rPr>
          <w:rFonts w:ascii="Consolas" w:hAnsi="Consolas" w:cs="Consolas"/>
          <w:color w:val="0000FF"/>
          <w:sz w:val="19"/>
          <w:szCs w:val="19"/>
          <w:highlight w:val="white"/>
        </w:rPr>
        <w:t>SELECT</w:t>
      </w:r>
      <w:r w:rsidRPr="00941E15">
        <w:rPr>
          <w:rFonts w:ascii="Consolas" w:hAnsi="Consolas" w:cs="Consolas"/>
          <w:color w:val="000000"/>
          <w:sz w:val="19"/>
          <w:szCs w:val="19"/>
          <w:highlight w:val="white"/>
        </w:rPr>
        <w:t xml:space="preserve"> </w:t>
      </w:r>
      <w:r w:rsidRPr="00941E15">
        <w:rPr>
          <w:rFonts w:ascii="Consolas" w:hAnsi="Consolas" w:cs="Consolas"/>
          <w:color w:val="808080"/>
          <w:sz w:val="19"/>
          <w:szCs w:val="19"/>
          <w:highlight w:val="white"/>
        </w:rPr>
        <w:t>*</w:t>
      </w:r>
      <w:r w:rsidRPr="00941E15">
        <w:rPr>
          <w:rFonts w:ascii="Consolas" w:hAnsi="Consolas" w:cs="Consolas"/>
          <w:color w:val="000000"/>
          <w:sz w:val="19"/>
          <w:szCs w:val="19"/>
          <w:highlight w:val="white"/>
        </w:rPr>
        <w:t xml:space="preserve"> </w:t>
      </w:r>
    </w:p>
    <w:p w14:paraId="01F5986D" w14:textId="77777777" w:rsidR="00941E15" w:rsidRPr="00941E15" w:rsidRDefault="00941E15" w:rsidP="000665C2">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941E15">
        <w:rPr>
          <w:rFonts w:ascii="Consolas" w:hAnsi="Consolas" w:cs="Consolas"/>
          <w:color w:val="000000"/>
          <w:sz w:val="19"/>
          <w:szCs w:val="19"/>
          <w:highlight w:val="white"/>
        </w:rPr>
        <w:tab/>
      </w:r>
      <w:r w:rsidRPr="00941E15">
        <w:rPr>
          <w:rFonts w:ascii="Consolas" w:hAnsi="Consolas" w:cs="Consolas"/>
          <w:color w:val="808080"/>
          <w:sz w:val="19"/>
          <w:szCs w:val="19"/>
          <w:highlight w:val="white"/>
        </w:rPr>
        <w:t>,(</w:t>
      </w:r>
      <w:r w:rsidRPr="00941E15">
        <w:rPr>
          <w:rFonts w:ascii="Consolas" w:hAnsi="Consolas" w:cs="Consolas"/>
          <w:color w:val="0000FF"/>
          <w:sz w:val="19"/>
          <w:szCs w:val="19"/>
          <w:highlight w:val="white"/>
        </w:rPr>
        <w:t>SELECT</w:t>
      </w:r>
      <w:r w:rsidRPr="00941E15">
        <w:rPr>
          <w:rFonts w:ascii="Consolas" w:hAnsi="Consolas" w:cs="Consolas"/>
          <w:color w:val="000000"/>
          <w:sz w:val="19"/>
          <w:szCs w:val="19"/>
          <w:highlight w:val="white"/>
        </w:rPr>
        <w:t xml:space="preserve"> ProductName </w:t>
      </w:r>
      <w:r w:rsidRPr="00941E15">
        <w:rPr>
          <w:rFonts w:ascii="Consolas" w:hAnsi="Consolas" w:cs="Consolas"/>
          <w:color w:val="0000FF"/>
          <w:sz w:val="19"/>
          <w:szCs w:val="19"/>
          <w:highlight w:val="white"/>
        </w:rPr>
        <w:t>FROM</w:t>
      </w:r>
      <w:r w:rsidRPr="00941E15">
        <w:rPr>
          <w:rFonts w:ascii="Consolas" w:hAnsi="Consolas" w:cs="Consolas"/>
          <w:color w:val="000000"/>
          <w:sz w:val="19"/>
          <w:szCs w:val="19"/>
          <w:highlight w:val="white"/>
        </w:rPr>
        <w:t xml:space="preserve"> tblProducts P</w:t>
      </w:r>
    </w:p>
    <w:p w14:paraId="45E52F17" w14:textId="77777777" w:rsidR="00941E15" w:rsidRPr="00941E15" w:rsidRDefault="00941E15" w:rsidP="000665C2">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941E15">
        <w:rPr>
          <w:rFonts w:ascii="Consolas" w:hAnsi="Consolas" w:cs="Consolas"/>
          <w:color w:val="000000"/>
          <w:sz w:val="19"/>
          <w:szCs w:val="19"/>
          <w:highlight w:val="white"/>
        </w:rPr>
        <w:tab/>
      </w:r>
      <w:r w:rsidRPr="00941E15">
        <w:rPr>
          <w:rFonts w:ascii="Consolas" w:hAnsi="Consolas" w:cs="Consolas"/>
          <w:color w:val="0000FF"/>
          <w:sz w:val="19"/>
          <w:szCs w:val="19"/>
          <w:highlight w:val="white"/>
        </w:rPr>
        <w:t>WHERE</w:t>
      </w:r>
      <w:r w:rsidRPr="00941E15">
        <w:rPr>
          <w:rFonts w:ascii="Consolas" w:hAnsi="Consolas" w:cs="Consolas"/>
          <w:color w:val="000000"/>
          <w:sz w:val="19"/>
          <w:szCs w:val="19"/>
          <w:highlight w:val="white"/>
        </w:rPr>
        <w:t xml:space="preserve"> P</w:t>
      </w:r>
      <w:r w:rsidRPr="00941E15">
        <w:rPr>
          <w:rFonts w:ascii="Consolas" w:hAnsi="Consolas" w:cs="Consolas"/>
          <w:color w:val="808080"/>
          <w:sz w:val="19"/>
          <w:szCs w:val="19"/>
          <w:highlight w:val="white"/>
        </w:rPr>
        <w:t>.</w:t>
      </w:r>
      <w:r w:rsidRPr="00941E15">
        <w:rPr>
          <w:rFonts w:ascii="Consolas" w:hAnsi="Consolas" w:cs="Consolas"/>
          <w:color w:val="000000"/>
          <w:sz w:val="19"/>
          <w:szCs w:val="19"/>
          <w:highlight w:val="white"/>
        </w:rPr>
        <w:t xml:space="preserve">ProductID </w:t>
      </w:r>
      <w:r w:rsidRPr="00941E15">
        <w:rPr>
          <w:rFonts w:ascii="Consolas" w:hAnsi="Consolas" w:cs="Consolas"/>
          <w:color w:val="808080"/>
          <w:sz w:val="19"/>
          <w:szCs w:val="19"/>
          <w:highlight w:val="white"/>
        </w:rPr>
        <w:t>=</w:t>
      </w:r>
      <w:r w:rsidRPr="00941E15">
        <w:rPr>
          <w:rFonts w:ascii="Consolas" w:hAnsi="Consolas" w:cs="Consolas"/>
          <w:color w:val="000000"/>
          <w:sz w:val="19"/>
          <w:szCs w:val="19"/>
          <w:highlight w:val="white"/>
        </w:rPr>
        <w:t xml:space="preserve"> D</w:t>
      </w:r>
      <w:r w:rsidRPr="00941E15">
        <w:rPr>
          <w:rFonts w:ascii="Consolas" w:hAnsi="Consolas" w:cs="Consolas"/>
          <w:color w:val="808080"/>
          <w:sz w:val="19"/>
          <w:szCs w:val="19"/>
          <w:highlight w:val="white"/>
        </w:rPr>
        <w:t>.</w:t>
      </w:r>
      <w:r w:rsidRPr="00941E15">
        <w:rPr>
          <w:rFonts w:ascii="Consolas" w:hAnsi="Consolas" w:cs="Consolas"/>
          <w:color w:val="000000"/>
          <w:sz w:val="19"/>
          <w:szCs w:val="19"/>
          <w:highlight w:val="white"/>
        </w:rPr>
        <w:t>ProductID</w:t>
      </w:r>
    </w:p>
    <w:p w14:paraId="044C669E" w14:textId="77777777" w:rsidR="00941E15" w:rsidRPr="00941E15" w:rsidRDefault="00941E15" w:rsidP="000665C2">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941E15">
        <w:rPr>
          <w:rFonts w:ascii="Consolas" w:hAnsi="Consolas" w:cs="Consolas"/>
          <w:color w:val="000000"/>
          <w:sz w:val="19"/>
          <w:szCs w:val="19"/>
          <w:highlight w:val="white"/>
        </w:rPr>
        <w:tab/>
      </w:r>
      <w:r w:rsidRPr="00941E15">
        <w:rPr>
          <w:rFonts w:ascii="Consolas" w:hAnsi="Consolas" w:cs="Consolas"/>
          <w:color w:val="0000FF"/>
          <w:sz w:val="19"/>
          <w:szCs w:val="19"/>
          <w:highlight w:val="white"/>
        </w:rPr>
        <w:t>FOR</w:t>
      </w:r>
      <w:r w:rsidRPr="00941E15">
        <w:rPr>
          <w:rFonts w:ascii="Consolas" w:hAnsi="Consolas" w:cs="Consolas"/>
          <w:color w:val="000000"/>
          <w:sz w:val="19"/>
          <w:szCs w:val="19"/>
          <w:highlight w:val="white"/>
        </w:rPr>
        <w:t xml:space="preserve"> </w:t>
      </w:r>
      <w:r w:rsidRPr="00941E15">
        <w:rPr>
          <w:rFonts w:ascii="Consolas" w:hAnsi="Consolas" w:cs="Consolas"/>
          <w:color w:val="0000FF"/>
          <w:sz w:val="19"/>
          <w:szCs w:val="19"/>
          <w:highlight w:val="white"/>
        </w:rPr>
        <w:t>XML</w:t>
      </w:r>
      <w:r w:rsidRPr="00941E15">
        <w:rPr>
          <w:rFonts w:ascii="Consolas" w:hAnsi="Consolas" w:cs="Consolas"/>
          <w:color w:val="000000"/>
          <w:sz w:val="19"/>
          <w:szCs w:val="19"/>
          <w:highlight w:val="white"/>
        </w:rPr>
        <w:t xml:space="preserve"> </w:t>
      </w:r>
      <w:r w:rsidRPr="00941E15">
        <w:rPr>
          <w:rFonts w:ascii="Consolas" w:hAnsi="Consolas" w:cs="Consolas"/>
          <w:color w:val="0000FF"/>
          <w:sz w:val="19"/>
          <w:szCs w:val="19"/>
          <w:highlight w:val="white"/>
        </w:rPr>
        <w:t xml:space="preserve">PATH </w:t>
      </w:r>
      <w:r w:rsidRPr="00941E15">
        <w:rPr>
          <w:rFonts w:ascii="Consolas" w:hAnsi="Consolas" w:cs="Consolas"/>
          <w:color w:val="808080"/>
          <w:sz w:val="19"/>
          <w:szCs w:val="19"/>
          <w:highlight w:val="white"/>
        </w:rPr>
        <w:t>(</w:t>
      </w:r>
      <w:r w:rsidRPr="00941E15">
        <w:rPr>
          <w:rFonts w:ascii="Consolas" w:hAnsi="Consolas" w:cs="Consolas"/>
          <w:color w:val="FF0000"/>
          <w:sz w:val="19"/>
          <w:szCs w:val="19"/>
          <w:highlight w:val="white"/>
        </w:rPr>
        <w:t>'Product'</w:t>
      </w:r>
      <w:r w:rsidRPr="00941E15">
        <w:rPr>
          <w:rFonts w:ascii="Consolas" w:hAnsi="Consolas" w:cs="Consolas"/>
          <w:color w:val="808080"/>
          <w:sz w:val="19"/>
          <w:szCs w:val="19"/>
          <w:highlight w:val="white"/>
        </w:rPr>
        <w:t>),</w:t>
      </w:r>
      <w:r w:rsidRPr="00941E15">
        <w:rPr>
          <w:rFonts w:ascii="Consolas" w:hAnsi="Consolas" w:cs="Consolas"/>
          <w:color w:val="0000FF"/>
          <w:sz w:val="19"/>
          <w:szCs w:val="19"/>
          <w:highlight w:val="white"/>
        </w:rPr>
        <w:t>TYPE</w:t>
      </w:r>
      <w:r w:rsidRPr="00941E15">
        <w:rPr>
          <w:rFonts w:ascii="Consolas" w:hAnsi="Consolas" w:cs="Consolas"/>
          <w:color w:val="808080"/>
          <w:sz w:val="19"/>
          <w:szCs w:val="19"/>
          <w:highlight w:val="white"/>
        </w:rPr>
        <w:t>)</w:t>
      </w:r>
      <w:r w:rsidRPr="00941E15">
        <w:rPr>
          <w:rFonts w:ascii="Consolas" w:hAnsi="Consolas" w:cs="Consolas"/>
          <w:color w:val="000000"/>
          <w:sz w:val="19"/>
          <w:szCs w:val="19"/>
          <w:highlight w:val="white"/>
        </w:rPr>
        <w:t xml:space="preserve"> </w:t>
      </w:r>
    </w:p>
    <w:p w14:paraId="02097D0A" w14:textId="77777777" w:rsidR="00941E15" w:rsidRPr="00941E15" w:rsidRDefault="00941E15" w:rsidP="000665C2">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941E15">
        <w:rPr>
          <w:rFonts w:ascii="Consolas" w:hAnsi="Consolas" w:cs="Consolas"/>
          <w:color w:val="000000"/>
          <w:sz w:val="19"/>
          <w:szCs w:val="19"/>
          <w:highlight w:val="white"/>
        </w:rPr>
        <w:tab/>
      </w:r>
      <w:r w:rsidRPr="00941E15">
        <w:rPr>
          <w:rFonts w:ascii="Consolas" w:hAnsi="Consolas" w:cs="Consolas"/>
          <w:color w:val="0000FF"/>
          <w:sz w:val="19"/>
          <w:szCs w:val="19"/>
          <w:highlight w:val="white"/>
        </w:rPr>
        <w:t>FROM</w:t>
      </w:r>
      <w:r w:rsidRPr="00941E15">
        <w:rPr>
          <w:rFonts w:ascii="Consolas" w:hAnsi="Consolas" w:cs="Consolas"/>
          <w:color w:val="000000"/>
          <w:sz w:val="19"/>
          <w:szCs w:val="19"/>
          <w:highlight w:val="white"/>
        </w:rPr>
        <w:t xml:space="preserve"> tblOrderDetails D</w:t>
      </w:r>
    </w:p>
    <w:p w14:paraId="410EA09B" w14:textId="77777777" w:rsidR="00941E15" w:rsidRPr="00941E15" w:rsidRDefault="00941E15" w:rsidP="000665C2">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941E15">
        <w:rPr>
          <w:rFonts w:ascii="Consolas" w:hAnsi="Consolas" w:cs="Consolas"/>
          <w:color w:val="000000"/>
          <w:sz w:val="19"/>
          <w:szCs w:val="19"/>
          <w:highlight w:val="white"/>
        </w:rPr>
        <w:tab/>
      </w:r>
      <w:r w:rsidRPr="00941E15">
        <w:rPr>
          <w:rFonts w:ascii="Consolas" w:hAnsi="Consolas" w:cs="Consolas"/>
          <w:color w:val="0000FF"/>
          <w:sz w:val="19"/>
          <w:szCs w:val="19"/>
          <w:highlight w:val="white"/>
        </w:rPr>
        <w:t>WHERE</w:t>
      </w:r>
      <w:r w:rsidRPr="00941E15">
        <w:rPr>
          <w:rFonts w:ascii="Consolas" w:hAnsi="Consolas" w:cs="Consolas"/>
          <w:color w:val="000000"/>
          <w:sz w:val="19"/>
          <w:szCs w:val="19"/>
          <w:highlight w:val="white"/>
        </w:rPr>
        <w:t xml:space="preserve"> O</w:t>
      </w:r>
      <w:r w:rsidRPr="00941E15">
        <w:rPr>
          <w:rFonts w:ascii="Consolas" w:hAnsi="Consolas" w:cs="Consolas"/>
          <w:color w:val="808080"/>
          <w:sz w:val="19"/>
          <w:szCs w:val="19"/>
          <w:highlight w:val="white"/>
        </w:rPr>
        <w:t>.</w:t>
      </w:r>
      <w:r w:rsidRPr="00941E15">
        <w:rPr>
          <w:rFonts w:ascii="Consolas" w:hAnsi="Consolas" w:cs="Consolas"/>
          <w:color w:val="000000"/>
          <w:sz w:val="19"/>
          <w:szCs w:val="19"/>
          <w:highlight w:val="white"/>
        </w:rPr>
        <w:t>OrderID</w:t>
      </w:r>
      <w:r w:rsidRPr="00941E15">
        <w:rPr>
          <w:rFonts w:ascii="Consolas" w:hAnsi="Consolas" w:cs="Consolas"/>
          <w:color w:val="808080"/>
          <w:sz w:val="19"/>
          <w:szCs w:val="19"/>
          <w:highlight w:val="white"/>
        </w:rPr>
        <w:t>=</w:t>
      </w:r>
      <w:r w:rsidRPr="00941E15">
        <w:rPr>
          <w:rFonts w:ascii="Consolas" w:hAnsi="Consolas" w:cs="Consolas"/>
          <w:color w:val="000000"/>
          <w:sz w:val="19"/>
          <w:szCs w:val="19"/>
          <w:highlight w:val="white"/>
        </w:rPr>
        <w:t>D</w:t>
      </w:r>
      <w:r w:rsidRPr="00941E15">
        <w:rPr>
          <w:rFonts w:ascii="Consolas" w:hAnsi="Consolas" w:cs="Consolas"/>
          <w:color w:val="808080"/>
          <w:sz w:val="19"/>
          <w:szCs w:val="19"/>
          <w:highlight w:val="white"/>
        </w:rPr>
        <w:t>.</w:t>
      </w:r>
      <w:r w:rsidRPr="00941E15">
        <w:rPr>
          <w:rFonts w:ascii="Consolas" w:hAnsi="Consolas" w:cs="Consolas"/>
          <w:color w:val="000000"/>
          <w:sz w:val="19"/>
          <w:szCs w:val="19"/>
          <w:highlight w:val="white"/>
        </w:rPr>
        <w:t xml:space="preserve">OrderID  </w:t>
      </w:r>
    </w:p>
    <w:p w14:paraId="69342816" w14:textId="77777777" w:rsidR="00941E15" w:rsidRPr="00941E15" w:rsidRDefault="00941E15" w:rsidP="000665C2">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941E15">
        <w:rPr>
          <w:rFonts w:ascii="Consolas" w:hAnsi="Consolas" w:cs="Consolas"/>
          <w:color w:val="000000"/>
          <w:sz w:val="19"/>
          <w:szCs w:val="19"/>
          <w:highlight w:val="white"/>
        </w:rPr>
        <w:tab/>
      </w:r>
      <w:r w:rsidRPr="00941E15">
        <w:rPr>
          <w:rFonts w:ascii="Consolas" w:hAnsi="Consolas" w:cs="Consolas"/>
          <w:color w:val="0000FF"/>
          <w:sz w:val="19"/>
          <w:szCs w:val="19"/>
          <w:highlight w:val="white"/>
        </w:rPr>
        <w:t>FOR</w:t>
      </w:r>
      <w:r w:rsidRPr="00941E15">
        <w:rPr>
          <w:rFonts w:ascii="Consolas" w:hAnsi="Consolas" w:cs="Consolas"/>
          <w:color w:val="000000"/>
          <w:sz w:val="19"/>
          <w:szCs w:val="19"/>
          <w:highlight w:val="white"/>
        </w:rPr>
        <w:t xml:space="preserve"> </w:t>
      </w:r>
      <w:r w:rsidRPr="00941E15">
        <w:rPr>
          <w:rFonts w:ascii="Consolas" w:hAnsi="Consolas" w:cs="Consolas"/>
          <w:color w:val="0000FF"/>
          <w:sz w:val="19"/>
          <w:szCs w:val="19"/>
          <w:highlight w:val="white"/>
        </w:rPr>
        <w:t>XML</w:t>
      </w:r>
      <w:r w:rsidRPr="00941E15">
        <w:rPr>
          <w:rFonts w:ascii="Consolas" w:hAnsi="Consolas" w:cs="Consolas"/>
          <w:color w:val="000000"/>
          <w:sz w:val="19"/>
          <w:szCs w:val="19"/>
          <w:highlight w:val="white"/>
        </w:rPr>
        <w:t xml:space="preserve"> </w:t>
      </w:r>
      <w:r w:rsidRPr="00941E15">
        <w:rPr>
          <w:rFonts w:ascii="Consolas" w:hAnsi="Consolas" w:cs="Consolas"/>
          <w:color w:val="0000FF"/>
          <w:sz w:val="19"/>
          <w:szCs w:val="19"/>
          <w:highlight w:val="white"/>
        </w:rPr>
        <w:t xml:space="preserve">PATH </w:t>
      </w:r>
      <w:r w:rsidRPr="00941E15">
        <w:rPr>
          <w:rFonts w:ascii="Consolas" w:hAnsi="Consolas" w:cs="Consolas"/>
          <w:color w:val="808080"/>
          <w:sz w:val="19"/>
          <w:szCs w:val="19"/>
          <w:highlight w:val="white"/>
        </w:rPr>
        <w:t>(</w:t>
      </w:r>
      <w:r w:rsidRPr="00941E15">
        <w:rPr>
          <w:rFonts w:ascii="Consolas" w:hAnsi="Consolas" w:cs="Consolas"/>
          <w:color w:val="FF0000"/>
          <w:sz w:val="19"/>
          <w:szCs w:val="19"/>
          <w:highlight w:val="white"/>
        </w:rPr>
        <w:t>'Detail'</w:t>
      </w:r>
      <w:r w:rsidRPr="00941E15">
        <w:rPr>
          <w:rFonts w:ascii="Consolas" w:hAnsi="Consolas" w:cs="Consolas"/>
          <w:color w:val="808080"/>
          <w:sz w:val="19"/>
          <w:szCs w:val="19"/>
          <w:highlight w:val="white"/>
        </w:rPr>
        <w:t>),</w:t>
      </w:r>
      <w:r w:rsidRPr="00941E15">
        <w:rPr>
          <w:rFonts w:ascii="Consolas" w:hAnsi="Consolas" w:cs="Consolas"/>
          <w:color w:val="0000FF"/>
          <w:sz w:val="19"/>
          <w:szCs w:val="19"/>
          <w:highlight w:val="white"/>
        </w:rPr>
        <w:t>TYPE</w:t>
      </w:r>
      <w:r w:rsidRPr="00941E15">
        <w:rPr>
          <w:rFonts w:ascii="Consolas" w:hAnsi="Consolas" w:cs="Consolas"/>
          <w:color w:val="808080"/>
          <w:sz w:val="19"/>
          <w:szCs w:val="19"/>
          <w:highlight w:val="white"/>
        </w:rPr>
        <w:t>)</w:t>
      </w:r>
      <w:r w:rsidRPr="00941E15">
        <w:rPr>
          <w:rFonts w:ascii="Consolas" w:hAnsi="Consolas" w:cs="Consolas"/>
          <w:color w:val="000000"/>
          <w:sz w:val="19"/>
          <w:szCs w:val="19"/>
          <w:highlight w:val="white"/>
        </w:rPr>
        <w:t xml:space="preserve"> </w:t>
      </w:r>
      <w:r w:rsidRPr="00941E15">
        <w:rPr>
          <w:rFonts w:ascii="Consolas" w:hAnsi="Consolas" w:cs="Consolas"/>
          <w:color w:val="0000FF"/>
          <w:sz w:val="19"/>
          <w:szCs w:val="19"/>
          <w:highlight w:val="white"/>
        </w:rPr>
        <w:t>AS</w:t>
      </w:r>
      <w:r w:rsidRPr="00941E15">
        <w:rPr>
          <w:rFonts w:ascii="Consolas" w:hAnsi="Consolas" w:cs="Consolas"/>
          <w:color w:val="000000"/>
          <w:sz w:val="19"/>
          <w:szCs w:val="19"/>
          <w:highlight w:val="white"/>
        </w:rPr>
        <w:t xml:space="preserve"> </w:t>
      </w:r>
      <w:r w:rsidRPr="00941E15">
        <w:rPr>
          <w:rFonts w:ascii="Consolas" w:hAnsi="Consolas" w:cs="Consolas"/>
          <w:color w:val="FF0000"/>
          <w:sz w:val="19"/>
          <w:szCs w:val="19"/>
          <w:highlight w:val="white"/>
        </w:rPr>
        <w:t>'Details'</w:t>
      </w:r>
    </w:p>
    <w:p w14:paraId="10F2B34E" w14:textId="77777777" w:rsidR="00941E15" w:rsidRPr="00941E15" w:rsidRDefault="00941E15" w:rsidP="000665C2">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941E15">
        <w:rPr>
          <w:rFonts w:ascii="Consolas" w:hAnsi="Consolas" w:cs="Consolas"/>
          <w:color w:val="000000"/>
          <w:sz w:val="19"/>
          <w:szCs w:val="19"/>
          <w:highlight w:val="white"/>
        </w:rPr>
        <w:tab/>
      </w:r>
      <w:r w:rsidRPr="00941E15">
        <w:rPr>
          <w:rFonts w:ascii="Consolas" w:hAnsi="Consolas" w:cs="Consolas"/>
          <w:color w:val="0000FF"/>
          <w:sz w:val="19"/>
          <w:szCs w:val="19"/>
          <w:highlight w:val="white"/>
        </w:rPr>
        <w:t>FROM</w:t>
      </w:r>
      <w:r w:rsidRPr="00941E15">
        <w:rPr>
          <w:rFonts w:ascii="Consolas" w:hAnsi="Consolas" w:cs="Consolas"/>
          <w:color w:val="000000"/>
          <w:sz w:val="19"/>
          <w:szCs w:val="19"/>
          <w:highlight w:val="white"/>
        </w:rPr>
        <w:t xml:space="preserve"> tblOrders O </w:t>
      </w:r>
      <w:r w:rsidRPr="00941E15">
        <w:rPr>
          <w:rFonts w:ascii="Consolas" w:hAnsi="Consolas" w:cs="Consolas"/>
          <w:color w:val="0000FF"/>
          <w:sz w:val="19"/>
          <w:szCs w:val="19"/>
          <w:highlight w:val="white"/>
        </w:rPr>
        <w:t>WHERE</w:t>
      </w:r>
      <w:r w:rsidRPr="00941E15">
        <w:rPr>
          <w:rFonts w:ascii="Consolas" w:hAnsi="Consolas" w:cs="Consolas"/>
          <w:color w:val="000000"/>
          <w:sz w:val="19"/>
          <w:szCs w:val="19"/>
          <w:highlight w:val="white"/>
        </w:rPr>
        <w:t xml:space="preserve"> O</w:t>
      </w:r>
      <w:r w:rsidRPr="00941E15">
        <w:rPr>
          <w:rFonts w:ascii="Consolas" w:hAnsi="Consolas" w:cs="Consolas"/>
          <w:color w:val="808080"/>
          <w:sz w:val="19"/>
          <w:szCs w:val="19"/>
          <w:highlight w:val="white"/>
        </w:rPr>
        <w:t>.</w:t>
      </w:r>
      <w:r w:rsidRPr="00941E15">
        <w:rPr>
          <w:rFonts w:ascii="Consolas" w:hAnsi="Consolas" w:cs="Consolas"/>
          <w:color w:val="000000"/>
          <w:sz w:val="19"/>
          <w:szCs w:val="19"/>
          <w:highlight w:val="white"/>
        </w:rPr>
        <w:t xml:space="preserve">OrderID </w:t>
      </w:r>
      <w:r w:rsidRPr="00941E15">
        <w:rPr>
          <w:rFonts w:ascii="Consolas" w:hAnsi="Consolas" w:cs="Consolas"/>
          <w:color w:val="808080"/>
          <w:sz w:val="19"/>
          <w:szCs w:val="19"/>
          <w:highlight w:val="white"/>
        </w:rPr>
        <w:t>=</w:t>
      </w:r>
      <w:r w:rsidRPr="00941E15">
        <w:rPr>
          <w:rFonts w:ascii="Consolas" w:hAnsi="Consolas" w:cs="Consolas"/>
          <w:color w:val="000000"/>
          <w:sz w:val="19"/>
          <w:szCs w:val="19"/>
          <w:highlight w:val="white"/>
        </w:rPr>
        <w:t xml:space="preserve"> @OrderID</w:t>
      </w:r>
    </w:p>
    <w:p w14:paraId="49D56C9C" w14:textId="77777777" w:rsidR="00941E15" w:rsidRPr="00941E15" w:rsidRDefault="00941E15" w:rsidP="000665C2">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941E15">
        <w:rPr>
          <w:rFonts w:ascii="Consolas" w:hAnsi="Consolas" w:cs="Consolas"/>
          <w:color w:val="000000"/>
          <w:sz w:val="19"/>
          <w:szCs w:val="19"/>
          <w:highlight w:val="white"/>
        </w:rPr>
        <w:tab/>
      </w:r>
      <w:r w:rsidRPr="00941E15">
        <w:rPr>
          <w:rFonts w:ascii="Consolas" w:hAnsi="Consolas" w:cs="Consolas"/>
          <w:color w:val="0000FF"/>
          <w:sz w:val="19"/>
          <w:szCs w:val="19"/>
          <w:highlight w:val="white"/>
        </w:rPr>
        <w:t>FOR</w:t>
      </w:r>
      <w:r w:rsidRPr="00941E15">
        <w:rPr>
          <w:rFonts w:ascii="Consolas" w:hAnsi="Consolas" w:cs="Consolas"/>
          <w:color w:val="000000"/>
          <w:sz w:val="19"/>
          <w:szCs w:val="19"/>
          <w:highlight w:val="white"/>
        </w:rPr>
        <w:t xml:space="preserve"> </w:t>
      </w:r>
      <w:r w:rsidRPr="00941E15">
        <w:rPr>
          <w:rFonts w:ascii="Consolas" w:hAnsi="Consolas" w:cs="Consolas"/>
          <w:color w:val="0000FF"/>
          <w:sz w:val="19"/>
          <w:szCs w:val="19"/>
          <w:highlight w:val="white"/>
        </w:rPr>
        <w:t>XML</w:t>
      </w:r>
      <w:r w:rsidRPr="00941E15">
        <w:rPr>
          <w:rFonts w:ascii="Consolas" w:hAnsi="Consolas" w:cs="Consolas"/>
          <w:color w:val="000000"/>
          <w:sz w:val="19"/>
          <w:szCs w:val="19"/>
          <w:highlight w:val="white"/>
        </w:rPr>
        <w:t xml:space="preserve"> </w:t>
      </w:r>
      <w:r w:rsidRPr="00941E15">
        <w:rPr>
          <w:rFonts w:ascii="Consolas" w:hAnsi="Consolas" w:cs="Consolas"/>
          <w:color w:val="0000FF"/>
          <w:sz w:val="19"/>
          <w:szCs w:val="19"/>
          <w:highlight w:val="white"/>
        </w:rPr>
        <w:t xml:space="preserve">PATH </w:t>
      </w:r>
      <w:r w:rsidRPr="00941E15">
        <w:rPr>
          <w:rFonts w:ascii="Consolas" w:hAnsi="Consolas" w:cs="Consolas"/>
          <w:color w:val="808080"/>
          <w:sz w:val="19"/>
          <w:szCs w:val="19"/>
          <w:highlight w:val="white"/>
        </w:rPr>
        <w:t>(</w:t>
      </w:r>
      <w:r w:rsidRPr="00941E15">
        <w:rPr>
          <w:rFonts w:ascii="Consolas" w:hAnsi="Consolas" w:cs="Consolas"/>
          <w:color w:val="FF0000"/>
          <w:sz w:val="19"/>
          <w:szCs w:val="19"/>
          <w:highlight w:val="white"/>
        </w:rPr>
        <w:t>'Order'</w:t>
      </w:r>
      <w:r w:rsidRPr="00941E15">
        <w:rPr>
          <w:rFonts w:ascii="Consolas" w:hAnsi="Consolas" w:cs="Consolas"/>
          <w:color w:val="808080"/>
          <w:sz w:val="19"/>
          <w:szCs w:val="19"/>
          <w:highlight w:val="white"/>
        </w:rPr>
        <w:t>),</w:t>
      </w:r>
      <w:r w:rsidRPr="00941E15">
        <w:rPr>
          <w:rFonts w:ascii="Consolas" w:hAnsi="Consolas" w:cs="Consolas"/>
          <w:color w:val="000000"/>
          <w:sz w:val="19"/>
          <w:szCs w:val="19"/>
          <w:highlight w:val="white"/>
        </w:rPr>
        <w:t xml:space="preserve"> </w:t>
      </w:r>
      <w:r w:rsidRPr="00941E15">
        <w:rPr>
          <w:rFonts w:ascii="Consolas" w:hAnsi="Consolas" w:cs="Consolas"/>
          <w:color w:val="0000FF"/>
          <w:sz w:val="19"/>
          <w:szCs w:val="19"/>
          <w:highlight w:val="white"/>
        </w:rPr>
        <w:t xml:space="preserve">ROOT </w:t>
      </w:r>
      <w:r w:rsidRPr="00941E15">
        <w:rPr>
          <w:rFonts w:ascii="Consolas" w:hAnsi="Consolas" w:cs="Consolas"/>
          <w:color w:val="808080"/>
          <w:sz w:val="19"/>
          <w:szCs w:val="19"/>
          <w:highlight w:val="white"/>
        </w:rPr>
        <w:t>(</w:t>
      </w:r>
      <w:r w:rsidRPr="00941E15">
        <w:rPr>
          <w:rFonts w:ascii="Consolas" w:hAnsi="Consolas" w:cs="Consolas"/>
          <w:color w:val="FF0000"/>
          <w:sz w:val="19"/>
          <w:szCs w:val="19"/>
          <w:highlight w:val="white"/>
        </w:rPr>
        <w:t>'Orders'</w:t>
      </w:r>
      <w:r w:rsidRPr="00941E15">
        <w:rPr>
          <w:rFonts w:ascii="Consolas" w:hAnsi="Consolas" w:cs="Consolas"/>
          <w:color w:val="808080"/>
          <w:sz w:val="19"/>
          <w:szCs w:val="19"/>
          <w:highlight w:val="white"/>
        </w:rPr>
        <w:t>)</w:t>
      </w:r>
    </w:p>
    <w:p w14:paraId="1BB47C22" w14:textId="77777777" w:rsidR="00941E15" w:rsidRDefault="00941E15" w:rsidP="000665C2">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lang w:val="es-ES"/>
        </w:rPr>
      </w:pPr>
      <w:r>
        <w:rPr>
          <w:rFonts w:ascii="Consolas" w:hAnsi="Consolas" w:cs="Consolas"/>
          <w:color w:val="0000FF"/>
          <w:sz w:val="19"/>
          <w:szCs w:val="19"/>
          <w:highlight w:val="white"/>
          <w:lang w:val="es-ES"/>
        </w:rPr>
        <w:t>END</w:t>
      </w:r>
    </w:p>
    <w:p w14:paraId="44C12675" w14:textId="7FF2BB4B" w:rsidR="00941E15" w:rsidRDefault="00941E15" w:rsidP="000665C2">
      <w:pPr>
        <w:pBdr>
          <w:left w:val="single" w:sz="4" w:space="4" w:color="auto"/>
        </w:pBdr>
        <w:rPr>
          <w:rFonts w:ascii="Consolas" w:hAnsi="Consolas" w:cs="Consolas"/>
          <w:color w:val="0000FF"/>
          <w:sz w:val="19"/>
          <w:szCs w:val="19"/>
          <w:lang w:val="es-ES"/>
        </w:rPr>
      </w:pPr>
      <w:r>
        <w:rPr>
          <w:rFonts w:ascii="Consolas" w:hAnsi="Consolas" w:cs="Consolas"/>
          <w:color w:val="0000FF"/>
          <w:sz w:val="19"/>
          <w:szCs w:val="19"/>
          <w:highlight w:val="white"/>
          <w:lang w:val="es-ES"/>
        </w:rPr>
        <w:t>GO</w:t>
      </w:r>
    </w:p>
    <w:p w14:paraId="221C0BA6" w14:textId="77777777" w:rsidR="000665C2" w:rsidRDefault="000665C2" w:rsidP="000665C2">
      <w:pPr>
        <w:rPr>
          <w:lang w:val="es-ES"/>
        </w:rPr>
      </w:pPr>
    </w:p>
    <w:p w14:paraId="1E0834C5" w14:textId="09E49B07" w:rsidR="00941E15" w:rsidRDefault="00941E15" w:rsidP="000665C2">
      <w:pPr>
        <w:rPr>
          <w:lang w:val="es-ES"/>
        </w:rPr>
      </w:pPr>
      <w:r>
        <w:rPr>
          <w:lang w:val="es-ES"/>
        </w:rPr>
        <w:t>Y luego podemos probar su resultado ejecutando:</w:t>
      </w:r>
    </w:p>
    <w:p w14:paraId="6228D846" w14:textId="30273198" w:rsidR="000665C2" w:rsidRPr="000665C2" w:rsidRDefault="000665C2" w:rsidP="000665C2">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lang w:val="es-ES"/>
        </w:rPr>
      </w:pPr>
      <w:r w:rsidRPr="000665C2">
        <w:rPr>
          <w:rFonts w:ascii="Consolas" w:hAnsi="Consolas" w:cs="Consolas"/>
          <w:color w:val="0000FF"/>
          <w:sz w:val="19"/>
          <w:szCs w:val="19"/>
          <w:highlight w:val="white"/>
          <w:lang w:val="es-ES"/>
        </w:rPr>
        <w:t>exec</w:t>
      </w:r>
      <w:r w:rsidRPr="000665C2">
        <w:rPr>
          <w:rFonts w:ascii="Consolas" w:hAnsi="Consolas" w:cs="Consolas"/>
          <w:color w:val="000000"/>
          <w:sz w:val="19"/>
          <w:szCs w:val="19"/>
          <w:highlight w:val="white"/>
          <w:lang w:val="es-ES"/>
        </w:rPr>
        <w:t xml:space="preserve"> OrderGet</w:t>
      </w:r>
      <w:r w:rsidRPr="000665C2">
        <w:rPr>
          <w:rFonts w:ascii="Consolas" w:hAnsi="Consolas" w:cs="Consolas"/>
          <w:color w:val="0000FF"/>
          <w:sz w:val="19"/>
          <w:szCs w:val="19"/>
          <w:highlight w:val="white"/>
          <w:lang w:val="es-ES"/>
        </w:rPr>
        <w:t xml:space="preserve"> </w:t>
      </w:r>
      <w:r w:rsidRPr="000665C2">
        <w:rPr>
          <w:rFonts w:ascii="Consolas" w:hAnsi="Consolas" w:cs="Consolas"/>
          <w:color w:val="000000"/>
          <w:sz w:val="19"/>
          <w:szCs w:val="19"/>
          <w:highlight w:val="white"/>
          <w:lang w:val="es-ES"/>
        </w:rPr>
        <w:t>10249</w:t>
      </w:r>
    </w:p>
    <w:p w14:paraId="494C4BA8" w14:textId="77777777" w:rsidR="000665C2" w:rsidRPr="000665C2" w:rsidRDefault="000665C2" w:rsidP="000665C2">
      <w:pPr>
        <w:rPr>
          <w:highlight w:val="white"/>
          <w:lang w:val="es-ES"/>
        </w:rPr>
      </w:pPr>
    </w:p>
    <w:p w14:paraId="39EE2388" w14:textId="06FE8EB6" w:rsidR="000665C2" w:rsidRDefault="000665C2" w:rsidP="000665C2">
      <w:pPr>
        <w:rPr>
          <w:lang w:val="es-ES"/>
        </w:rPr>
      </w:pPr>
      <w:r>
        <w:rPr>
          <w:lang w:val="es-ES"/>
        </w:rPr>
        <w:t>Vemos que el resultado es el mismo. Podemos ir mas allá modificando la línea del WHERE principal</w:t>
      </w:r>
    </w:p>
    <w:p w14:paraId="6EB5A16C" w14:textId="783B4312" w:rsidR="000665C2" w:rsidRDefault="000665C2" w:rsidP="000665C2">
      <w:pPr>
        <w:rPr>
          <w:rFonts w:ascii="Consolas" w:hAnsi="Consolas" w:cs="Consolas"/>
          <w:color w:val="000000"/>
          <w:sz w:val="19"/>
          <w:szCs w:val="19"/>
        </w:rPr>
      </w:pPr>
      <w:r w:rsidRPr="00941E15">
        <w:rPr>
          <w:rFonts w:ascii="Consolas" w:hAnsi="Consolas" w:cs="Consolas"/>
          <w:color w:val="0000FF"/>
          <w:sz w:val="19"/>
          <w:szCs w:val="19"/>
          <w:highlight w:val="white"/>
        </w:rPr>
        <w:t>FROM</w:t>
      </w:r>
      <w:r w:rsidRPr="00941E15">
        <w:rPr>
          <w:rFonts w:ascii="Consolas" w:hAnsi="Consolas" w:cs="Consolas"/>
          <w:color w:val="000000"/>
          <w:sz w:val="19"/>
          <w:szCs w:val="19"/>
          <w:highlight w:val="white"/>
        </w:rPr>
        <w:t xml:space="preserve"> tblOrders O </w:t>
      </w:r>
      <w:r w:rsidRPr="00941E15">
        <w:rPr>
          <w:rFonts w:ascii="Consolas" w:hAnsi="Consolas" w:cs="Consolas"/>
          <w:color w:val="0000FF"/>
          <w:sz w:val="19"/>
          <w:szCs w:val="19"/>
          <w:highlight w:val="white"/>
        </w:rPr>
        <w:t>WHERE</w:t>
      </w:r>
      <w:r w:rsidRPr="00941E15">
        <w:rPr>
          <w:rFonts w:ascii="Consolas" w:hAnsi="Consolas" w:cs="Consolas"/>
          <w:color w:val="000000"/>
          <w:sz w:val="19"/>
          <w:szCs w:val="19"/>
          <w:highlight w:val="white"/>
        </w:rPr>
        <w:t xml:space="preserve"> O</w:t>
      </w:r>
      <w:r w:rsidRPr="00941E15">
        <w:rPr>
          <w:rFonts w:ascii="Consolas" w:hAnsi="Consolas" w:cs="Consolas"/>
          <w:color w:val="808080"/>
          <w:sz w:val="19"/>
          <w:szCs w:val="19"/>
          <w:highlight w:val="white"/>
        </w:rPr>
        <w:t>.</w:t>
      </w:r>
      <w:r w:rsidRPr="00941E15">
        <w:rPr>
          <w:rFonts w:ascii="Consolas" w:hAnsi="Consolas" w:cs="Consolas"/>
          <w:color w:val="000000"/>
          <w:sz w:val="19"/>
          <w:szCs w:val="19"/>
          <w:highlight w:val="white"/>
        </w:rPr>
        <w:t xml:space="preserve">OrderID </w:t>
      </w:r>
      <w:r w:rsidRPr="00941E15">
        <w:rPr>
          <w:rFonts w:ascii="Consolas" w:hAnsi="Consolas" w:cs="Consolas"/>
          <w:color w:val="808080"/>
          <w:sz w:val="19"/>
          <w:szCs w:val="19"/>
          <w:highlight w:val="white"/>
        </w:rPr>
        <w:t>=</w:t>
      </w:r>
      <w:r w:rsidRPr="00941E15">
        <w:rPr>
          <w:rFonts w:ascii="Consolas" w:hAnsi="Consolas" w:cs="Consolas"/>
          <w:color w:val="000000"/>
          <w:sz w:val="19"/>
          <w:szCs w:val="19"/>
          <w:highlight w:val="white"/>
        </w:rPr>
        <w:t xml:space="preserve"> @OrderID</w:t>
      </w:r>
      <w:r>
        <w:rPr>
          <w:rFonts w:ascii="Consolas" w:hAnsi="Consolas" w:cs="Consolas"/>
          <w:color w:val="000000"/>
          <w:sz w:val="19"/>
          <w:szCs w:val="19"/>
        </w:rPr>
        <w:t xml:space="preserve"> por </w:t>
      </w:r>
      <w:r w:rsidRPr="00941E15">
        <w:rPr>
          <w:rFonts w:ascii="Consolas" w:hAnsi="Consolas" w:cs="Consolas"/>
          <w:color w:val="0000FF"/>
          <w:sz w:val="19"/>
          <w:szCs w:val="19"/>
          <w:highlight w:val="white"/>
        </w:rPr>
        <w:t>FROM</w:t>
      </w:r>
      <w:r w:rsidRPr="00941E15">
        <w:rPr>
          <w:rFonts w:ascii="Consolas" w:hAnsi="Consolas" w:cs="Consolas"/>
          <w:color w:val="000000"/>
          <w:sz w:val="19"/>
          <w:szCs w:val="19"/>
          <w:highlight w:val="white"/>
        </w:rPr>
        <w:t xml:space="preserve"> tblOrders O </w:t>
      </w:r>
      <w:r w:rsidRPr="00941E15">
        <w:rPr>
          <w:rFonts w:ascii="Consolas" w:hAnsi="Consolas" w:cs="Consolas"/>
          <w:color w:val="0000FF"/>
          <w:sz w:val="19"/>
          <w:szCs w:val="19"/>
          <w:highlight w:val="white"/>
        </w:rPr>
        <w:t>WHERE</w:t>
      </w:r>
      <w:r w:rsidRPr="00941E15">
        <w:rPr>
          <w:rFonts w:ascii="Consolas" w:hAnsi="Consolas" w:cs="Consolas"/>
          <w:color w:val="000000"/>
          <w:sz w:val="19"/>
          <w:szCs w:val="19"/>
          <w:highlight w:val="white"/>
        </w:rPr>
        <w:t xml:space="preserve"> O</w:t>
      </w:r>
      <w:r w:rsidRPr="00941E15">
        <w:rPr>
          <w:rFonts w:ascii="Consolas" w:hAnsi="Consolas" w:cs="Consolas"/>
          <w:color w:val="808080"/>
          <w:sz w:val="19"/>
          <w:szCs w:val="19"/>
          <w:highlight w:val="white"/>
        </w:rPr>
        <w:t>.</w:t>
      </w:r>
      <w:r w:rsidRPr="00941E15">
        <w:rPr>
          <w:rFonts w:ascii="Consolas" w:hAnsi="Consolas" w:cs="Consolas"/>
          <w:color w:val="000000"/>
          <w:sz w:val="19"/>
          <w:szCs w:val="19"/>
          <w:highlight w:val="white"/>
        </w:rPr>
        <w:t xml:space="preserve">OrderID </w:t>
      </w:r>
      <w:r w:rsidRPr="00941E15">
        <w:rPr>
          <w:rFonts w:ascii="Consolas" w:hAnsi="Consolas" w:cs="Consolas"/>
          <w:color w:val="808080"/>
          <w:sz w:val="19"/>
          <w:szCs w:val="19"/>
          <w:highlight w:val="white"/>
        </w:rPr>
        <w:t>=</w:t>
      </w:r>
      <w:r w:rsidRPr="00941E15">
        <w:rPr>
          <w:rFonts w:ascii="Consolas" w:hAnsi="Consolas" w:cs="Consolas"/>
          <w:color w:val="000000"/>
          <w:sz w:val="19"/>
          <w:szCs w:val="19"/>
          <w:highlight w:val="white"/>
        </w:rPr>
        <w:t xml:space="preserve"> @OrderID</w:t>
      </w:r>
      <w:r>
        <w:rPr>
          <w:rFonts w:ascii="Consolas" w:hAnsi="Consolas" w:cs="Consolas"/>
          <w:color w:val="000000"/>
          <w:sz w:val="19"/>
          <w:szCs w:val="19"/>
        </w:rPr>
        <w:t xml:space="preserve"> OR </w:t>
      </w:r>
      <w:r w:rsidRPr="00941E15">
        <w:rPr>
          <w:rFonts w:ascii="Consolas" w:hAnsi="Consolas" w:cs="Consolas"/>
          <w:color w:val="000000"/>
          <w:sz w:val="19"/>
          <w:szCs w:val="19"/>
          <w:highlight w:val="white"/>
        </w:rPr>
        <w:t>@OrderID</w:t>
      </w:r>
      <w:r>
        <w:rPr>
          <w:rFonts w:ascii="Consolas" w:hAnsi="Consolas" w:cs="Consolas"/>
          <w:color w:val="000000"/>
          <w:sz w:val="19"/>
          <w:szCs w:val="19"/>
        </w:rPr>
        <w:t xml:space="preserve"> = 0</w:t>
      </w:r>
    </w:p>
    <w:p w14:paraId="148906F9" w14:textId="36852A0A" w:rsidR="000665C2" w:rsidRDefault="000665C2" w:rsidP="000665C2">
      <w:pPr>
        <w:rPr>
          <w:lang w:val="es-ES"/>
        </w:rPr>
      </w:pPr>
      <w:r w:rsidRPr="000665C2">
        <w:rPr>
          <w:lang w:val="es-ES"/>
        </w:rPr>
        <w:t>Y ejecutar ahora tan solo:</w:t>
      </w:r>
    </w:p>
    <w:p w14:paraId="01A6790C" w14:textId="06A307C9" w:rsidR="000665C2" w:rsidRDefault="000665C2" w:rsidP="000665C2">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lang w:val="es-ES"/>
        </w:rPr>
      </w:pPr>
      <w:r w:rsidRPr="000665C2">
        <w:rPr>
          <w:rFonts w:ascii="Consolas" w:hAnsi="Consolas" w:cs="Consolas"/>
          <w:color w:val="0000FF"/>
          <w:sz w:val="19"/>
          <w:szCs w:val="19"/>
          <w:highlight w:val="white"/>
          <w:lang w:val="es-ES"/>
        </w:rPr>
        <w:t>exec</w:t>
      </w:r>
      <w:r w:rsidRPr="000665C2">
        <w:rPr>
          <w:rFonts w:ascii="Consolas" w:hAnsi="Consolas" w:cs="Consolas"/>
          <w:color w:val="000000"/>
          <w:sz w:val="19"/>
          <w:szCs w:val="19"/>
          <w:highlight w:val="white"/>
          <w:lang w:val="es-ES"/>
        </w:rPr>
        <w:t xml:space="preserve"> OrderGet</w:t>
      </w:r>
      <w:r w:rsidRPr="000665C2">
        <w:rPr>
          <w:rFonts w:ascii="Consolas" w:hAnsi="Consolas" w:cs="Consolas"/>
          <w:color w:val="0000FF"/>
          <w:sz w:val="19"/>
          <w:szCs w:val="19"/>
          <w:highlight w:val="white"/>
          <w:lang w:val="es-ES"/>
        </w:rPr>
        <w:t xml:space="preserve"> </w:t>
      </w:r>
      <w:r>
        <w:rPr>
          <w:rFonts w:ascii="Consolas" w:hAnsi="Consolas" w:cs="Consolas"/>
          <w:color w:val="000000"/>
          <w:sz w:val="19"/>
          <w:szCs w:val="19"/>
          <w:highlight w:val="white"/>
          <w:lang w:val="es-ES"/>
        </w:rPr>
        <w:t>0</w:t>
      </w:r>
    </w:p>
    <w:p w14:paraId="376E6853" w14:textId="610355A3" w:rsidR="0089006D" w:rsidRDefault="0089006D" w:rsidP="0089006D">
      <w:pPr>
        <w:rPr>
          <w:highlight w:val="white"/>
          <w:lang w:val="es-ES"/>
        </w:rPr>
      </w:pPr>
    </w:p>
    <w:p w14:paraId="57F941AE" w14:textId="17836A1F" w:rsidR="0089006D" w:rsidRDefault="0089006D" w:rsidP="0089006D">
      <w:pPr>
        <w:rPr>
          <w:highlight w:val="white"/>
          <w:lang w:val="es-ES"/>
        </w:rPr>
      </w:pPr>
      <w:r>
        <w:rPr>
          <w:highlight w:val="white"/>
          <w:lang w:val="es-ES"/>
        </w:rPr>
        <w:t xml:space="preserve">Para </w:t>
      </w:r>
      <w:r w:rsidR="00921859">
        <w:rPr>
          <w:highlight w:val="white"/>
          <w:lang w:val="es-ES"/>
        </w:rPr>
        <w:t>que todos los documentos tengan una raíz única debemos crear una tabla unificadora que llamaremos tblSite.</w:t>
      </w:r>
    </w:p>
    <w:p w14:paraId="16884BB4" w14:textId="77777777" w:rsidR="00921859" w:rsidRPr="00921859" w:rsidRDefault="00921859" w:rsidP="00921859">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921859">
        <w:rPr>
          <w:rFonts w:ascii="Consolas" w:hAnsi="Consolas" w:cs="Consolas"/>
          <w:color w:val="0000FF"/>
          <w:sz w:val="19"/>
          <w:szCs w:val="19"/>
          <w:highlight w:val="white"/>
        </w:rPr>
        <w:t>CREATE</w:t>
      </w:r>
      <w:r w:rsidRPr="00921859">
        <w:rPr>
          <w:rFonts w:ascii="Consolas" w:hAnsi="Consolas" w:cs="Consolas"/>
          <w:color w:val="000000"/>
          <w:sz w:val="19"/>
          <w:szCs w:val="19"/>
          <w:highlight w:val="white"/>
        </w:rPr>
        <w:t xml:space="preserve"> </w:t>
      </w:r>
      <w:r w:rsidRPr="00921859">
        <w:rPr>
          <w:rFonts w:ascii="Consolas" w:hAnsi="Consolas" w:cs="Consolas"/>
          <w:color w:val="0000FF"/>
          <w:sz w:val="19"/>
          <w:szCs w:val="19"/>
          <w:highlight w:val="white"/>
        </w:rPr>
        <w:t>TABLE</w:t>
      </w:r>
      <w:r w:rsidRPr="00921859">
        <w:rPr>
          <w:rFonts w:ascii="Consolas" w:hAnsi="Consolas" w:cs="Consolas"/>
          <w:color w:val="000000"/>
          <w:sz w:val="19"/>
          <w:szCs w:val="19"/>
          <w:highlight w:val="white"/>
        </w:rPr>
        <w:t xml:space="preserve"> tblSite</w:t>
      </w:r>
      <w:r w:rsidRPr="00921859">
        <w:rPr>
          <w:rFonts w:ascii="Consolas" w:hAnsi="Consolas" w:cs="Consolas"/>
          <w:color w:val="808080"/>
          <w:sz w:val="19"/>
          <w:szCs w:val="19"/>
          <w:highlight w:val="white"/>
        </w:rPr>
        <w:t>(</w:t>
      </w:r>
    </w:p>
    <w:p w14:paraId="05CCFBAE" w14:textId="77777777" w:rsidR="00921859" w:rsidRPr="00921859" w:rsidRDefault="00921859" w:rsidP="00921859">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921859">
        <w:rPr>
          <w:rFonts w:ascii="Consolas" w:hAnsi="Consolas" w:cs="Consolas"/>
          <w:color w:val="000000"/>
          <w:sz w:val="19"/>
          <w:szCs w:val="19"/>
          <w:highlight w:val="white"/>
        </w:rPr>
        <w:tab/>
        <w:t xml:space="preserve">SiteID </w:t>
      </w:r>
      <w:r w:rsidRPr="00921859">
        <w:rPr>
          <w:rFonts w:ascii="Consolas" w:hAnsi="Consolas" w:cs="Consolas"/>
          <w:color w:val="0000FF"/>
          <w:sz w:val="19"/>
          <w:szCs w:val="19"/>
          <w:highlight w:val="white"/>
        </w:rPr>
        <w:t>int</w:t>
      </w:r>
      <w:r w:rsidRPr="00921859">
        <w:rPr>
          <w:rFonts w:ascii="Consolas" w:hAnsi="Consolas" w:cs="Consolas"/>
          <w:color w:val="000000"/>
          <w:sz w:val="19"/>
          <w:szCs w:val="19"/>
          <w:highlight w:val="white"/>
        </w:rPr>
        <w:t xml:space="preserve"> </w:t>
      </w:r>
      <w:r w:rsidRPr="00921859">
        <w:rPr>
          <w:rFonts w:ascii="Consolas" w:hAnsi="Consolas" w:cs="Consolas"/>
          <w:color w:val="0000FF"/>
          <w:sz w:val="19"/>
          <w:szCs w:val="19"/>
          <w:highlight w:val="white"/>
        </w:rPr>
        <w:t>IDENTITY</w:t>
      </w:r>
      <w:r w:rsidRPr="00921859">
        <w:rPr>
          <w:rFonts w:ascii="Consolas" w:hAnsi="Consolas" w:cs="Consolas"/>
          <w:color w:val="000000"/>
          <w:sz w:val="19"/>
          <w:szCs w:val="19"/>
          <w:highlight w:val="white"/>
        </w:rPr>
        <w:t xml:space="preserve"> </w:t>
      </w:r>
      <w:r w:rsidRPr="00921859">
        <w:rPr>
          <w:rFonts w:ascii="Consolas" w:hAnsi="Consolas" w:cs="Consolas"/>
          <w:color w:val="808080"/>
          <w:sz w:val="19"/>
          <w:szCs w:val="19"/>
          <w:highlight w:val="white"/>
        </w:rPr>
        <w:t>NOT</w:t>
      </w:r>
      <w:r w:rsidRPr="00921859">
        <w:rPr>
          <w:rFonts w:ascii="Consolas" w:hAnsi="Consolas" w:cs="Consolas"/>
          <w:color w:val="000000"/>
          <w:sz w:val="19"/>
          <w:szCs w:val="19"/>
          <w:highlight w:val="white"/>
        </w:rPr>
        <w:t xml:space="preserve"> </w:t>
      </w:r>
      <w:r w:rsidRPr="00921859">
        <w:rPr>
          <w:rFonts w:ascii="Consolas" w:hAnsi="Consolas" w:cs="Consolas"/>
          <w:color w:val="808080"/>
          <w:sz w:val="19"/>
          <w:szCs w:val="19"/>
          <w:highlight w:val="white"/>
        </w:rPr>
        <w:t>NULL,</w:t>
      </w:r>
    </w:p>
    <w:p w14:paraId="23DFFA09" w14:textId="77777777" w:rsidR="00921859" w:rsidRPr="00291C5F" w:rsidRDefault="00921859" w:rsidP="00921859">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921859">
        <w:rPr>
          <w:rFonts w:ascii="Consolas" w:hAnsi="Consolas" w:cs="Consolas"/>
          <w:color w:val="000000"/>
          <w:sz w:val="19"/>
          <w:szCs w:val="19"/>
          <w:highlight w:val="white"/>
        </w:rPr>
        <w:tab/>
      </w:r>
      <w:r w:rsidRPr="00291C5F">
        <w:rPr>
          <w:rFonts w:ascii="Consolas" w:hAnsi="Consolas" w:cs="Consolas"/>
          <w:color w:val="000000"/>
          <w:sz w:val="19"/>
          <w:szCs w:val="19"/>
          <w:highlight w:val="white"/>
        </w:rPr>
        <w:t xml:space="preserve">SiteName </w:t>
      </w:r>
      <w:r w:rsidRPr="00291C5F">
        <w:rPr>
          <w:rFonts w:ascii="Consolas" w:hAnsi="Consolas" w:cs="Consolas"/>
          <w:color w:val="0000FF"/>
          <w:sz w:val="19"/>
          <w:szCs w:val="19"/>
          <w:highlight w:val="white"/>
        </w:rPr>
        <w:t>varchar</w:t>
      </w:r>
      <w:r w:rsidRPr="00291C5F">
        <w:rPr>
          <w:rFonts w:ascii="Consolas" w:hAnsi="Consolas" w:cs="Consolas"/>
          <w:color w:val="808080"/>
          <w:sz w:val="19"/>
          <w:szCs w:val="19"/>
          <w:highlight w:val="white"/>
        </w:rPr>
        <w:t>(</w:t>
      </w:r>
      <w:r w:rsidRPr="00291C5F">
        <w:rPr>
          <w:rFonts w:ascii="Consolas" w:hAnsi="Consolas" w:cs="Consolas"/>
          <w:color w:val="000000"/>
          <w:sz w:val="19"/>
          <w:szCs w:val="19"/>
          <w:highlight w:val="white"/>
        </w:rPr>
        <w:t>50</w:t>
      </w:r>
      <w:r w:rsidRPr="00291C5F">
        <w:rPr>
          <w:rFonts w:ascii="Consolas" w:hAnsi="Consolas" w:cs="Consolas"/>
          <w:color w:val="808080"/>
          <w:sz w:val="19"/>
          <w:szCs w:val="19"/>
          <w:highlight w:val="white"/>
        </w:rPr>
        <w:t>)</w:t>
      </w:r>
      <w:r w:rsidRPr="00291C5F">
        <w:rPr>
          <w:rFonts w:ascii="Consolas" w:hAnsi="Consolas" w:cs="Consolas"/>
          <w:color w:val="000000"/>
          <w:sz w:val="19"/>
          <w:szCs w:val="19"/>
          <w:highlight w:val="white"/>
        </w:rPr>
        <w:t xml:space="preserve"> </w:t>
      </w:r>
      <w:r w:rsidRPr="00291C5F">
        <w:rPr>
          <w:rFonts w:ascii="Consolas" w:hAnsi="Consolas" w:cs="Consolas"/>
          <w:color w:val="808080"/>
          <w:sz w:val="19"/>
          <w:szCs w:val="19"/>
          <w:highlight w:val="white"/>
        </w:rPr>
        <w:t>Not</w:t>
      </w:r>
      <w:r w:rsidRPr="00291C5F">
        <w:rPr>
          <w:rFonts w:ascii="Consolas" w:hAnsi="Consolas" w:cs="Consolas"/>
          <w:color w:val="000000"/>
          <w:sz w:val="19"/>
          <w:szCs w:val="19"/>
          <w:highlight w:val="white"/>
        </w:rPr>
        <w:t xml:space="preserve"> </w:t>
      </w:r>
      <w:r w:rsidRPr="00291C5F">
        <w:rPr>
          <w:rFonts w:ascii="Consolas" w:hAnsi="Consolas" w:cs="Consolas"/>
          <w:color w:val="808080"/>
          <w:sz w:val="19"/>
          <w:szCs w:val="19"/>
          <w:highlight w:val="white"/>
        </w:rPr>
        <w:t>Null</w:t>
      </w:r>
    </w:p>
    <w:p w14:paraId="6287EB1B" w14:textId="77777777" w:rsidR="00921859" w:rsidRPr="00291C5F" w:rsidRDefault="00921859" w:rsidP="00921859">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r w:rsidRPr="00291C5F">
        <w:rPr>
          <w:rFonts w:ascii="Consolas" w:hAnsi="Consolas" w:cs="Consolas"/>
          <w:color w:val="808080"/>
          <w:sz w:val="19"/>
          <w:szCs w:val="19"/>
          <w:highlight w:val="white"/>
        </w:rPr>
        <w:t>)</w:t>
      </w:r>
    </w:p>
    <w:p w14:paraId="135361B9" w14:textId="77777777" w:rsidR="00921859" w:rsidRPr="00291C5F" w:rsidRDefault="00921859" w:rsidP="00921859">
      <w:pPr>
        <w:pBdr>
          <w:left w:val="single" w:sz="4" w:space="4" w:color="auto"/>
        </w:pBdr>
        <w:autoSpaceDE w:val="0"/>
        <w:autoSpaceDN w:val="0"/>
        <w:adjustRightInd w:val="0"/>
        <w:spacing w:before="0" w:after="0" w:line="240" w:lineRule="auto"/>
        <w:rPr>
          <w:rFonts w:ascii="Consolas" w:hAnsi="Consolas" w:cs="Consolas"/>
          <w:color w:val="000000"/>
          <w:sz w:val="19"/>
          <w:szCs w:val="19"/>
          <w:highlight w:val="white"/>
        </w:rPr>
      </w:pPr>
    </w:p>
    <w:p w14:paraId="278AE36E" w14:textId="18DD04D8" w:rsidR="00921859" w:rsidRDefault="00921859" w:rsidP="00921859">
      <w:pPr>
        <w:pBdr>
          <w:left w:val="single" w:sz="4" w:space="4" w:color="auto"/>
        </w:pBdr>
        <w:rPr>
          <w:rFonts w:ascii="Consolas" w:hAnsi="Consolas" w:cs="Consolas"/>
          <w:color w:val="808080"/>
          <w:sz w:val="19"/>
          <w:szCs w:val="19"/>
          <w:highlight w:val="white"/>
        </w:rPr>
      </w:pPr>
      <w:r w:rsidRPr="00921859">
        <w:rPr>
          <w:rFonts w:ascii="Consolas" w:hAnsi="Consolas" w:cs="Consolas"/>
          <w:color w:val="0000FF"/>
          <w:sz w:val="19"/>
          <w:szCs w:val="19"/>
          <w:highlight w:val="white"/>
        </w:rPr>
        <w:t>INSERT</w:t>
      </w:r>
      <w:r w:rsidRPr="00921859">
        <w:rPr>
          <w:rFonts w:ascii="Consolas" w:hAnsi="Consolas" w:cs="Consolas"/>
          <w:color w:val="000000"/>
          <w:sz w:val="19"/>
          <w:szCs w:val="19"/>
          <w:highlight w:val="white"/>
        </w:rPr>
        <w:t xml:space="preserve"> tblSite</w:t>
      </w:r>
      <w:r w:rsidRPr="00921859">
        <w:rPr>
          <w:rFonts w:ascii="Consolas" w:hAnsi="Consolas" w:cs="Consolas"/>
          <w:color w:val="808080"/>
          <w:sz w:val="19"/>
          <w:szCs w:val="19"/>
          <w:highlight w:val="white"/>
        </w:rPr>
        <w:t>(</w:t>
      </w:r>
      <w:r w:rsidRPr="00921859">
        <w:rPr>
          <w:rFonts w:ascii="Consolas" w:hAnsi="Consolas" w:cs="Consolas"/>
          <w:color w:val="000000"/>
          <w:sz w:val="19"/>
          <w:szCs w:val="19"/>
          <w:highlight w:val="white"/>
        </w:rPr>
        <w:t>SiteName</w:t>
      </w:r>
      <w:r w:rsidRPr="00921859">
        <w:rPr>
          <w:rFonts w:ascii="Consolas" w:hAnsi="Consolas" w:cs="Consolas"/>
          <w:color w:val="808080"/>
          <w:sz w:val="19"/>
          <w:szCs w:val="19"/>
          <w:highlight w:val="white"/>
        </w:rPr>
        <w:t>)</w:t>
      </w:r>
      <w:r w:rsidRPr="00921859">
        <w:rPr>
          <w:rFonts w:ascii="Consolas" w:hAnsi="Consolas" w:cs="Consolas"/>
          <w:color w:val="0000FF"/>
          <w:sz w:val="19"/>
          <w:szCs w:val="19"/>
          <w:highlight w:val="white"/>
        </w:rPr>
        <w:t>VALUES</w:t>
      </w:r>
      <w:r w:rsidRPr="00921859">
        <w:rPr>
          <w:rFonts w:ascii="Consolas" w:hAnsi="Consolas" w:cs="Consolas"/>
          <w:color w:val="808080"/>
          <w:sz w:val="19"/>
          <w:szCs w:val="19"/>
          <w:highlight w:val="white"/>
        </w:rPr>
        <w:t>(</w:t>
      </w:r>
      <w:r w:rsidRPr="00921859">
        <w:rPr>
          <w:rFonts w:ascii="Consolas" w:hAnsi="Consolas" w:cs="Consolas"/>
          <w:color w:val="FF0000"/>
          <w:sz w:val="19"/>
          <w:szCs w:val="19"/>
          <w:highlight w:val="white"/>
        </w:rPr>
        <w:t>'Northwind'</w:t>
      </w:r>
      <w:r w:rsidRPr="00921859">
        <w:rPr>
          <w:rFonts w:ascii="Consolas" w:hAnsi="Consolas" w:cs="Consolas"/>
          <w:color w:val="808080"/>
          <w:sz w:val="19"/>
          <w:szCs w:val="19"/>
          <w:highlight w:val="white"/>
        </w:rPr>
        <w:t>)</w:t>
      </w:r>
    </w:p>
    <w:p w14:paraId="720F9B4C" w14:textId="77777777" w:rsidR="00921859" w:rsidRPr="00921859" w:rsidRDefault="00921859" w:rsidP="00921859">
      <w:pPr>
        <w:rPr>
          <w:highlight w:val="white"/>
        </w:rPr>
      </w:pPr>
    </w:p>
    <w:p w14:paraId="2DAA83B9" w14:textId="1250AE12" w:rsidR="000665C2" w:rsidRDefault="00921859" w:rsidP="00921859">
      <w:pPr>
        <w:rPr>
          <w:lang w:val="es-ES"/>
        </w:rPr>
      </w:pPr>
      <w:r w:rsidRPr="00921859">
        <w:rPr>
          <w:lang w:val="es-ES"/>
        </w:rPr>
        <w:t>Luego debemos crear el campo Site_ID en todas las dem</w:t>
      </w:r>
      <w:r>
        <w:rPr>
          <w:lang w:val="es-ES"/>
        </w:rPr>
        <w:t>ás tablas para vincularlas con su raíz. Por ejemplo en la tabla tblOrders:</w:t>
      </w:r>
    </w:p>
    <w:p w14:paraId="3C32A814" w14:textId="31409A95" w:rsidR="00921859" w:rsidRDefault="00921859" w:rsidP="00921859">
      <w:pPr>
        <w:rPr>
          <w:rFonts w:ascii="Consolas" w:hAnsi="Consolas" w:cs="Consolas"/>
          <w:color w:val="000000"/>
          <w:sz w:val="19"/>
          <w:szCs w:val="19"/>
          <w:lang w:val="es-ES"/>
        </w:rPr>
      </w:pPr>
      <w:r>
        <w:rPr>
          <w:rFonts w:ascii="Consolas" w:hAnsi="Consolas" w:cs="Consolas"/>
          <w:color w:val="0000FF"/>
          <w:sz w:val="19"/>
          <w:szCs w:val="19"/>
          <w:highlight w:val="white"/>
          <w:lang w:val="es-ES"/>
        </w:rPr>
        <w:t>ALTER</w:t>
      </w: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TABLE</w:t>
      </w:r>
      <w:r>
        <w:rPr>
          <w:rFonts w:ascii="Consolas" w:hAnsi="Consolas" w:cs="Consolas"/>
          <w:color w:val="000000"/>
          <w:sz w:val="19"/>
          <w:szCs w:val="19"/>
          <w:highlight w:val="white"/>
          <w:lang w:val="es-ES"/>
        </w:rPr>
        <w:t xml:space="preserve"> tblOrders </w:t>
      </w:r>
      <w:r>
        <w:rPr>
          <w:rFonts w:ascii="Consolas" w:hAnsi="Consolas" w:cs="Consolas"/>
          <w:color w:val="0000FF"/>
          <w:sz w:val="19"/>
          <w:szCs w:val="19"/>
          <w:highlight w:val="white"/>
          <w:lang w:val="es-ES"/>
        </w:rPr>
        <w:t>ADD</w:t>
      </w:r>
      <w:r>
        <w:rPr>
          <w:rFonts w:ascii="Consolas" w:hAnsi="Consolas" w:cs="Consolas"/>
          <w:color w:val="000000"/>
          <w:sz w:val="19"/>
          <w:szCs w:val="19"/>
          <w:highlight w:val="white"/>
          <w:lang w:val="es-ES"/>
        </w:rPr>
        <w:t xml:space="preserve"> Site_ID </w:t>
      </w:r>
      <w:r>
        <w:rPr>
          <w:rFonts w:ascii="Consolas" w:hAnsi="Consolas" w:cs="Consolas"/>
          <w:color w:val="0000FF"/>
          <w:sz w:val="19"/>
          <w:szCs w:val="19"/>
          <w:highlight w:val="white"/>
          <w:lang w:val="es-ES"/>
        </w:rPr>
        <w:t>INT</w:t>
      </w:r>
      <w:r>
        <w:rPr>
          <w:rFonts w:ascii="Consolas" w:hAnsi="Consolas" w:cs="Consolas"/>
          <w:color w:val="000000"/>
          <w:sz w:val="19"/>
          <w:szCs w:val="19"/>
          <w:highlight w:val="white"/>
          <w:lang w:val="es-ES"/>
        </w:rPr>
        <w:t xml:space="preserve"> </w:t>
      </w:r>
      <w:r>
        <w:rPr>
          <w:rFonts w:ascii="Consolas" w:hAnsi="Consolas" w:cs="Consolas"/>
          <w:color w:val="808080"/>
          <w:sz w:val="19"/>
          <w:szCs w:val="19"/>
          <w:highlight w:val="white"/>
          <w:lang w:val="es-ES"/>
        </w:rPr>
        <w:t>NOT</w:t>
      </w:r>
      <w:r>
        <w:rPr>
          <w:rFonts w:ascii="Consolas" w:hAnsi="Consolas" w:cs="Consolas"/>
          <w:color w:val="000000"/>
          <w:sz w:val="19"/>
          <w:szCs w:val="19"/>
          <w:highlight w:val="white"/>
          <w:lang w:val="es-ES"/>
        </w:rPr>
        <w:t xml:space="preserve"> </w:t>
      </w:r>
      <w:r>
        <w:rPr>
          <w:rFonts w:ascii="Consolas" w:hAnsi="Consolas" w:cs="Consolas"/>
          <w:color w:val="808080"/>
          <w:sz w:val="19"/>
          <w:szCs w:val="19"/>
          <w:highlight w:val="white"/>
          <w:lang w:val="es-ES"/>
        </w:rPr>
        <w:t>NULL</w:t>
      </w: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DEFAULT</w:t>
      </w:r>
      <w:r>
        <w:rPr>
          <w:rFonts w:ascii="Consolas" w:hAnsi="Consolas" w:cs="Consolas"/>
          <w:color w:val="000000"/>
          <w:sz w:val="19"/>
          <w:szCs w:val="19"/>
          <w:highlight w:val="white"/>
          <w:lang w:val="es-ES"/>
        </w:rPr>
        <w:t xml:space="preserve"> 1</w:t>
      </w:r>
    </w:p>
    <w:p w14:paraId="16770B37" w14:textId="7F9D061A" w:rsidR="00921859" w:rsidRDefault="00921859" w:rsidP="00921859">
      <w:pPr>
        <w:rPr>
          <w:lang w:val="es-ES"/>
        </w:rPr>
      </w:pPr>
      <w:r>
        <w:rPr>
          <w:lang w:val="es-ES"/>
        </w:rPr>
        <w:t>Haremos lo mismo con las demás tablas. Observar que el campo Site_ID al ser de una tabla que hereda ese índice lleva un UNDERSCORE entre el nombre y el ID. Lo utilizamos para abreviarlo a la hora de crear los where en las consultas.</w:t>
      </w:r>
    </w:p>
    <w:p w14:paraId="46000842" w14:textId="75200751" w:rsidR="00921859" w:rsidRDefault="00921859" w:rsidP="00921859">
      <w:pPr>
        <w:rPr>
          <w:lang w:val="es-ES"/>
        </w:rPr>
      </w:pPr>
      <w:r>
        <w:rPr>
          <w:lang w:val="es-ES"/>
        </w:rPr>
        <w:t>Modificamos entonces el Procedimiento almacenado:</w:t>
      </w:r>
    </w:p>
    <w:p w14:paraId="6441C1E2" w14:textId="77777777" w:rsidR="00921859" w:rsidRPr="00921859" w:rsidRDefault="00921859" w:rsidP="00921859">
      <w:pPr>
        <w:autoSpaceDE w:val="0"/>
        <w:autoSpaceDN w:val="0"/>
        <w:adjustRightInd w:val="0"/>
        <w:spacing w:before="0" w:after="0" w:line="240" w:lineRule="auto"/>
        <w:rPr>
          <w:rFonts w:ascii="Consolas" w:hAnsi="Consolas" w:cs="Consolas"/>
          <w:color w:val="000000"/>
          <w:sz w:val="19"/>
          <w:szCs w:val="19"/>
          <w:highlight w:val="white"/>
        </w:rPr>
      </w:pPr>
      <w:r w:rsidRPr="00921859">
        <w:rPr>
          <w:rFonts w:ascii="Consolas" w:hAnsi="Consolas" w:cs="Consolas"/>
          <w:color w:val="0000FF"/>
          <w:sz w:val="19"/>
          <w:szCs w:val="19"/>
          <w:highlight w:val="white"/>
        </w:rPr>
        <w:lastRenderedPageBreak/>
        <w:t>ALTER</w:t>
      </w:r>
      <w:r w:rsidRPr="00921859">
        <w:rPr>
          <w:rFonts w:ascii="Consolas" w:hAnsi="Consolas" w:cs="Consolas"/>
          <w:color w:val="000000"/>
          <w:sz w:val="19"/>
          <w:szCs w:val="19"/>
          <w:highlight w:val="white"/>
        </w:rPr>
        <w:t xml:space="preserve"> </w:t>
      </w:r>
      <w:r w:rsidRPr="00921859">
        <w:rPr>
          <w:rFonts w:ascii="Consolas" w:hAnsi="Consolas" w:cs="Consolas"/>
          <w:color w:val="0000FF"/>
          <w:sz w:val="19"/>
          <w:szCs w:val="19"/>
          <w:highlight w:val="white"/>
        </w:rPr>
        <w:t>PROCEDURE</w:t>
      </w:r>
      <w:r w:rsidRPr="00921859">
        <w:rPr>
          <w:rFonts w:ascii="Consolas" w:hAnsi="Consolas" w:cs="Consolas"/>
          <w:color w:val="000000"/>
          <w:sz w:val="19"/>
          <w:szCs w:val="19"/>
          <w:highlight w:val="white"/>
        </w:rPr>
        <w:t xml:space="preserve"> [dbo]</w:t>
      </w:r>
      <w:r w:rsidRPr="00921859">
        <w:rPr>
          <w:rFonts w:ascii="Consolas" w:hAnsi="Consolas" w:cs="Consolas"/>
          <w:color w:val="808080"/>
          <w:sz w:val="19"/>
          <w:szCs w:val="19"/>
          <w:highlight w:val="white"/>
        </w:rPr>
        <w:t>.</w:t>
      </w:r>
      <w:r w:rsidRPr="00921859">
        <w:rPr>
          <w:rFonts w:ascii="Consolas" w:hAnsi="Consolas" w:cs="Consolas"/>
          <w:color w:val="000000"/>
          <w:sz w:val="19"/>
          <w:szCs w:val="19"/>
          <w:highlight w:val="white"/>
        </w:rPr>
        <w:t>[OrderGet]</w:t>
      </w:r>
    </w:p>
    <w:p w14:paraId="49B7DC0F" w14:textId="77777777" w:rsidR="00921859" w:rsidRPr="00921859" w:rsidRDefault="00921859" w:rsidP="00921859">
      <w:pPr>
        <w:autoSpaceDE w:val="0"/>
        <w:autoSpaceDN w:val="0"/>
        <w:adjustRightInd w:val="0"/>
        <w:spacing w:before="0" w:after="0" w:line="240" w:lineRule="auto"/>
        <w:rPr>
          <w:rFonts w:ascii="Consolas" w:hAnsi="Consolas" w:cs="Consolas"/>
          <w:color w:val="000000"/>
          <w:sz w:val="19"/>
          <w:szCs w:val="19"/>
          <w:highlight w:val="white"/>
        </w:rPr>
      </w:pPr>
      <w:r w:rsidRPr="00921859">
        <w:rPr>
          <w:rFonts w:ascii="Consolas" w:hAnsi="Consolas" w:cs="Consolas"/>
          <w:color w:val="000000"/>
          <w:sz w:val="19"/>
          <w:szCs w:val="19"/>
          <w:highlight w:val="white"/>
        </w:rPr>
        <w:tab/>
        <w:t xml:space="preserve">@OrderID </w:t>
      </w:r>
      <w:r w:rsidRPr="00921859">
        <w:rPr>
          <w:rFonts w:ascii="Consolas" w:hAnsi="Consolas" w:cs="Consolas"/>
          <w:color w:val="0000FF"/>
          <w:sz w:val="19"/>
          <w:szCs w:val="19"/>
          <w:highlight w:val="white"/>
        </w:rPr>
        <w:t>INT</w:t>
      </w:r>
      <w:r w:rsidRPr="00921859">
        <w:rPr>
          <w:rFonts w:ascii="Consolas" w:hAnsi="Consolas" w:cs="Consolas"/>
          <w:color w:val="000000"/>
          <w:sz w:val="19"/>
          <w:szCs w:val="19"/>
          <w:highlight w:val="white"/>
        </w:rPr>
        <w:t xml:space="preserve"> </w:t>
      </w:r>
      <w:r w:rsidRPr="00921859">
        <w:rPr>
          <w:rFonts w:ascii="Consolas" w:hAnsi="Consolas" w:cs="Consolas"/>
          <w:color w:val="808080"/>
          <w:sz w:val="19"/>
          <w:szCs w:val="19"/>
          <w:highlight w:val="white"/>
        </w:rPr>
        <w:t>=</w:t>
      </w:r>
      <w:r w:rsidRPr="00921859">
        <w:rPr>
          <w:rFonts w:ascii="Consolas" w:hAnsi="Consolas" w:cs="Consolas"/>
          <w:color w:val="000000"/>
          <w:sz w:val="19"/>
          <w:szCs w:val="19"/>
          <w:highlight w:val="white"/>
        </w:rPr>
        <w:t xml:space="preserve"> 0</w:t>
      </w:r>
    </w:p>
    <w:p w14:paraId="2D8206F0" w14:textId="77777777" w:rsidR="00921859" w:rsidRPr="00921859" w:rsidRDefault="00921859" w:rsidP="00921859">
      <w:pPr>
        <w:autoSpaceDE w:val="0"/>
        <w:autoSpaceDN w:val="0"/>
        <w:adjustRightInd w:val="0"/>
        <w:spacing w:before="0" w:after="0" w:line="240" w:lineRule="auto"/>
        <w:rPr>
          <w:rFonts w:ascii="Consolas" w:hAnsi="Consolas" w:cs="Consolas"/>
          <w:color w:val="000000"/>
          <w:sz w:val="19"/>
          <w:szCs w:val="19"/>
          <w:highlight w:val="white"/>
        </w:rPr>
      </w:pPr>
      <w:r w:rsidRPr="00921859">
        <w:rPr>
          <w:rFonts w:ascii="Consolas" w:hAnsi="Consolas" w:cs="Consolas"/>
          <w:color w:val="0000FF"/>
          <w:sz w:val="19"/>
          <w:szCs w:val="19"/>
          <w:highlight w:val="white"/>
        </w:rPr>
        <w:t>AS</w:t>
      </w:r>
    </w:p>
    <w:p w14:paraId="7050F6B5" w14:textId="77777777" w:rsidR="00921859" w:rsidRPr="00921859" w:rsidRDefault="00921859" w:rsidP="00921859">
      <w:pPr>
        <w:autoSpaceDE w:val="0"/>
        <w:autoSpaceDN w:val="0"/>
        <w:adjustRightInd w:val="0"/>
        <w:spacing w:before="0" w:after="0" w:line="240" w:lineRule="auto"/>
        <w:rPr>
          <w:rFonts w:ascii="Consolas" w:hAnsi="Consolas" w:cs="Consolas"/>
          <w:color w:val="000000"/>
          <w:sz w:val="19"/>
          <w:szCs w:val="19"/>
          <w:highlight w:val="white"/>
        </w:rPr>
      </w:pPr>
      <w:r w:rsidRPr="00921859">
        <w:rPr>
          <w:rFonts w:ascii="Consolas" w:hAnsi="Consolas" w:cs="Consolas"/>
          <w:color w:val="0000FF"/>
          <w:sz w:val="19"/>
          <w:szCs w:val="19"/>
          <w:highlight w:val="white"/>
        </w:rPr>
        <w:t>BEGIN</w:t>
      </w:r>
    </w:p>
    <w:p w14:paraId="6D156F91" w14:textId="77777777" w:rsidR="00921859" w:rsidRPr="00921859" w:rsidRDefault="00921859" w:rsidP="00921859">
      <w:pPr>
        <w:autoSpaceDE w:val="0"/>
        <w:autoSpaceDN w:val="0"/>
        <w:adjustRightInd w:val="0"/>
        <w:spacing w:before="0" w:after="0" w:line="240" w:lineRule="auto"/>
        <w:rPr>
          <w:rFonts w:ascii="Consolas" w:hAnsi="Consolas" w:cs="Consolas"/>
          <w:color w:val="000000"/>
          <w:sz w:val="19"/>
          <w:szCs w:val="19"/>
          <w:highlight w:val="white"/>
        </w:rPr>
      </w:pPr>
      <w:r w:rsidRPr="00921859">
        <w:rPr>
          <w:rFonts w:ascii="Consolas" w:hAnsi="Consolas" w:cs="Consolas"/>
          <w:color w:val="000000"/>
          <w:sz w:val="19"/>
          <w:szCs w:val="19"/>
          <w:highlight w:val="white"/>
        </w:rPr>
        <w:tab/>
      </w:r>
      <w:r w:rsidRPr="00921859">
        <w:rPr>
          <w:rFonts w:ascii="Consolas" w:hAnsi="Consolas" w:cs="Consolas"/>
          <w:color w:val="008000"/>
          <w:sz w:val="19"/>
          <w:szCs w:val="19"/>
          <w:highlight w:val="white"/>
        </w:rPr>
        <w:t>-- SET NOCOUNT ON added to prevent extra result sets from</w:t>
      </w:r>
    </w:p>
    <w:p w14:paraId="6A660A94" w14:textId="77777777" w:rsidR="00921859" w:rsidRPr="00921859" w:rsidRDefault="00921859" w:rsidP="00921859">
      <w:pPr>
        <w:autoSpaceDE w:val="0"/>
        <w:autoSpaceDN w:val="0"/>
        <w:adjustRightInd w:val="0"/>
        <w:spacing w:before="0" w:after="0" w:line="240" w:lineRule="auto"/>
        <w:rPr>
          <w:rFonts w:ascii="Consolas" w:hAnsi="Consolas" w:cs="Consolas"/>
          <w:color w:val="000000"/>
          <w:sz w:val="19"/>
          <w:szCs w:val="19"/>
          <w:highlight w:val="white"/>
        </w:rPr>
      </w:pPr>
      <w:r w:rsidRPr="00921859">
        <w:rPr>
          <w:rFonts w:ascii="Consolas" w:hAnsi="Consolas" w:cs="Consolas"/>
          <w:color w:val="000000"/>
          <w:sz w:val="19"/>
          <w:szCs w:val="19"/>
          <w:highlight w:val="white"/>
        </w:rPr>
        <w:tab/>
      </w:r>
      <w:r w:rsidRPr="00921859">
        <w:rPr>
          <w:rFonts w:ascii="Consolas" w:hAnsi="Consolas" w:cs="Consolas"/>
          <w:color w:val="008000"/>
          <w:sz w:val="19"/>
          <w:szCs w:val="19"/>
          <w:highlight w:val="white"/>
        </w:rPr>
        <w:t>-- interfering with SELECT statements.</w:t>
      </w:r>
    </w:p>
    <w:p w14:paraId="67B0C82C" w14:textId="77777777" w:rsidR="00921859" w:rsidRPr="00921859" w:rsidRDefault="00921859" w:rsidP="00921859">
      <w:pPr>
        <w:autoSpaceDE w:val="0"/>
        <w:autoSpaceDN w:val="0"/>
        <w:adjustRightInd w:val="0"/>
        <w:spacing w:before="0" w:after="0" w:line="240" w:lineRule="auto"/>
        <w:rPr>
          <w:rFonts w:ascii="Consolas" w:hAnsi="Consolas" w:cs="Consolas"/>
          <w:color w:val="000000"/>
          <w:sz w:val="19"/>
          <w:szCs w:val="19"/>
          <w:highlight w:val="white"/>
        </w:rPr>
      </w:pPr>
      <w:r w:rsidRPr="00921859">
        <w:rPr>
          <w:rFonts w:ascii="Consolas" w:hAnsi="Consolas" w:cs="Consolas"/>
          <w:color w:val="000000"/>
          <w:sz w:val="19"/>
          <w:szCs w:val="19"/>
          <w:highlight w:val="white"/>
        </w:rPr>
        <w:tab/>
      </w:r>
      <w:r w:rsidRPr="00921859">
        <w:rPr>
          <w:rFonts w:ascii="Consolas" w:hAnsi="Consolas" w:cs="Consolas"/>
          <w:color w:val="0000FF"/>
          <w:sz w:val="19"/>
          <w:szCs w:val="19"/>
          <w:highlight w:val="white"/>
        </w:rPr>
        <w:t>SET</w:t>
      </w:r>
      <w:r w:rsidRPr="00921859">
        <w:rPr>
          <w:rFonts w:ascii="Consolas" w:hAnsi="Consolas" w:cs="Consolas"/>
          <w:color w:val="000000"/>
          <w:sz w:val="19"/>
          <w:szCs w:val="19"/>
          <w:highlight w:val="white"/>
        </w:rPr>
        <w:t xml:space="preserve"> </w:t>
      </w:r>
      <w:r w:rsidRPr="00921859">
        <w:rPr>
          <w:rFonts w:ascii="Consolas" w:hAnsi="Consolas" w:cs="Consolas"/>
          <w:color w:val="0000FF"/>
          <w:sz w:val="19"/>
          <w:szCs w:val="19"/>
          <w:highlight w:val="white"/>
        </w:rPr>
        <w:t>NOCOUNT</w:t>
      </w:r>
      <w:r w:rsidRPr="00921859">
        <w:rPr>
          <w:rFonts w:ascii="Consolas" w:hAnsi="Consolas" w:cs="Consolas"/>
          <w:color w:val="000000"/>
          <w:sz w:val="19"/>
          <w:szCs w:val="19"/>
          <w:highlight w:val="white"/>
        </w:rPr>
        <w:t xml:space="preserve"> </w:t>
      </w:r>
      <w:r w:rsidRPr="00921859">
        <w:rPr>
          <w:rFonts w:ascii="Consolas" w:hAnsi="Consolas" w:cs="Consolas"/>
          <w:color w:val="0000FF"/>
          <w:sz w:val="19"/>
          <w:szCs w:val="19"/>
          <w:highlight w:val="white"/>
        </w:rPr>
        <w:t>ON</w:t>
      </w:r>
      <w:r w:rsidRPr="00921859">
        <w:rPr>
          <w:rFonts w:ascii="Consolas" w:hAnsi="Consolas" w:cs="Consolas"/>
          <w:color w:val="808080"/>
          <w:sz w:val="19"/>
          <w:szCs w:val="19"/>
          <w:highlight w:val="white"/>
        </w:rPr>
        <w:t>;</w:t>
      </w:r>
    </w:p>
    <w:p w14:paraId="03FC3C38" w14:textId="77777777" w:rsidR="00921859" w:rsidRPr="00921859" w:rsidRDefault="00921859" w:rsidP="00921859">
      <w:pPr>
        <w:autoSpaceDE w:val="0"/>
        <w:autoSpaceDN w:val="0"/>
        <w:adjustRightInd w:val="0"/>
        <w:spacing w:before="0" w:after="0" w:line="240" w:lineRule="auto"/>
        <w:rPr>
          <w:rFonts w:ascii="Consolas" w:hAnsi="Consolas" w:cs="Consolas"/>
          <w:color w:val="000000"/>
          <w:sz w:val="19"/>
          <w:szCs w:val="19"/>
          <w:highlight w:val="white"/>
        </w:rPr>
      </w:pPr>
      <w:r w:rsidRPr="00921859">
        <w:rPr>
          <w:rFonts w:ascii="Consolas" w:hAnsi="Consolas" w:cs="Consolas"/>
          <w:color w:val="000000"/>
          <w:sz w:val="19"/>
          <w:szCs w:val="19"/>
          <w:highlight w:val="white"/>
        </w:rPr>
        <w:tab/>
      </w:r>
    </w:p>
    <w:p w14:paraId="7E9EE9F6" w14:textId="77777777" w:rsidR="00921859" w:rsidRPr="00921859" w:rsidRDefault="00921859" w:rsidP="00921859">
      <w:pPr>
        <w:autoSpaceDE w:val="0"/>
        <w:autoSpaceDN w:val="0"/>
        <w:adjustRightInd w:val="0"/>
        <w:spacing w:before="0" w:after="0" w:line="240" w:lineRule="auto"/>
        <w:rPr>
          <w:rFonts w:ascii="Consolas" w:hAnsi="Consolas" w:cs="Consolas"/>
          <w:color w:val="000000"/>
          <w:sz w:val="19"/>
          <w:szCs w:val="19"/>
          <w:highlight w:val="white"/>
        </w:rPr>
      </w:pPr>
      <w:r w:rsidRPr="00921859">
        <w:rPr>
          <w:rFonts w:ascii="Consolas" w:hAnsi="Consolas" w:cs="Consolas"/>
          <w:color w:val="000000"/>
          <w:sz w:val="19"/>
          <w:szCs w:val="19"/>
          <w:highlight w:val="white"/>
        </w:rPr>
        <w:tab/>
      </w:r>
      <w:r w:rsidRPr="00921859">
        <w:rPr>
          <w:rFonts w:ascii="Consolas" w:hAnsi="Consolas" w:cs="Consolas"/>
          <w:color w:val="0000FF"/>
          <w:sz w:val="19"/>
          <w:szCs w:val="19"/>
          <w:highlight w:val="white"/>
        </w:rPr>
        <w:t>SELECT</w:t>
      </w:r>
      <w:r w:rsidRPr="00921859">
        <w:rPr>
          <w:rFonts w:ascii="Consolas" w:hAnsi="Consolas" w:cs="Consolas"/>
          <w:color w:val="000000"/>
          <w:sz w:val="19"/>
          <w:szCs w:val="19"/>
          <w:highlight w:val="white"/>
        </w:rPr>
        <w:t xml:space="preserve"> </w:t>
      </w:r>
      <w:r w:rsidRPr="00921859">
        <w:rPr>
          <w:rFonts w:ascii="Consolas" w:hAnsi="Consolas" w:cs="Consolas"/>
          <w:color w:val="808080"/>
          <w:sz w:val="19"/>
          <w:szCs w:val="19"/>
          <w:highlight w:val="white"/>
        </w:rPr>
        <w:t>*</w:t>
      </w:r>
      <w:r w:rsidRPr="00921859">
        <w:rPr>
          <w:rFonts w:ascii="Consolas" w:hAnsi="Consolas" w:cs="Consolas"/>
          <w:color w:val="000000"/>
          <w:sz w:val="19"/>
          <w:szCs w:val="19"/>
          <w:highlight w:val="white"/>
        </w:rPr>
        <w:t xml:space="preserve"> </w:t>
      </w:r>
    </w:p>
    <w:p w14:paraId="3182765B" w14:textId="77777777" w:rsidR="00921859" w:rsidRPr="00921859" w:rsidRDefault="00921859" w:rsidP="00921859">
      <w:pPr>
        <w:autoSpaceDE w:val="0"/>
        <w:autoSpaceDN w:val="0"/>
        <w:adjustRightInd w:val="0"/>
        <w:spacing w:before="0" w:after="0" w:line="240" w:lineRule="auto"/>
        <w:rPr>
          <w:rFonts w:ascii="Consolas" w:hAnsi="Consolas" w:cs="Consolas"/>
          <w:color w:val="000000"/>
          <w:sz w:val="19"/>
          <w:szCs w:val="19"/>
          <w:highlight w:val="white"/>
        </w:rPr>
      </w:pPr>
      <w:r w:rsidRPr="00921859">
        <w:rPr>
          <w:rFonts w:ascii="Consolas" w:hAnsi="Consolas" w:cs="Consolas"/>
          <w:color w:val="000000"/>
          <w:sz w:val="19"/>
          <w:szCs w:val="19"/>
          <w:highlight w:val="white"/>
        </w:rPr>
        <w:tab/>
      </w:r>
      <w:r w:rsidRPr="00921859">
        <w:rPr>
          <w:rFonts w:ascii="Consolas" w:hAnsi="Consolas" w:cs="Consolas"/>
          <w:color w:val="808080"/>
          <w:sz w:val="19"/>
          <w:szCs w:val="19"/>
          <w:highlight w:val="white"/>
        </w:rPr>
        <w:t>,(</w:t>
      </w:r>
      <w:r w:rsidRPr="00921859">
        <w:rPr>
          <w:rFonts w:ascii="Consolas" w:hAnsi="Consolas" w:cs="Consolas"/>
          <w:color w:val="0000FF"/>
          <w:sz w:val="19"/>
          <w:szCs w:val="19"/>
          <w:highlight w:val="white"/>
        </w:rPr>
        <w:t>SELECT</w:t>
      </w:r>
      <w:r w:rsidRPr="00921859">
        <w:rPr>
          <w:rFonts w:ascii="Consolas" w:hAnsi="Consolas" w:cs="Consolas"/>
          <w:color w:val="000000"/>
          <w:sz w:val="19"/>
          <w:szCs w:val="19"/>
          <w:highlight w:val="white"/>
        </w:rPr>
        <w:t xml:space="preserve"> </w:t>
      </w:r>
      <w:r w:rsidRPr="00921859">
        <w:rPr>
          <w:rFonts w:ascii="Consolas" w:hAnsi="Consolas" w:cs="Consolas"/>
          <w:color w:val="808080"/>
          <w:sz w:val="19"/>
          <w:szCs w:val="19"/>
          <w:highlight w:val="white"/>
        </w:rPr>
        <w:t>*</w:t>
      </w:r>
      <w:r w:rsidRPr="00921859">
        <w:rPr>
          <w:rFonts w:ascii="Consolas" w:hAnsi="Consolas" w:cs="Consolas"/>
          <w:color w:val="000000"/>
          <w:sz w:val="19"/>
          <w:szCs w:val="19"/>
          <w:highlight w:val="white"/>
        </w:rPr>
        <w:t xml:space="preserve"> </w:t>
      </w:r>
    </w:p>
    <w:p w14:paraId="750361CA" w14:textId="77777777" w:rsidR="00921859" w:rsidRPr="00921859" w:rsidRDefault="00921859" w:rsidP="00921859">
      <w:pPr>
        <w:autoSpaceDE w:val="0"/>
        <w:autoSpaceDN w:val="0"/>
        <w:adjustRightInd w:val="0"/>
        <w:spacing w:before="0" w:after="0" w:line="240" w:lineRule="auto"/>
        <w:rPr>
          <w:rFonts w:ascii="Consolas" w:hAnsi="Consolas" w:cs="Consolas"/>
          <w:color w:val="000000"/>
          <w:sz w:val="19"/>
          <w:szCs w:val="19"/>
          <w:highlight w:val="white"/>
        </w:rPr>
      </w:pPr>
      <w:r w:rsidRPr="00921859">
        <w:rPr>
          <w:rFonts w:ascii="Consolas" w:hAnsi="Consolas" w:cs="Consolas"/>
          <w:color w:val="000000"/>
          <w:sz w:val="19"/>
          <w:szCs w:val="19"/>
          <w:highlight w:val="white"/>
        </w:rPr>
        <w:tab/>
      </w:r>
      <w:r w:rsidRPr="00921859">
        <w:rPr>
          <w:rFonts w:ascii="Consolas" w:hAnsi="Consolas" w:cs="Consolas"/>
          <w:color w:val="808080"/>
          <w:sz w:val="19"/>
          <w:szCs w:val="19"/>
          <w:highlight w:val="white"/>
        </w:rPr>
        <w:t>,(</w:t>
      </w:r>
      <w:r w:rsidRPr="00921859">
        <w:rPr>
          <w:rFonts w:ascii="Consolas" w:hAnsi="Consolas" w:cs="Consolas"/>
          <w:color w:val="0000FF"/>
          <w:sz w:val="19"/>
          <w:szCs w:val="19"/>
          <w:highlight w:val="white"/>
        </w:rPr>
        <w:t>SELECT</w:t>
      </w:r>
      <w:r w:rsidRPr="00921859">
        <w:rPr>
          <w:rFonts w:ascii="Consolas" w:hAnsi="Consolas" w:cs="Consolas"/>
          <w:color w:val="000000"/>
          <w:sz w:val="19"/>
          <w:szCs w:val="19"/>
          <w:highlight w:val="white"/>
        </w:rPr>
        <w:t xml:space="preserve"> </w:t>
      </w:r>
      <w:r w:rsidRPr="00921859">
        <w:rPr>
          <w:rFonts w:ascii="Consolas" w:hAnsi="Consolas" w:cs="Consolas"/>
          <w:color w:val="808080"/>
          <w:sz w:val="19"/>
          <w:szCs w:val="19"/>
          <w:highlight w:val="white"/>
        </w:rPr>
        <w:t>*</w:t>
      </w:r>
      <w:r w:rsidRPr="00921859">
        <w:rPr>
          <w:rFonts w:ascii="Consolas" w:hAnsi="Consolas" w:cs="Consolas"/>
          <w:color w:val="000000"/>
          <w:sz w:val="19"/>
          <w:szCs w:val="19"/>
          <w:highlight w:val="white"/>
        </w:rPr>
        <w:t xml:space="preserve"> </w:t>
      </w:r>
    </w:p>
    <w:p w14:paraId="1DCB6F55" w14:textId="77777777" w:rsidR="00921859" w:rsidRPr="00921859" w:rsidRDefault="00921859" w:rsidP="00921859">
      <w:pPr>
        <w:autoSpaceDE w:val="0"/>
        <w:autoSpaceDN w:val="0"/>
        <w:adjustRightInd w:val="0"/>
        <w:spacing w:before="0" w:after="0" w:line="240" w:lineRule="auto"/>
        <w:rPr>
          <w:rFonts w:ascii="Consolas" w:hAnsi="Consolas" w:cs="Consolas"/>
          <w:color w:val="000000"/>
          <w:sz w:val="19"/>
          <w:szCs w:val="19"/>
          <w:highlight w:val="white"/>
        </w:rPr>
      </w:pPr>
      <w:r w:rsidRPr="00921859">
        <w:rPr>
          <w:rFonts w:ascii="Consolas" w:hAnsi="Consolas" w:cs="Consolas"/>
          <w:color w:val="000000"/>
          <w:sz w:val="19"/>
          <w:szCs w:val="19"/>
          <w:highlight w:val="white"/>
        </w:rPr>
        <w:tab/>
      </w:r>
      <w:r w:rsidRPr="00921859">
        <w:rPr>
          <w:rFonts w:ascii="Consolas" w:hAnsi="Consolas" w:cs="Consolas"/>
          <w:color w:val="808080"/>
          <w:sz w:val="19"/>
          <w:szCs w:val="19"/>
          <w:highlight w:val="white"/>
        </w:rPr>
        <w:t>,(</w:t>
      </w:r>
      <w:r w:rsidRPr="00921859">
        <w:rPr>
          <w:rFonts w:ascii="Consolas" w:hAnsi="Consolas" w:cs="Consolas"/>
          <w:color w:val="0000FF"/>
          <w:sz w:val="19"/>
          <w:szCs w:val="19"/>
          <w:highlight w:val="white"/>
        </w:rPr>
        <w:t>SELECT</w:t>
      </w:r>
      <w:r w:rsidRPr="00921859">
        <w:rPr>
          <w:rFonts w:ascii="Consolas" w:hAnsi="Consolas" w:cs="Consolas"/>
          <w:color w:val="000000"/>
          <w:sz w:val="19"/>
          <w:szCs w:val="19"/>
          <w:highlight w:val="white"/>
        </w:rPr>
        <w:t xml:space="preserve"> ProductName </w:t>
      </w:r>
      <w:r w:rsidRPr="00921859">
        <w:rPr>
          <w:rFonts w:ascii="Consolas" w:hAnsi="Consolas" w:cs="Consolas"/>
          <w:color w:val="0000FF"/>
          <w:sz w:val="19"/>
          <w:szCs w:val="19"/>
          <w:highlight w:val="white"/>
        </w:rPr>
        <w:t>FROM</w:t>
      </w:r>
      <w:r w:rsidRPr="00921859">
        <w:rPr>
          <w:rFonts w:ascii="Consolas" w:hAnsi="Consolas" w:cs="Consolas"/>
          <w:color w:val="000000"/>
          <w:sz w:val="19"/>
          <w:szCs w:val="19"/>
          <w:highlight w:val="white"/>
        </w:rPr>
        <w:t xml:space="preserve"> tblProducts P</w:t>
      </w:r>
    </w:p>
    <w:p w14:paraId="207AC78E" w14:textId="77777777" w:rsidR="00921859" w:rsidRPr="00921859" w:rsidRDefault="00921859" w:rsidP="00921859">
      <w:pPr>
        <w:autoSpaceDE w:val="0"/>
        <w:autoSpaceDN w:val="0"/>
        <w:adjustRightInd w:val="0"/>
        <w:spacing w:before="0" w:after="0" w:line="240" w:lineRule="auto"/>
        <w:rPr>
          <w:rFonts w:ascii="Consolas" w:hAnsi="Consolas" w:cs="Consolas"/>
          <w:color w:val="000000"/>
          <w:sz w:val="19"/>
          <w:szCs w:val="19"/>
          <w:highlight w:val="white"/>
        </w:rPr>
      </w:pPr>
      <w:r w:rsidRPr="00921859">
        <w:rPr>
          <w:rFonts w:ascii="Consolas" w:hAnsi="Consolas" w:cs="Consolas"/>
          <w:color w:val="000000"/>
          <w:sz w:val="19"/>
          <w:szCs w:val="19"/>
          <w:highlight w:val="white"/>
        </w:rPr>
        <w:tab/>
      </w:r>
      <w:r w:rsidRPr="00921859">
        <w:rPr>
          <w:rFonts w:ascii="Consolas" w:hAnsi="Consolas" w:cs="Consolas"/>
          <w:color w:val="0000FF"/>
          <w:sz w:val="19"/>
          <w:szCs w:val="19"/>
          <w:highlight w:val="white"/>
        </w:rPr>
        <w:t>WHERE</w:t>
      </w:r>
      <w:r w:rsidRPr="00921859">
        <w:rPr>
          <w:rFonts w:ascii="Consolas" w:hAnsi="Consolas" w:cs="Consolas"/>
          <w:color w:val="000000"/>
          <w:sz w:val="19"/>
          <w:szCs w:val="19"/>
          <w:highlight w:val="white"/>
        </w:rPr>
        <w:t xml:space="preserve"> P</w:t>
      </w:r>
      <w:r w:rsidRPr="00921859">
        <w:rPr>
          <w:rFonts w:ascii="Consolas" w:hAnsi="Consolas" w:cs="Consolas"/>
          <w:color w:val="808080"/>
          <w:sz w:val="19"/>
          <w:szCs w:val="19"/>
          <w:highlight w:val="white"/>
        </w:rPr>
        <w:t>.</w:t>
      </w:r>
      <w:r w:rsidRPr="00921859">
        <w:rPr>
          <w:rFonts w:ascii="Consolas" w:hAnsi="Consolas" w:cs="Consolas"/>
          <w:color w:val="000000"/>
          <w:sz w:val="19"/>
          <w:szCs w:val="19"/>
          <w:highlight w:val="white"/>
        </w:rPr>
        <w:t xml:space="preserve">ProductID </w:t>
      </w:r>
      <w:r w:rsidRPr="00921859">
        <w:rPr>
          <w:rFonts w:ascii="Consolas" w:hAnsi="Consolas" w:cs="Consolas"/>
          <w:color w:val="808080"/>
          <w:sz w:val="19"/>
          <w:szCs w:val="19"/>
          <w:highlight w:val="white"/>
        </w:rPr>
        <w:t>=</w:t>
      </w:r>
      <w:r w:rsidRPr="00921859">
        <w:rPr>
          <w:rFonts w:ascii="Consolas" w:hAnsi="Consolas" w:cs="Consolas"/>
          <w:color w:val="000000"/>
          <w:sz w:val="19"/>
          <w:szCs w:val="19"/>
          <w:highlight w:val="white"/>
        </w:rPr>
        <w:t xml:space="preserve"> D</w:t>
      </w:r>
      <w:r w:rsidRPr="00921859">
        <w:rPr>
          <w:rFonts w:ascii="Consolas" w:hAnsi="Consolas" w:cs="Consolas"/>
          <w:color w:val="808080"/>
          <w:sz w:val="19"/>
          <w:szCs w:val="19"/>
          <w:highlight w:val="white"/>
        </w:rPr>
        <w:t>.</w:t>
      </w:r>
      <w:r w:rsidRPr="00921859">
        <w:rPr>
          <w:rFonts w:ascii="Consolas" w:hAnsi="Consolas" w:cs="Consolas"/>
          <w:color w:val="000000"/>
          <w:sz w:val="19"/>
          <w:szCs w:val="19"/>
          <w:highlight w:val="white"/>
        </w:rPr>
        <w:t>ProductID</w:t>
      </w:r>
    </w:p>
    <w:p w14:paraId="2146447E" w14:textId="77777777" w:rsidR="00921859" w:rsidRPr="00921859" w:rsidRDefault="00921859" w:rsidP="00921859">
      <w:pPr>
        <w:autoSpaceDE w:val="0"/>
        <w:autoSpaceDN w:val="0"/>
        <w:adjustRightInd w:val="0"/>
        <w:spacing w:before="0" w:after="0" w:line="240" w:lineRule="auto"/>
        <w:rPr>
          <w:rFonts w:ascii="Consolas" w:hAnsi="Consolas" w:cs="Consolas"/>
          <w:color w:val="000000"/>
          <w:sz w:val="19"/>
          <w:szCs w:val="19"/>
          <w:highlight w:val="white"/>
        </w:rPr>
      </w:pPr>
      <w:r w:rsidRPr="00921859">
        <w:rPr>
          <w:rFonts w:ascii="Consolas" w:hAnsi="Consolas" w:cs="Consolas"/>
          <w:color w:val="000000"/>
          <w:sz w:val="19"/>
          <w:szCs w:val="19"/>
          <w:highlight w:val="white"/>
        </w:rPr>
        <w:tab/>
      </w:r>
      <w:r w:rsidRPr="00921859">
        <w:rPr>
          <w:rFonts w:ascii="Consolas" w:hAnsi="Consolas" w:cs="Consolas"/>
          <w:color w:val="0000FF"/>
          <w:sz w:val="19"/>
          <w:szCs w:val="19"/>
          <w:highlight w:val="white"/>
        </w:rPr>
        <w:t>FOR</w:t>
      </w:r>
      <w:r w:rsidRPr="00921859">
        <w:rPr>
          <w:rFonts w:ascii="Consolas" w:hAnsi="Consolas" w:cs="Consolas"/>
          <w:color w:val="000000"/>
          <w:sz w:val="19"/>
          <w:szCs w:val="19"/>
          <w:highlight w:val="white"/>
        </w:rPr>
        <w:t xml:space="preserve"> </w:t>
      </w:r>
      <w:r w:rsidRPr="00921859">
        <w:rPr>
          <w:rFonts w:ascii="Consolas" w:hAnsi="Consolas" w:cs="Consolas"/>
          <w:color w:val="0000FF"/>
          <w:sz w:val="19"/>
          <w:szCs w:val="19"/>
          <w:highlight w:val="white"/>
        </w:rPr>
        <w:t>XML</w:t>
      </w:r>
      <w:r w:rsidRPr="00921859">
        <w:rPr>
          <w:rFonts w:ascii="Consolas" w:hAnsi="Consolas" w:cs="Consolas"/>
          <w:color w:val="000000"/>
          <w:sz w:val="19"/>
          <w:szCs w:val="19"/>
          <w:highlight w:val="white"/>
        </w:rPr>
        <w:t xml:space="preserve"> </w:t>
      </w:r>
      <w:r w:rsidRPr="00921859">
        <w:rPr>
          <w:rFonts w:ascii="Consolas" w:hAnsi="Consolas" w:cs="Consolas"/>
          <w:color w:val="0000FF"/>
          <w:sz w:val="19"/>
          <w:szCs w:val="19"/>
          <w:highlight w:val="white"/>
        </w:rPr>
        <w:t xml:space="preserve">PATH </w:t>
      </w:r>
      <w:r w:rsidRPr="00921859">
        <w:rPr>
          <w:rFonts w:ascii="Consolas" w:hAnsi="Consolas" w:cs="Consolas"/>
          <w:color w:val="808080"/>
          <w:sz w:val="19"/>
          <w:szCs w:val="19"/>
          <w:highlight w:val="white"/>
        </w:rPr>
        <w:t>(</w:t>
      </w:r>
      <w:r w:rsidRPr="00921859">
        <w:rPr>
          <w:rFonts w:ascii="Consolas" w:hAnsi="Consolas" w:cs="Consolas"/>
          <w:color w:val="FF0000"/>
          <w:sz w:val="19"/>
          <w:szCs w:val="19"/>
          <w:highlight w:val="white"/>
        </w:rPr>
        <w:t>'Product'</w:t>
      </w:r>
      <w:r w:rsidRPr="00921859">
        <w:rPr>
          <w:rFonts w:ascii="Consolas" w:hAnsi="Consolas" w:cs="Consolas"/>
          <w:color w:val="808080"/>
          <w:sz w:val="19"/>
          <w:szCs w:val="19"/>
          <w:highlight w:val="white"/>
        </w:rPr>
        <w:t>),</w:t>
      </w:r>
      <w:r w:rsidRPr="00921859">
        <w:rPr>
          <w:rFonts w:ascii="Consolas" w:hAnsi="Consolas" w:cs="Consolas"/>
          <w:color w:val="0000FF"/>
          <w:sz w:val="19"/>
          <w:szCs w:val="19"/>
          <w:highlight w:val="white"/>
        </w:rPr>
        <w:t>TYPE</w:t>
      </w:r>
      <w:r w:rsidRPr="00921859">
        <w:rPr>
          <w:rFonts w:ascii="Consolas" w:hAnsi="Consolas" w:cs="Consolas"/>
          <w:color w:val="808080"/>
          <w:sz w:val="19"/>
          <w:szCs w:val="19"/>
          <w:highlight w:val="white"/>
        </w:rPr>
        <w:t>)</w:t>
      </w:r>
      <w:r w:rsidRPr="00921859">
        <w:rPr>
          <w:rFonts w:ascii="Consolas" w:hAnsi="Consolas" w:cs="Consolas"/>
          <w:color w:val="000000"/>
          <w:sz w:val="19"/>
          <w:szCs w:val="19"/>
          <w:highlight w:val="white"/>
        </w:rPr>
        <w:t xml:space="preserve"> </w:t>
      </w:r>
    </w:p>
    <w:p w14:paraId="1FBE4834" w14:textId="77777777" w:rsidR="00921859" w:rsidRPr="00921859" w:rsidRDefault="00921859" w:rsidP="00921859">
      <w:pPr>
        <w:autoSpaceDE w:val="0"/>
        <w:autoSpaceDN w:val="0"/>
        <w:adjustRightInd w:val="0"/>
        <w:spacing w:before="0" w:after="0" w:line="240" w:lineRule="auto"/>
        <w:rPr>
          <w:rFonts w:ascii="Consolas" w:hAnsi="Consolas" w:cs="Consolas"/>
          <w:color w:val="000000"/>
          <w:sz w:val="19"/>
          <w:szCs w:val="19"/>
          <w:highlight w:val="white"/>
        </w:rPr>
      </w:pPr>
      <w:r w:rsidRPr="00921859">
        <w:rPr>
          <w:rFonts w:ascii="Consolas" w:hAnsi="Consolas" w:cs="Consolas"/>
          <w:color w:val="000000"/>
          <w:sz w:val="19"/>
          <w:szCs w:val="19"/>
          <w:highlight w:val="white"/>
        </w:rPr>
        <w:tab/>
      </w:r>
      <w:r w:rsidRPr="00921859">
        <w:rPr>
          <w:rFonts w:ascii="Consolas" w:hAnsi="Consolas" w:cs="Consolas"/>
          <w:color w:val="0000FF"/>
          <w:sz w:val="19"/>
          <w:szCs w:val="19"/>
          <w:highlight w:val="white"/>
        </w:rPr>
        <w:t>FROM</w:t>
      </w:r>
      <w:r w:rsidRPr="00921859">
        <w:rPr>
          <w:rFonts w:ascii="Consolas" w:hAnsi="Consolas" w:cs="Consolas"/>
          <w:color w:val="000000"/>
          <w:sz w:val="19"/>
          <w:szCs w:val="19"/>
          <w:highlight w:val="white"/>
        </w:rPr>
        <w:t xml:space="preserve"> tblOrderDetails D</w:t>
      </w:r>
    </w:p>
    <w:p w14:paraId="61E4AFBB" w14:textId="77777777" w:rsidR="00921859" w:rsidRPr="00921859" w:rsidRDefault="00921859" w:rsidP="00921859">
      <w:pPr>
        <w:autoSpaceDE w:val="0"/>
        <w:autoSpaceDN w:val="0"/>
        <w:adjustRightInd w:val="0"/>
        <w:spacing w:before="0" w:after="0" w:line="240" w:lineRule="auto"/>
        <w:rPr>
          <w:rFonts w:ascii="Consolas" w:hAnsi="Consolas" w:cs="Consolas"/>
          <w:color w:val="000000"/>
          <w:sz w:val="19"/>
          <w:szCs w:val="19"/>
          <w:highlight w:val="white"/>
        </w:rPr>
      </w:pPr>
      <w:r w:rsidRPr="00921859">
        <w:rPr>
          <w:rFonts w:ascii="Consolas" w:hAnsi="Consolas" w:cs="Consolas"/>
          <w:color w:val="000000"/>
          <w:sz w:val="19"/>
          <w:szCs w:val="19"/>
          <w:highlight w:val="white"/>
        </w:rPr>
        <w:tab/>
      </w:r>
      <w:r w:rsidRPr="00921859">
        <w:rPr>
          <w:rFonts w:ascii="Consolas" w:hAnsi="Consolas" w:cs="Consolas"/>
          <w:color w:val="0000FF"/>
          <w:sz w:val="19"/>
          <w:szCs w:val="19"/>
          <w:highlight w:val="white"/>
        </w:rPr>
        <w:t>WHERE</w:t>
      </w:r>
      <w:r w:rsidRPr="00921859">
        <w:rPr>
          <w:rFonts w:ascii="Consolas" w:hAnsi="Consolas" w:cs="Consolas"/>
          <w:color w:val="000000"/>
          <w:sz w:val="19"/>
          <w:szCs w:val="19"/>
          <w:highlight w:val="white"/>
        </w:rPr>
        <w:t xml:space="preserve"> O</w:t>
      </w:r>
      <w:r w:rsidRPr="00921859">
        <w:rPr>
          <w:rFonts w:ascii="Consolas" w:hAnsi="Consolas" w:cs="Consolas"/>
          <w:color w:val="808080"/>
          <w:sz w:val="19"/>
          <w:szCs w:val="19"/>
          <w:highlight w:val="white"/>
        </w:rPr>
        <w:t>.</w:t>
      </w:r>
      <w:r w:rsidRPr="00921859">
        <w:rPr>
          <w:rFonts w:ascii="Consolas" w:hAnsi="Consolas" w:cs="Consolas"/>
          <w:color w:val="000000"/>
          <w:sz w:val="19"/>
          <w:szCs w:val="19"/>
          <w:highlight w:val="white"/>
        </w:rPr>
        <w:t>OrderID</w:t>
      </w:r>
      <w:r w:rsidRPr="00921859">
        <w:rPr>
          <w:rFonts w:ascii="Consolas" w:hAnsi="Consolas" w:cs="Consolas"/>
          <w:color w:val="808080"/>
          <w:sz w:val="19"/>
          <w:szCs w:val="19"/>
          <w:highlight w:val="white"/>
        </w:rPr>
        <w:t>=</w:t>
      </w:r>
      <w:r w:rsidRPr="00921859">
        <w:rPr>
          <w:rFonts w:ascii="Consolas" w:hAnsi="Consolas" w:cs="Consolas"/>
          <w:color w:val="000000"/>
          <w:sz w:val="19"/>
          <w:szCs w:val="19"/>
          <w:highlight w:val="white"/>
        </w:rPr>
        <w:t>D</w:t>
      </w:r>
      <w:r w:rsidRPr="00921859">
        <w:rPr>
          <w:rFonts w:ascii="Consolas" w:hAnsi="Consolas" w:cs="Consolas"/>
          <w:color w:val="808080"/>
          <w:sz w:val="19"/>
          <w:szCs w:val="19"/>
          <w:highlight w:val="white"/>
        </w:rPr>
        <w:t>.</w:t>
      </w:r>
      <w:r w:rsidRPr="00921859">
        <w:rPr>
          <w:rFonts w:ascii="Consolas" w:hAnsi="Consolas" w:cs="Consolas"/>
          <w:color w:val="000000"/>
          <w:sz w:val="19"/>
          <w:szCs w:val="19"/>
          <w:highlight w:val="white"/>
        </w:rPr>
        <w:t xml:space="preserve">OrderID  </w:t>
      </w:r>
    </w:p>
    <w:p w14:paraId="1D3685A8" w14:textId="77777777" w:rsidR="00921859" w:rsidRPr="00921859" w:rsidRDefault="00921859" w:rsidP="00921859">
      <w:pPr>
        <w:autoSpaceDE w:val="0"/>
        <w:autoSpaceDN w:val="0"/>
        <w:adjustRightInd w:val="0"/>
        <w:spacing w:before="0" w:after="0" w:line="240" w:lineRule="auto"/>
        <w:rPr>
          <w:rFonts w:ascii="Consolas" w:hAnsi="Consolas" w:cs="Consolas"/>
          <w:color w:val="000000"/>
          <w:sz w:val="19"/>
          <w:szCs w:val="19"/>
          <w:highlight w:val="white"/>
        </w:rPr>
      </w:pPr>
      <w:r w:rsidRPr="00921859">
        <w:rPr>
          <w:rFonts w:ascii="Consolas" w:hAnsi="Consolas" w:cs="Consolas"/>
          <w:color w:val="000000"/>
          <w:sz w:val="19"/>
          <w:szCs w:val="19"/>
          <w:highlight w:val="white"/>
        </w:rPr>
        <w:tab/>
      </w:r>
      <w:r w:rsidRPr="00921859">
        <w:rPr>
          <w:rFonts w:ascii="Consolas" w:hAnsi="Consolas" w:cs="Consolas"/>
          <w:color w:val="0000FF"/>
          <w:sz w:val="19"/>
          <w:szCs w:val="19"/>
          <w:highlight w:val="white"/>
        </w:rPr>
        <w:t>FOR</w:t>
      </w:r>
      <w:r w:rsidRPr="00921859">
        <w:rPr>
          <w:rFonts w:ascii="Consolas" w:hAnsi="Consolas" w:cs="Consolas"/>
          <w:color w:val="000000"/>
          <w:sz w:val="19"/>
          <w:szCs w:val="19"/>
          <w:highlight w:val="white"/>
        </w:rPr>
        <w:t xml:space="preserve"> </w:t>
      </w:r>
      <w:r w:rsidRPr="00921859">
        <w:rPr>
          <w:rFonts w:ascii="Consolas" w:hAnsi="Consolas" w:cs="Consolas"/>
          <w:color w:val="0000FF"/>
          <w:sz w:val="19"/>
          <w:szCs w:val="19"/>
          <w:highlight w:val="white"/>
        </w:rPr>
        <w:t>XML</w:t>
      </w:r>
      <w:r w:rsidRPr="00921859">
        <w:rPr>
          <w:rFonts w:ascii="Consolas" w:hAnsi="Consolas" w:cs="Consolas"/>
          <w:color w:val="000000"/>
          <w:sz w:val="19"/>
          <w:szCs w:val="19"/>
          <w:highlight w:val="white"/>
        </w:rPr>
        <w:t xml:space="preserve"> </w:t>
      </w:r>
      <w:r w:rsidRPr="00921859">
        <w:rPr>
          <w:rFonts w:ascii="Consolas" w:hAnsi="Consolas" w:cs="Consolas"/>
          <w:color w:val="0000FF"/>
          <w:sz w:val="19"/>
          <w:szCs w:val="19"/>
          <w:highlight w:val="white"/>
        </w:rPr>
        <w:t xml:space="preserve">PATH </w:t>
      </w:r>
      <w:r w:rsidRPr="00921859">
        <w:rPr>
          <w:rFonts w:ascii="Consolas" w:hAnsi="Consolas" w:cs="Consolas"/>
          <w:color w:val="808080"/>
          <w:sz w:val="19"/>
          <w:szCs w:val="19"/>
          <w:highlight w:val="white"/>
        </w:rPr>
        <w:t>(</w:t>
      </w:r>
      <w:r w:rsidRPr="00921859">
        <w:rPr>
          <w:rFonts w:ascii="Consolas" w:hAnsi="Consolas" w:cs="Consolas"/>
          <w:color w:val="FF0000"/>
          <w:sz w:val="19"/>
          <w:szCs w:val="19"/>
          <w:highlight w:val="white"/>
        </w:rPr>
        <w:t>'Detail'</w:t>
      </w:r>
      <w:r w:rsidRPr="00921859">
        <w:rPr>
          <w:rFonts w:ascii="Consolas" w:hAnsi="Consolas" w:cs="Consolas"/>
          <w:color w:val="808080"/>
          <w:sz w:val="19"/>
          <w:szCs w:val="19"/>
          <w:highlight w:val="white"/>
        </w:rPr>
        <w:t>),</w:t>
      </w:r>
      <w:r w:rsidRPr="00921859">
        <w:rPr>
          <w:rFonts w:ascii="Consolas" w:hAnsi="Consolas" w:cs="Consolas"/>
          <w:color w:val="0000FF"/>
          <w:sz w:val="19"/>
          <w:szCs w:val="19"/>
          <w:highlight w:val="white"/>
        </w:rPr>
        <w:t>TYPE</w:t>
      </w:r>
      <w:r w:rsidRPr="00921859">
        <w:rPr>
          <w:rFonts w:ascii="Consolas" w:hAnsi="Consolas" w:cs="Consolas"/>
          <w:color w:val="808080"/>
          <w:sz w:val="19"/>
          <w:szCs w:val="19"/>
          <w:highlight w:val="white"/>
        </w:rPr>
        <w:t>)</w:t>
      </w:r>
      <w:r w:rsidRPr="00921859">
        <w:rPr>
          <w:rFonts w:ascii="Consolas" w:hAnsi="Consolas" w:cs="Consolas"/>
          <w:color w:val="000000"/>
          <w:sz w:val="19"/>
          <w:szCs w:val="19"/>
          <w:highlight w:val="white"/>
        </w:rPr>
        <w:t xml:space="preserve"> </w:t>
      </w:r>
      <w:r w:rsidRPr="00921859">
        <w:rPr>
          <w:rFonts w:ascii="Consolas" w:hAnsi="Consolas" w:cs="Consolas"/>
          <w:color w:val="0000FF"/>
          <w:sz w:val="19"/>
          <w:szCs w:val="19"/>
          <w:highlight w:val="white"/>
        </w:rPr>
        <w:t>AS</w:t>
      </w:r>
      <w:r w:rsidRPr="00921859">
        <w:rPr>
          <w:rFonts w:ascii="Consolas" w:hAnsi="Consolas" w:cs="Consolas"/>
          <w:color w:val="000000"/>
          <w:sz w:val="19"/>
          <w:szCs w:val="19"/>
          <w:highlight w:val="white"/>
        </w:rPr>
        <w:t xml:space="preserve"> </w:t>
      </w:r>
      <w:r w:rsidRPr="00921859">
        <w:rPr>
          <w:rFonts w:ascii="Consolas" w:hAnsi="Consolas" w:cs="Consolas"/>
          <w:color w:val="FF0000"/>
          <w:sz w:val="19"/>
          <w:szCs w:val="19"/>
          <w:highlight w:val="white"/>
        </w:rPr>
        <w:t>'Details'</w:t>
      </w:r>
    </w:p>
    <w:p w14:paraId="4FB24703" w14:textId="77777777" w:rsidR="00921859" w:rsidRPr="00921859" w:rsidRDefault="00921859" w:rsidP="00921859">
      <w:pPr>
        <w:autoSpaceDE w:val="0"/>
        <w:autoSpaceDN w:val="0"/>
        <w:adjustRightInd w:val="0"/>
        <w:spacing w:before="0" w:after="0" w:line="240" w:lineRule="auto"/>
        <w:rPr>
          <w:rFonts w:ascii="Consolas" w:hAnsi="Consolas" w:cs="Consolas"/>
          <w:color w:val="000000"/>
          <w:sz w:val="19"/>
          <w:szCs w:val="19"/>
          <w:highlight w:val="white"/>
        </w:rPr>
      </w:pPr>
      <w:r w:rsidRPr="00921859">
        <w:rPr>
          <w:rFonts w:ascii="Consolas" w:hAnsi="Consolas" w:cs="Consolas"/>
          <w:color w:val="000000"/>
          <w:sz w:val="19"/>
          <w:szCs w:val="19"/>
          <w:highlight w:val="white"/>
        </w:rPr>
        <w:tab/>
      </w:r>
      <w:r w:rsidRPr="00921859">
        <w:rPr>
          <w:rFonts w:ascii="Consolas" w:hAnsi="Consolas" w:cs="Consolas"/>
          <w:color w:val="0000FF"/>
          <w:sz w:val="19"/>
          <w:szCs w:val="19"/>
          <w:highlight w:val="white"/>
        </w:rPr>
        <w:t>FROM</w:t>
      </w:r>
      <w:r w:rsidRPr="00921859">
        <w:rPr>
          <w:rFonts w:ascii="Consolas" w:hAnsi="Consolas" w:cs="Consolas"/>
          <w:color w:val="000000"/>
          <w:sz w:val="19"/>
          <w:szCs w:val="19"/>
          <w:highlight w:val="white"/>
        </w:rPr>
        <w:t xml:space="preserve"> tblOrders O </w:t>
      </w:r>
      <w:r w:rsidRPr="00921859">
        <w:rPr>
          <w:rFonts w:ascii="Consolas" w:hAnsi="Consolas" w:cs="Consolas"/>
          <w:color w:val="0000FF"/>
          <w:sz w:val="19"/>
          <w:szCs w:val="19"/>
          <w:highlight w:val="white"/>
        </w:rPr>
        <w:t>WHERE</w:t>
      </w:r>
      <w:r w:rsidRPr="00921859">
        <w:rPr>
          <w:rFonts w:ascii="Consolas" w:hAnsi="Consolas" w:cs="Consolas"/>
          <w:color w:val="000000"/>
          <w:sz w:val="19"/>
          <w:szCs w:val="19"/>
          <w:highlight w:val="white"/>
        </w:rPr>
        <w:t xml:space="preserve"> O</w:t>
      </w:r>
      <w:r w:rsidRPr="00921859">
        <w:rPr>
          <w:rFonts w:ascii="Consolas" w:hAnsi="Consolas" w:cs="Consolas"/>
          <w:color w:val="808080"/>
          <w:sz w:val="19"/>
          <w:szCs w:val="19"/>
          <w:highlight w:val="white"/>
        </w:rPr>
        <w:t>.</w:t>
      </w:r>
      <w:r w:rsidRPr="00921859">
        <w:rPr>
          <w:rFonts w:ascii="Consolas" w:hAnsi="Consolas" w:cs="Consolas"/>
          <w:color w:val="000000"/>
          <w:sz w:val="19"/>
          <w:szCs w:val="19"/>
          <w:highlight w:val="white"/>
        </w:rPr>
        <w:t xml:space="preserve">Site_ID </w:t>
      </w:r>
      <w:r w:rsidRPr="00921859">
        <w:rPr>
          <w:rFonts w:ascii="Consolas" w:hAnsi="Consolas" w:cs="Consolas"/>
          <w:color w:val="808080"/>
          <w:sz w:val="19"/>
          <w:szCs w:val="19"/>
          <w:highlight w:val="white"/>
        </w:rPr>
        <w:t>=</w:t>
      </w:r>
      <w:r w:rsidRPr="00921859">
        <w:rPr>
          <w:rFonts w:ascii="Consolas" w:hAnsi="Consolas" w:cs="Consolas"/>
          <w:color w:val="000000"/>
          <w:sz w:val="19"/>
          <w:szCs w:val="19"/>
          <w:highlight w:val="white"/>
        </w:rPr>
        <w:t xml:space="preserve"> tblSite</w:t>
      </w:r>
      <w:r w:rsidRPr="00921859">
        <w:rPr>
          <w:rFonts w:ascii="Consolas" w:hAnsi="Consolas" w:cs="Consolas"/>
          <w:color w:val="808080"/>
          <w:sz w:val="19"/>
          <w:szCs w:val="19"/>
          <w:highlight w:val="white"/>
        </w:rPr>
        <w:t>.</w:t>
      </w:r>
      <w:r w:rsidRPr="00921859">
        <w:rPr>
          <w:rFonts w:ascii="Consolas" w:hAnsi="Consolas" w:cs="Consolas"/>
          <w:color w:val="000000"/>
          <w:sz w:val="19"/>
          <w:szCs w:val="19"/>
          <w:highlight w:val="white"/>
        </w:rPr>
        <w:t xml:space="preserve">SiteID </w:t>
      </w:r>
      <w:r w:rsidRPr="00921859">
        <w:rPr>
          <w:rFonts w:ascii="Consolas" w:hAnsi="Consolas" w:cs="Consolas"/>
          <w:color w:val="808080"/>
          <w:sz w:val="19"/>
          <w:szCs w:val="19"/>
          <w:highlight w:val="white"/>
        </w:rPr>
        <w:t>AND</w:t>
      </w:r>
      <w:r w:rsidRPr="00921859">
        <w:rPr>
          <w:rFonts w:ascii="Consolas" w:hAnsi="Consolas" w:cs="Consolas"/>
          <w:color w:val="0000FF"/>
          <w:sz w:val="19"/>
          <w:szCs w:val="19"/>
          <w:highlight w:val="white"/>
        </w:rPr>
        <w:t xml:space="preserve"> </w:t>
      </w:r>
      <w:r w:rsidRPr="00921859">
        <w:rPr>
          <w:rFonts w:ascii="Consolas" w:hAnsi="Consolas" w:cs="Consolas"/>
          <w:color w:val="808080"/>
          <w:sz w:val="19"/>
          <w:szCs w:val="19"/>
          <w:highlight w:val="white"/>
        </w:rPr>
        <w:t>(</w:t>
      </w:r>
      <w:r w:rsidRPr="00921859">
        <w:rPr>
          <w:rFonts w:ascii="Consolas" w:hAnsi="Consolas" w:cs="Consolas"/>
          <w:color w:val="000000"/>
          <w:sz w:val="19"/>
          <w:szCs w:val="19"/>
          <w:highlight w:val="white"/>
        </w:rPr>
        <w:t>O</w:t>
      </w:r>
      <w:r w:rsidRPr="00921859">
        <w:rPr>
          <w:rFonts w:ascii="Consolas" w:hAnsi="Consolas" w:cs="Consolas"/>
          <w:color w:val="808080"/>
          <w:sz w:val="19"/>
          <w:szCs w:val="19"/>
          <w:highlight w:val="white"/>
        </w:rPr>
        <w:t>.</w:t>
      </w:r>
      <w:r w:rsidRPr="00921859">
        <w:rPr>
          <w:rFonts w:ascii="Consolas" w:hAnsi="Consolas" w:cs="Consolas"/>
          <w:color w:val="000000"/>
          <w:sz w:val="19"/>
          <w:szCs w:val="19"/>
          <w:highlight w:val="white"/>
        </w:rPr>
        <w:t xml:space="preserve">OrderID </w:t>
      </w:r>
      <w:r w:rsidRPr="00921859">
        <w:rPr>
          <w:rFonts w:ascii="Consolas" w:hAnsi="Consolas" w:cs="Consolas"/>
          <w:color w:val="808080"/>
          <w:sz w:val="19"/>
          <w:szCs w:val="19"/>
          <w:highlight w:val="white"/>
        </w:rPr>
        <w:t>=</w:t>
      </w:r>
      <w:r w:rsidRPr="00921859">
        <w:rPr>
          <w:rFonts w:ascii="Consolas" w:hAnsi="Consolas" w:cs="Consolas"/>
          <w:color w:val="000000"/>
          <w:sz w:val="19"/>
          <w:szCs w:val="19"/>
          <w:highlight w:val="white"/>
        </w:rPr>
        <w:t xml:space="preserve"> @OrderID </w:t>
      </w:r>
      <w:r w:rsidRPr="00921859">
        <w:rPr>
          <w:rFonts w:ascii="Consolas" w:hAnsi="Consolas" w:cs="Consolas"/>
          <w:color w:val="808080"/>
          <w:sz w:val="19"/>
          <w:szCs w:val="19"/>
          <w:highlight w:val="white"/>
        </w:rPr>
        <w:t>OR</w:t>
      </w:r>
      <w:r w:rsidRPr="00921859">
        <w:rPr>
          <w:rFonts w:ascii="Consolas" w:hAnsi="Consolas" w:cs="Consolas"/>
          <w:color w:val="000000"/>
          <w:sz w:val="19"/>
          <w:szCs w:val="19"/>
          <w:highlight w:val="white"/>
        </w:rPr>
        <w:t xml:space="preserve"> @OrderID </w:t>
      </w:r>
      <w:r w:rsidRPr="00921859">
        <w:rPr>
          <w:rFonts w:ascii="Consolas" w:hAnsi="Consolas" w:cs="Consolas"/>
          <w:color w:val="808080"/>
          <w:sz w:val="19"/>
          <w:szCs w:val="19"/>
          <w:highlight w:val="white"/>
        </w:rPr>
        <w:t>=</w:t>
      </w:r>
      <w:r w:rsidRPr="00921859">
        <w:rPr>
          <w:rFonts w:ascii="Consolas" w:hAnsi="Consolas" w:cs="Consolas"/>
          <w:color w:val="000000"/>
          <w:sz w:val="19"/>
          <w:szCs w:val="19"/>
          <w:highlight w:val="white"/>
        </w:rPr>
        <w:t xml:space="preserve"> 0</w:t>
      </w:r>
      <w:r w:rsidRPr="00921859">
        <w:rPr>
          <w:rFonts w:ascii="Consolas" w:hAnsi="Consolas" w:cs="Consolas"/>
          <w:color w:val="808080"/>
          <w:sz w:val="19"/>
          <w:szCs w:val="19"/>
          <w:highlight w:val="white"/>
        </w:rPr>
        <w:t>)</w:t>
      </w:r>
    </w:p>
    <w:p w14:paraId="055B14C9" w14:textId="77777777" w:rsidR="00921859" w:rsidRPr="00921859" w:rsidRDefault="00921859" w:rsidP="00921859">
      <w:pPr>
        <w:autoSpaceDE w:val="0"/>
        <w:autoSpaceDN w:val="0"/>
        <w:adjustRightInd w:val="0"/>
        <w:spacing w:before="0" w:after="0" w:line="240" w:lineRule="auto"/>
        <w:rPr>
          <w:rFonts w:ascii="Consolas" w:hAnsi="Consolas" w:cs="Consolas"/>
          <w:color w:val="000000"/>
          <w:sz w:val="19"/>
          <w:szCs w:val="19"/>
          <w:highlight w:val="white"/>
        </w:rPr>
      </w:pPr>
      <w:r w:rsidRPr="00921859">
        <w:rPr>
          <w:rFonts w:ascii="Consolas" w:hAnsi="Consolas" w:cs="Consolas"/>
          <w:color w:val="000000"/>
          <w:sz w:val="19"/>
          <w:szCs w:val="19"/>
          <w:highlight w:val="white"/>
        </w:rPr>
        <w:tab/>
      </w:r>
      <w:r w:rsidRPr="00921859">
        <w:rPr>
          <w:rFonts w:ascii="Consolas" w:hAnsi="Consolas" w:cs="Consolas"/>
          <w:color w:val="0000FF"/>
          <w:sz w:val="19"/>
          <w:szCs w:val="19"/>
          <w:highlight w:val="white"/>
        </w:rPr>
        <w:t>FOR</w:t>
      </w:r>
      <w:r w:rsidRPr="00921859">
        <w:rPr>
          <w:rFonts w:ascii="Consolas" w:hAnsi="Consolas" w:cs="Consolas"/>
          <w:color w:val="000000"/>
          <w:sz w:val="19"/>
          <w:szCs w:val="19"/>
          <w:highlight w:val="white"/>
        </w:rPr>
        <w:t xml:space="preserve"> </w:t>
      </w:r>
      <w:r w:rsidRPr="00921859">
        <w:rPr>
          <w:rFonts w:ascii="Consolas" w:hAnsi="Consolas" w:cs="Consolas"/>
          <w:color w:val="0000FF"/>
          <w:sz w:val="19"/>
          <w:szCs w:val="19"/>
          <w:highlight w:val="white"/>
        </w:rPr>
        <w:t>XML</w:t>
      </w:r>
      <w:r w:rsidRPr="00921859">
        <w:rPr>
          <w:rFonts w:ascii="Consolas" w:hAnsi="Consolas" w:cs="Consolas"/>
          <w:color w:val="000000"/>
          <w:sz w:val="19"/>
          <w:szCs w:val="19"/>
          <w:highlight w:val="white"/>
        </w:rPr>
        <w:t xml:space="preserve"> </w:t>
      </w:r>
      <w:r w:rsidRPr="00921859">
        <w:rPr>
          <w:rFonts w:ascii="Consolas" w:hAnsi="Consolas" w:cs="Consolas"/>
          <w:color w:val="0000FF"/>
          <w:sz w:val="19"/>
          <w:szCs w:val="19"/>
          <w:highlight w:val="white"/>
        </w:rPr>
        <w:t xml:space="preserve">PATH </w:t>
      </w:r>
      <w:r w:rsidRPr="00921859">
        <w:rPr>
          <w:rFonts w:ascii="Consolas" w:hAnsi="Consolas" w:cs="Consolas"/>
          <w:color w:val="808080"/>
          <w:sz w:val="19"/>
          <w:szCs w:val="19"/>
          <w:highlight w:val="white"/>
        </w:rPr>
        <w:t>(</w:t>
      </w:r>
      <w:r w:rsidRPr="00921859">
        <w:rPr>
          <w:rFonts w:ascii="Consolas" w:hAnsi="Consolas" w:cs="Consolas"/>
          <w:color w:val="FF0000"/>
          <w:sz w:val="19"/>
          <w:szCs w:val="19"/>
          <w:highlight w:val="white"/>
        </w:rPr>
        <w:t>'Order'</w:t>
      </w:r>
      <w:r w:rsidRPr="00921859">
        <w:rPr>
          <w:rFonts w:ascii="Consolas" w:hAnsi="Consolas" w:cs="Consolas"/>
          <w:color w:val="808080"/>
          <w:sz w:val="19"/>
          <w:szCs w:val="19"/>
          <w:highlight w:val="white"/>
        </w:rPr>
        <w:t>),</w:t>
      </w:r>
      <w:r w:rsidRPr="00921859">
        <w:rPr>
          <w:rFonts w:ascii="Consolas" w:hAnsi="Consolas" w:cs="Consolas"/>
          <w:color w:val="000000"/>
          <w:sz w:val="19"/>
          <w:szCs w:val="19"/>
          <w:highlight w:val="white"/>
        </w:rPr>
        <w:t xml:space="preserve"> </w:t>
      </w:r>
      <w:r w:rsidRPr="00921859">
        <w:rPr>
          <w:rFonts w:ascii="Consolas" w:hAnsi="Consolas" w:cs="Consolas"/>
          <w:color w:val="0000FF"/>
          <w:sz w:val="19"/>
          <w:szCs w:val="19"/>
          <w:highlight w:val="white"/>
        </w:rPr>
        <w:t>TYPE</w:t>
      </w:r>
      <w:r w:rsidRPr="00921859">
        <w:rPr>
          <w:rFonts w:ascii="Consolas" w:hAnsi="Consolas" w:cs="Consolas"/>
          <w:color w:val="808080"/>
          <w:sz w:val="19"/>
          <w:szCs w:val="19"/>
          <w:highlight w:val="white"/>
        </w:rPr>
        <w:t>)</w:t>
      </w:r>
      <w:r w:rsidRPr="00921859">
        <w:rPr>
          <w:rFonts w:ascii="Consolas" w:hAnsi="Consolas" w:cs="Consolas"/>
          <w:color w:val="000000"/>
          <w:sz w:val="19"/>
          <w:szCs w:val="19"/>
          <w:highlight w:val="white"/>
        </w:rPr>
        <w:t xml:space="preserve"> </w:t>
      </w:r>
      <w:r w:rsidRPr="00921859">
        <w:rPr>
          <w:rFonts w:ascii="Consolas" w:hAnsi="Consolas" w:cs="Consolas"/>
          <w:color w:val="0000FF"/>
          <w:sz w:val="19"/>
          <w:szCs w:val="19"/>
          <w:highlight w:val="white"/>
        </w:rPr>
        <w:t>AS</w:t>
      </w:r>
      <w:r w:rsidRPr="00921859">
        <w:rPr>
          <w:rFonts w:ascii="Consolas" w:hAnsi="Consolas" w:cs="Consolas"/>
          <w:color w:val="000000"/>
          <w:sz w:val="19"/>
          <w:szCs w:val="19"/>
          <w:highlight w:val="white"/>
        </w:rPr>
        <w:t xml:space="preserve"> </w:t>
      </w:r>
      <w:r w:rsidRPr="00921859">
        <w:rPr>
          <w:rFonts w:ascii="Consolas" w:hAnsi="Consolas" w:cs="Consolas"/>
          <w:color w:val="FF0000"/>
          <w:sz w:val="19"/>
          <w:szCs w:val="19"/>
          <w:highlight w:val="white"/>
        </w:rPr>
        <w:t>'Orders'</w:t>
      </w:r>
    </w:p>
    <w:p w14:paraId="12391C91" w14:textId="77777777" w:rsidR="00921859" w:rsidRPr="00921859" w:rsidRDefault="00921859" w:rsidP="00921859">
      <w:pPr>
        <w:autoSpaceDE w:val="0"/>
        <w:autoSpaceDN w:val="0"/>
        <w:adjustRightInd w:val="0"/>
        <w:spacing w:before="0" w:after="0" w:line="240" w:lineRule="auto"/>
        <w:rPr>
          <w:rFonts w:ascii="Consolas" w:hAnsi="Consolas" w:cs="Consolas"/>
          <w:color w:val="000000"/>
          <w:sz w:val="19"/>
          <w:szCs w:val="19"/>
          <w:highlight w:val="white"/>
        </w:rPr>
      </w:pPr>
      <w:r w:rsidRPr="00921859">
        <w:rPr>
          <w:rFonts w:ascii="Consolas" w:hAnsi="Consolas" w:cs="Consolas"/>
          <w:color w:val="000000"/>
          <w:sz w:val="19"/>
          <w:szCs w:val="19"/>
          <w:highlight w:val="white"/>
        </w:rPr>
        <w:tab/>
      </w:r>
      <w:r w:rsidRPr="00921859">
        <w:rPr>
          <w:rFonts w:ascii="Consolas" w:hAnsi="Consolas" w:cs="Consolas"/>
          <w:color w:val="0000FF"/>
          <w:sz w:val="19"/>
          <w:szCs w:val="19"/>
          <w:highlight w:val="white"/>
        </w:rPr>
        <w:t>FROM</w:t>
      </w:r>
      <w:r w:rsidRPr="00921859">
        <w:rPr>
          <w:rFonts w:ascii="Consolas" w:hAnsi="Consolas" w:cs="Consolas"/>
          <w:color w:val="000000"/>
          <w:sz w:val="19"/>
          <w:szCs w:val="19"/>
          <w:highlight w:val="white"/>
        </w:rPr>
        <w:t xml:space="preserve"> tblSite</w:t>
      </w:r>
    </w:p>
    <w:p w14:paraId="3409AD56" w14:textId="77777777" w:rsidR="00921859" w:rsidRPr="00921859" w:rsidRDefault="00921859" w:rsidP="00921859">
      <w:pPr>
        <w:autoSpaceDE w:val="0"/>
        <w:autoSpaceDN w:val="0"/>
        <w:adjustRightInd w:val="0"/>
        <w:spacing w:before="0" w:after="0" w:line="240" w:lineRule="auto"/>
        <w:rPr>
          <w:rFonts w:ascii="Consolas" w:hAnsi="Consolas" w:cs="Consolas"/>
          <w:color w:val="000000"/>
          <w:sz w:val="19"/>
          <w:szCs w:val="19"/>
          <w:highlight w:val="white"/>
        </w:rPr>
      </w:pPr>
      <w:r w:rsidRPr="00921859">
        <w:rPr>
          <w:rFonts w:ascii="Consolas" w:hAnsi="Consolas" w:cs="Consolas"/>
          <w:color w:val="000000"/>
          <w:sz w:val="19"/>
          <w:szCs w:val="19"/>
          <w:highlight w:val="white"/>
        </w:rPr>
        <w:tab/>
      </w:r>
      <w:r w:rsidRPr="00921859">
        <w:rPr>
          <w:rFonts w:ascii="Consolas" w:hAnsi="Consolas" w:cs="Consolas"/>
          <w:color w:val="0000FF"/>
          <w:sz w:val="19"/>
          <w:szCs w:val="19"/>
          <w:highlight w:val="white"/>
        </w:rPr>
        <w:t>FOR</w:t>
      </w:r>
      <w:r w:rsidRPr="00921859">
        <w:rPr>
          <w:rFonts w:ascii="Consolas" w:hAnsi="Consolas" w:cs="Consolas"/>
          <w:color w:val="000000"/>
          <w:sz w:val="19"/>
          <w:szCs w:val="19"/>
          <w:highlight w:val="white"/>
        </w:rPr>
        <w:t xml:space="preserve"> </w:t>
      </w:r>
      <w:r w:rsidRPr="00921859">
        <w:rPr>
          <w:rFonts w:ascii="Consolas" w:hAnsi="Consolas" w:cs="Consolas"/>
          <w:color w:val="0000FF"/>
          <w:sz w:val="19"/>
          <w:szCs w:val="19"/>
          <w:highlight w:val="white"/>
        </w:rPr>
        <w:t>XML</w:t>
      </w:r>
      <w:r w:rsidRPr="00921859">
        <w:rPr>
          <w:rFonts w:ascii="Consolas" w:hAnsi="Consolas" w:cs="Consolas"/>
          <w:color w:val="000000"/>
          <w:sz w:val="19"/>
          <w:szCs w:val="19"/>
          <w:highlight w:val="white"/>
        </w:rPr>
        <w:t xml:space="preserve"> </w:t>
      </w:r>
      <w:r w:rsidRPr="00921859">
        <w:rPr>
          <w:rFonts w:ascii="Consolas" w:hAnsi="Consolas" w:cs="Consolas"/>
          <w:color w:val="0000FF"/>
          <w:sz w:val="19"/>
          <w:szCs w:val="19"/>
          <w:highlight w:val="white"/>
        </w:rPr>
        <w:t xml:space="preserve">PATH </w:t>
      </w:r>
      <w:r w:rsidRPr="00921859">
        <w:rPr>
          <w:rFonts w:ascii="Consolas" w:hAnsi="Consolas" w:cs="Consolas"/>
          <w:color w:val="808080"/>
          <w:sz w:val="19"/>
          <w:szCs w:val="19"/>
          <w:highlight w:val="white"/>
        </w:rPr>
        <w:t>(</w:t>
      </w:r>
      <w:r w:rsidRPr="00921859">
        <w:rPr>
          <w:rFonts w:ascii="Consolas" w:hAnsi="Consolas" w:cs="Consolas"/>
          <w:color w:val="FF0000"/>
          <w:sz w:val="19"/>
          <w:szCs w:val="19"/>
          <w:highlight w:val="white"/>
        </w:rPr>
        <w:t>'Site'</w:t>
      </w:r>
      <w:r w:rsidRPr="00921859">
        <w:rPr>
          <w:rFonts w:ascii="Consolas" w:hAnsi="Consolas" w:cs="Consolas"/>
          <w:color w:val="808080"/>
          <w:sz w:val="19"/>
          <w:szCs w:val="19"/>
          <w:highlight w:val="white"/>
        </w:rPr>
        <w:t>),</w:t>
      </w:r>
      <w:r w:rsidRPr="00921859">
        <w:rPr>
          <w:rFonts w:ascii="Consolas" w:hAnsi="Consolas" w:cs="Consolas"/>
          <w:color w:val="000000"/>
          <w:sz w:val="19"/>
          <w:szCs w:val="19"/>
          <w:highlight w:val="white"/>
        </w:rPr>
        <w:t xml:space="preserve"> </w:t>
      </w:r>
      <w:r w:rsidRPr="00921859">
        <w:rPr>
          <w:rFonts w:ascii="Consolas" w:hAnsi="Consolas" w:cs="Consolas"/>
          <w:color w:val="0000FF"/>
          <w:sz w:val="19"/>
          <w:szCs w:val="19"/>
          <w:highlight w:val="white"/>
        </w:rPr>
        <w:t xml:space="preserve">ROOT </w:t>
      </w:r>
      <w:r w:rsidRPr="00921859">
        <w:rPr>
          <w:rFonts w:ascii="Consolas" w:hAnsi="Consolas" w:cs="Consolas"/>
          <w:color w:val="808080"/>
          <w:sz w:val="19"/>
          <w:szCs w:val="19"/>
          <w:highlight w:val="white"/>
        </w:rPr>
        <w:t>(</w:t>
      </w:r>
      <w:r w:rsidRPr="00921859">
        <w:rPr>
          <w:rFonts w:ascii="Consolas" w:hAnsi="Consolas" w:cs="Consolas"/>
          <w:color w:val="FF0000"/>
          <w:sz w:val="19"/>
          <w:szCs w:val="19"/>
          <w:highlight w:val="white"/>
        </w:rPr>
        <w:t>'Doc'</w:t>
      </w:r>
      <w:r w:rsidRPr="00921859">
        <w:rPr>
          <w:rFonts w:ascii="Consolas" w:hAnsi="Consolas" w:cs="Consolas"/>
          <w:color w:val="808080"/>
          <w:sz w:val="19"/>
          <w:szCs w:val="19"/>
          <w:highlight w:val="white"/>
        </w:rPr>
        <w:t>)</w:t>
      </w:r>
    </w:p>
    <w:p w14:paraId="68C5ADA7" w14:textId="30563EC3" w:rsidR="00921859" w:rsidRDefault="00921859" w:rsidP="00921859">
      <w:pPr>
        <w:rPr>
          <w:rFonts w:ascii="Consolas" w:hAnsi="Consolas" w:cs="Consolas"/>
          <w:color w:val="0000FF"/>
          <w:sz w:val="19"/>
          <w:szCs w:val="19"/>
          <w:lang w:val="es-ES"/>
        </w:rPr>
      </w:pPr>
      <w:r>
        <w:rPr>
          <w:rFonts w:ascii="Consolas" w:hAnsi="Consolas" w:cs="Consolas"/>
          <w:color w:val="0000FF"/>
          <w:sz w:val="19"/>
          <w:szCs w:val="19"/>
          <w:highlight w:val="white"/>
          <w:lang w:val="es-ES"/>
        </w:rPr>
        <w:t>END</w:t>
      </w:r>
    </w:p>
    <w:p w14:paraId="77B2863E" w14:textId="49FC91F2" w:rsidR="00921859" w:rsidRDefault="00921859" w:rsidP="00921859">
      <w:pPr>
        <w:rPr>
          <w:rFonts w:ascii="Consolas" w:hAnsi="Consolas" w:cs="Consolas"/>
          <w:color w:val="0000FF"/>
          <w:sz w:val="19"/>
          <w:szCs w:val="19"/>
          <w:lang w:val="es-ES"/>
        </w:rPr>
      </w:pPr>
    </w:p>
    <w:p w14:paraId="7977D17E" w14:textId="71A00AB1" w:rsidR="00921859" w:rsidRDefault="00372534" w:rsidP="00372534">
      <w:pPr>
        <w:rPr>
          <w:lang w:val="es-ES"/>
        </w:rPr>
      </w:pPr>
      <w:r>
        <w:rPr>
          <w:lang w:val="es-ES"/>
        </w:rPr>
        <w:t>Y ejecutamos de nuevo:</w:t>
      </w:r>
    </w:p>
    <w:p w14:paraId="23C7237C" w14:textId="6B4C74C8" w:rsidR="00372534" w:rsidRDefault="00372534" w:rsidP="00921859">
      <w:pPr>
        <w:rPr>
          <w:rFonts w:ascii="Consolas" w:hAnsi="Consolas" w:cs="Consolas"/>
          <w:color w:val="000000"/>
          <w:sz w:val="19"/>
          <w:szCs w:val="19"/>
          <w:lang w:val="es-ES"/>
        </w:rPr>
      </w:pPr>
      <w:r w:rsidRPr="000665C2">
        <w:rPr>
          <w:rFonts w:ascii="Consolas" w:hAnsi="Consolas" w:cs="Consolas"/>
          <w:color w:val="0000FF"/>
          <w:sz w:val="19"/>
          <w:szCs w:val="19"/>
          <w:highlight w:val="white"/>
          <w:lang w:val="es-ES"/>
        </w:rPr>
        <w:t>exec</w:t>
      </w:r>
      <w:r w:rsidRPr="000665C2">
        <w:rPr>
          <w:rFonts w:ascii="Consolas" w:hAnsi="Consolas" w:cs="Consolas"/>
          <w:color w:val="000000"/>
          <w:sz w:val="19"/>
          <w:szCs w:val="19"/>
          <w:highlight w:val="white"/>
          <w:lang w:val="es-ES"/>
        </w:rPr>
        <w:t xml:space="preserve"> OrderGet</w:t>
      </w:r>
      <w:r w:rsidRPr="000665C2">
        <w:rPr>
          <w:rFonts w:ascii="Consolas" w:hAnsi="Consolas" w:cs="Consolas"/>
          <w:color w:val="0000FF"/>
          <w:sz w:val="19"/>
          <w:szCs w:val="19"/>
          <w:highlight w:val="white"/>
          <w:lang w:val="es-ES"/>
        </w:rPr>
        <w:t xml:space="preserve"> </w:t>
      </w:r>
      <w:r w:rsidRPr="000665C2">
        <w:rPr>
          <w:rFonts w:ascii="Consolas" w:hAnsi="Consolas" w:cs="Consolas"/>
          <w:color w:val="000000"/>
          <w:sz w:val="19"/>
          <w:szCs w:val="19"/>
          <w:highlight w:val="white"/>
          <w:lang w:val="es-ES"/>
        </w:rPr>
        <w:t>10249</w:t>
      </w:r>
    </w:p>
    <w:p w14:paraId="6F291298" w14:textId="1B5834A8" w:rsidR="00E96617" w:rsidRDefault="00E96617" w:rsidP="00921859">
      <w:pPr>
        <w:rPr>
          <w:lang w:val="es-ES"/>
        </w:rPr>
      </w:pPr>
    </w:p>
    <w:p w14:paraId="21E8DBBD" w14:textId="4172F527" w:rsidR="004D3797" w:rsidRDefault="004D3797" w:rsidP="00921859">
      <w:pPr>
        <w:rPr>
          <w:lang w:val="es-ES"/>
        </w:rPr>
      </w:pPr>
      <w:r>
        <w:rPr>
          <w:lang w:val="es-ES"/>
        </w:rPr>
        <w:t>Continuando con el ejemplo creamos un Procedimiento almacenado que nos de los datos y productos de los proveedores</w:t>
      </w:r>
      <w:r w:rsidR="000F78F1">
        <w:rPr>
          <w:lang w:val="es-ES"/>
        </w:rPr>
        <w:t>:</w:t>
      </w:r>
    </w:p>
    <w:p w14:paraId="7B668903" w14:textId="56F4A19F" w:rsidR="000F78F1" w:rsidRPr="000F78F1" w:rsidRDefault="000F78F1" w:rsidP="000F78F1">
      <w:pPr>
        <w:autoSpaceDE w:val="0"/>
        <w:autoSpaceDN w:val="0"/>
        <w:adjustRightInd w:val="0"/>
        <w:spacing w:before="0" w:after="0" w:line="240" w:lineRule="auto"/>
        <w:rPr>
          <w:rFonts w:ascii="Consolas" w:hAnsi="Consolas" w:cs="Consolas"/>
          <w:color w:val="000000"/>
          <w:sz w:val="19"/>
          <w:szCs w:val="19"/>
          <w:highlight w:val="white"/>
        </w:rPr>
      </w:pPr>
      <w:r w:rsidRPr="00941E15">
        <w:rPr>
          <w:rFonts w:ascii="Consolas" w:hAnsi="Consolas" w:cs="Consolas"/>
          <w:color w:val="0000FF"/>
          <w:sz w:val="19"/>
          <w:szCs w:val="19"/>
          <w:highlight w:val="white"/>
        </w:rPr>
        <w:t>CREATE</w:t>
      </w:r>
      <w:r w:rsidRPr="00941E15">
        <w:rPr>
          <w:rFonts w:ascii="Consolas" w:hAnsi="Consolas" w:cs="Consolas"/>
          <w:color w:val="000000"/>
          <w:sz w:val="19"/>
          <w:szCs w:val="19"/>
          <w:highlight w:val="white"/>
        </w:rPr>
        <w:t xml:space="preserve"> </w:t>
      </w:r>
      <w:r w:rsidRPr="000F78F1">
        <w:rPr>
          <w:rFonts w:ascii="Consolas" w:hAnsi="Consolas" w:cs="Consolas"/>
          <w:color w:val="0000FF"/>
          <w:sz w:val="19"/>
          <w:szCs w:val="19"/>
          <w:highlight w:val="white"/>
        </w:rPr>
        <w:t>PROCEDURE</w:t>
      </w:r>
      <w:r w:rsidRPr="000F78F1">
        <w:rPr>
          <w:rFonts w:ascii="Consolas" w:hAnsi="Consolas" w:cs="Consolas"/>
          <w:color w:val="000000"/>
          <w:sz w:val="19"/>
          <w:szCs w:val="19"/>
          <w:highlight w:val="white"/>
        </w:rPr>
        <w:t xml:space="preserve"> [dbo]</w:t>
      </w:r>
      <w:r w:rsidRPr="000F78F1">
        <w:rPr>
          <w:rFonts w:ascii="Consolas" w:hAnsi="Consolas" w:cs="Consolas"/>
          <w:color w:val="808080"/>
          <w:sz w:val="19"/>
          <w:szCs w:val="19"/>
          <w:highlight w:val="white"/>
        </w:rPr>
        <w:t>.</w:t>
      </w:r>
      <w:r w:rsidRPr="000F78F1">
        <w:rPr>
          <w:rFonts w:ascii="Consolas" w:hAnsi="Consolas" w:cs="Consolas"/>
          <w:color w:val="000000"/>
          <w:sz w:val="19"/>
          <w:szCs w:val="19"/>
          <w:highlight w:val="white"/>
        </w:rPr>
        <w:t>[SupplierGet]</w:t>
      </w:r>
    </w:p>
    <w:p w14:paraId="27A31F91" w14:textId="77777777" w:rsidR="000F78F1" w:rsidRPr="000F78F1" w:rsidRDefault="000F78F1" w:rsidP="000F78F1">
      <w:pPr>
        <w:autoSpaceDE w:val="0"/>
        <w:autoSpaceDN w:val="0"/>
        <w:adjustRightInd w:val="0"/>
        <w:spacing w:before="0" w:after="0" w:line="240" w:lineRule="auto"/>
        <w:rPr>
          <w:rFonts w:ascii="Consolas" w:hAnsi="Consolas" w:cs="Consolas"/>
          <w:color w:val="000000"/>
          <w:sz w:val="19"/>
          <w:szCs w:val="19"/>
          <w:highlight w:val="white"/>
        </w:rPr>
      </w:pPr>
      <w:r w:rsidRPr="000F78F1">
        <w:rPr>
          <w:rFonts w:ascii="Consolas" w:hAnsi="Consolas" w:cs="Consolas"/>
          <w:color w:val="000000"/>
          <w:sz w:val="19"/>
          <w:szCs w:val="19"/>
          <w:highlight w:val="white"/>
        </w:rPr>
        <w:tab/>
        <w:t xml:space="preserve">@SupplierID </w:t>
      </w:r>
      <w:r w:rsidRPr="000F78F1">
        <w:rPr>
          <w:rFonts w:ascii="Consolas" w:hAnsi="Consolas" w:cs="Consolas"/>
          <w:color w:val="0000FF"/>
          <w:sz w:val="19"/>
          <w:szCs w:val="19"/>
          <w:highlight w:val="white"/>
        </w:rPr>
        <w:t>INT</w:t>
      </w:r>
      <w:r w:rsidRPr="000F78F1">
        <w:rPr>
          <w:rFonts w:ascii="Consolas" w:hAnsi="Consolas" w:cs="Consolas"/>
          <w:color w:val="000000"/>
          <w:sz w:val="19"/>
          <w:szCs w:val="19"/>
          <w:highlight w:val="white"/>
        </w:rPr>
        <w:t xml:space="preserve"> </w:t>
      </w:r>
      <w:r w:rsidRPr="000F78F1">
        <w:rPr>
          <w:rFonts w:ascii="Consolas" w:hAnsi="Consolas" w:cs="Consolas"/>
          <w:color w:val="808080"/>
          <w:sz w:val="19"/>
          <w:szCs w:val="19"/>
          <w:highlight w:val="white"/>
        </w:rPr>
        <w:t>=</w:t>
      </w:r>
      <w:r w:rsidRPr="000F78F1">
        <w:rPr>
          <w:rFonts w:ascii="Consolas" w:hAnsi="Consolas" w:cs="Consolas"/>
          <w:color w:val="000000"/>
          <w:sz w:val="19"/>
          <w:szCs w:val="19"/>
          <w:highlight w:val="white"/>
        </w:rPr>
        <w:t xml:space="preserve"> 0</w:t>
      </w:r>
    </w:p>
    <w:p w14:paraId="37FED1AC" w14:textId="77777777" w:rsidR="000F78F1" w:rsidRPr="000F78F1" w:rsidRDefault="000F78F1" w:rsidP="000F78F1">
      <w:pPr>
        <w:autoSpaceDE w:val="0"/>
        <w:autoSpaceDN w:val="0"/>
        <w:adjustRightInd w:val="0"/>
        <w:spacing w:before="0" w:after="0" w:line="240" w:lineRule="auto"/>
        <w:rPr>
          <w:rFonts w:ascii="Consolas" w:hAnsi="Consolas" w:cs="Consolas"/>
          <w:color w:val="000000"/>
          <w:sz w:val="19"/>
          <w:szCs w:val="19"/>
          <w:highlight w:val="white"/>
        </w:rPr>
      </w:pPr>
      <w:r w:rsidRPr="000F78F1">
        <w:rPr>
          <w:rFonts w:ascii="Consolas" w:hAnsi="Consolas" w:cs="Consolas"/>
          <w:color w:val="0000FF"/>
          <w:sz w:val="19"/>
          <w:szCs w:val="19"/>
          <w:highlight w:val="white"/>
        </w:rPr>
        <w:t>AS</w:t>
      </w:r>
    </w:p>
    <w:p w14:paraId="45BE7EB6" w14:textId="77777777" w:rsidR="000F78F1" w:rsidRPr="000F78F1" w:rsidRDefault="000F78F1" w:rsidP="000F78F1">
      <w:pPr>
        <w:autoSpaceDE w:val="0"/>
        <w:autoSpaceDN w:val="0"/>
        <w:adjustRightInd w:val="0"/>
        <w:spacing w:before="0" w:after="0" w:line="240" w:lineRule="auto"/>
        <w:rPr>
          <w:rFonts w:ascii="Consolas" w:hAnsi="Consolas" w:cs="Consolas"/>
          <w:color w:val="000000"/>
          <w:sz w:val="19"/>
          <w:szCs w:val="19"/>
          <w:highlight w:val="white"/>
        </w:rPr>
      </w:pPr>
      <w:r w:rsidRPr="000F78F1">
        <w:rPr>
          <w:rFonts w:ascii="Consolas" w:hAnsi="Consolas" w:cs="Consolas"/>
          <w:color w:val="0000FF"/>
          <w:sz w:val="19"/>
          <w:szCs w:val="19"/>
          <w:highlight w:val="white"/>
        </w:rPr>
        <w:t>BEGIN</w:t>
      </w:r>
    </w:p>
    <w:p w14:paraId="380FF40B" w14:textId="77777777" w:rsidR="000F78F1" w:rsidRPr="000F78F1" w:rsidRDefault="000F78F1" w:rsidP="000F78F1">
      <w:pPr>
        <w:autoSpaceDE w:val="0"/>
        <w:autoSpaceDN w:val="0"/>
        <w:adjustRightInd w:val="0"/>
        <w:spacing w:before="0" w:after="0" w:line="240" w:lineRule="auto"/>
        <w:rPr>
          <w:rFonts w:ascii="Consolas" w:hAnsi="Consolas" w:cs="Consolas"/>
          <w:color w:val="000000"/>
          <w:sz w:val="19"/>
          <w:szCs w:val="19"/>
          <w:highlight w:val="white"/>
        </w:rPr>
      </w:pPr>
      <w:r w:rsidRPr="000F78F1">
        <w:rPr>
          <w:rFonts w:ascii="Consolas" w:hAnsi="Consolas" w:cs="Consolas"/>
          <w:color w:val="000000"/>
          <w:sz w:val="19"/>
          <w:szCs w:val="19"/>
          <w:highlight w:val="white"/>
        </w:rPr>
        <w:tab/>
      </w:r>
      <w:r w:rsidRPr="000F78F1">
        <w:rPr>
          <w:rFonts w:ascii="Consolas" w:hAnsi="Consolas" w:cs="Consolas"/>
          <w:color w:val="008000"/>
          <w:sz w:val="19"/>
          <w:szCs w:val="19"/>
          <w:highlight w:val="white"/>
        </w:rPr>
        <w:t>-- SET NOCOUNT ON added to prevent extra result sets from</w:t>
      </w:r>
    </w:p>
    <w:p w14:paraId="5712215D" w14:textId="77777777" w:rsidR="000F78F1" w:rsidRPr="000F78F1" w:rsidRDefault="000F78F1" w:rsidP="000F78F1">
      <w:pPr>
        <w:autoSpaceDE w:val="0"/>
        <w:autoSpaceDN w:val="0"/>
        <w:adjustRightInd w:val="0"/>
        <w:spacing w:before="0" w:after="0" w:line="240" w:lineRule="auto"/>
        <w:rPr>
          <w:rFonts w:ascii="Consolas" w:hAnsi="Consolas" w:cs="Consolas"/>
          <w:color w:val="000000"/>
          <w:sz w:val="19"/>
          <w:szCs w:val="19"/>
          <w:highlight w:val="white"/>
        </w:rPr>
      </w:pPr>
      <w:r w:rsidRPr="000F78F1">
        <w:rPr>
          <w:rFonts w:ascii="Consolas" w:hAnsi="Consolas" w:cs="Consolas"/>
          <w:color w:val="000000"/>
          <w:sz w:val="19"/>
          <w:szCs w:val="19"/>
          <w:highlight w:val="white"/>
        </w:rPr>
        <w:tab/>
      </w:r>
      <w:r w:rsidRPr="000F78F1">
        <w:rPr>
          <w:rFonts w:ascii="Consolas" w:hAnsi="Consolas" w:cs="Consolas"/>
          <w:color w:val="008000"/>
          <w:sz w:val="19"/>
          <w:szCs w:val="19"/>
          <w:highlight w:val="white"/>
        </w:rPr>
        <w:t>-- interfering with SELECT statements.</w:t>
      </w:r>
    </w:p>
    <w:p w14:paraId="6D96BEAE" w14:textId="77777777" w:rsidR="000F78F1" w:rsidRPr="000F78F1" w:rsidRDefault="000F78F1" w:rsidP="000F78F1">
      <w:pPr>
        <w:autoSpaceDE w:val="0"/>
        <w:autoSpaceDN w:val="0"/>
        <w:adjustRightInd w:val="0"/>
        <w:spacing w:before="0" w:after="0" w:line="240" w:lineRule="auto"/>
        <w:rPr>
          <w:rFonts w:ascii="Consolas" w:hAnsi="Consolas" w:cs="Consolas"/>
          <w:color w:val="000000"/>
          <w:sz w:val="19"/>
          <w:szCs w:val="19"/>
          <w:highlight w:val="white"/>
        </w:rPr>
      </w:pPr>
      <w:r w:rsidRPr="000F78F1">
        <w:rPr>
          <w:rFonts w:ascii="Consolas" w:hAnsi="Consolas" w:cs="Consolas"/>
          <w:color w:val="000000"/>
          <w:sz w:val="19"/>
          <w:szCs w:val="19"/>
          <w:highlight w:val="white"/>
        </w:rPr>
        <w:tab/>
      </w:r>
      <w:r w:rsidRPr="000F78F1">
        <w:rPr>
          <w:rFonts w:ascii="Consolas" w:hAnsi="Consolas" w:cs="Consolas"/>
          <w:color w:val="0000FF"/>
          <w:sz w:val="19"/>
          <w:szCs w:val="19"/>
          <w:highlight w:val="white"/>
        </w:rPr>
        <w:t>SET</w:t>
      </w:r>
      <w:r w:rsidRPr="000F78F1">
        <w:rPr>
          <w:rFonts w:ascii="Consolas" w:hAnsi="Consolas" w:cs="Consolas"/>
          <w:color w:val="000000"/>
          <w:sz w:val="19"/>
          <w:szCs w:val="19"/>
          <w:highlight w:val="white"/>
        </w:rPr>
        <w:t xml:space="preserve"> </w:t>
      </w:r>
      <w:r w:rsidRPr="000F78F1">
        <w:rPr>
          <w:rFonts w:ascii="Consolas" w:hAnsi="Consolas" w:cs="Consolas"/>
          <w:color w:val="0000FF"/>
          <w:sz w:val="19"/>
          <w:szCs w:val="19"/>
          <w:highlight w:val="white"/>
        </w:rPr>
        <w:t>NOCOUNT</w:t>
      </w:r>
      <w:r w:rsidRPr="000F78F1">
        <w:rPr>
          <w:rFonts w:ascii="Consolas" w:hAnsi="Consolas" w:cs="Consolas"/>
          <w:color w:val="000000"/>
          <w:sz w:val="19"/>
          <w:szCs w:val="19"/>
          <w:highlight w:val="white"/>
        </w:rPr>
        <w:t xml:space="preserve"> </w:t>
      </w:r>
      <w:r w:rsidRPr="000F78F1">
        <w:rPr>
          <w:rFonts w:ascii="Consolas" w:hAnsi="Consolas" w:cs="Consolas"/>
          <w:color w:val="0000FF"/>
          <w:sz w:val="19"/>
          <w:szCs w:val="19"/>
          <w:highlight w:val="white"/>
        </w:rPr>
        <w:t>ON</w:t>
      </w:r>
      <w:r w:rsidRPr="000F78F1">
        <w:rPr>
          <w:rFonts w:ascii="Consolas" w:hAnsi="Consolas" w:cs="Consolas"/>
          <w:color w:val="808080"/>
          <w:sz w:val="19"/>
          <w:szCs w:val="19"/>
          <w:highlight w:val="white"/>
        </w:rPr>
        <w:t>;</w:t>
      </w:r>
    </w:p>
    <w:p w14:paraId="4B1E0781" w14:textId="77777777" w:rsidR="000F78F1" w:rsidRPr="000F78F1" w:rsidRDefault="000F78F1" w:rsidP="000F78F1">
      <w:pPr>
        <w:autoSpaceDE w:val="0"/>
        <w:autoSpaceDN w:val="0"/>
        <w:adjustRightInd w:val="0"/>
        <w:spacing w:before="0" w:after="0" w:line="240" w:lineRule="auto"/>
        <w:rPr>
          <w:rFonts w:ascii="Consolas" w:hAnsi="Consolas" w:cs="Consolas"/>
          <w:color w:val="000000"/>
          <w:sz w:val="19"/>
          <w:szCs w:val="19"/>
          <w:highlight w:val="white"/>
        </w:rPr>
      </w:pPr>
      <w:r w:rsidRPr="000F78F1">
        <w:rPr>
          <w:rFonts w:ascii="Consolas" w:hAnsi="Consolas" w:cs="Consolas"/>
          <w:color w:val="000000"/>
          <w:sz w:val="19"/>
          <w:szCs w:val="19"/>
          <w:highlight w:val="white"/>
        </w:rPr>
        <w:tab/>
      </w:r>
    </w:p>
    <w:p w14:paraId="5A12C816" w14:textId="77777777" w:rsidR="000F78F1" w:rsidRPr="000F78F1" w:rsidRDefault="000F78F1" w:rsidP="000F78F1">
      <w:pPr>
        <w:autoSpaceDE w:val="0"/>
        <w:autoSpaceDN w:val="0"/>
        <w:adjustRightInd w:val="0"/>
        <w:spacing w:before="0" w:after="0" w:line="240" w:lineRule="auto"/>
        <w:rPr>
          <w:rFonts w:ascii="Consolas" w:hAnsi="Consolas" w:cs="Consolas"/>
          <w:color w:val="000000"/>
          <w:sz w:val="19"/>
          <w:szCs w:val="19"/>
          <w:highlight w:val="white"/>
        </w:rPr>
      </w:pPr>
      <w:r w:rsidRPr="000F78F1">
        <w:rPr>
          <w:rFonts w:ascii="Consolas" w:hAnsi="Consolas" w:cs="Consolas"/>
          <w:color w:val="000000"/>
          <w:sz w:val="19"/>
          <w:szCs w:val="19"/>
          <w:highlight w:val="white"/>
        </w:rPr>
        <w:tab/>
      </w:r>
      <w:r w:rsidRPr="000F78F1">
        <w:rPr>
          <w:rFonts w:ascii="Consolas" w:hAnsi="Consolas" w:cs="Consolas"/>
          <w:color w:val="0000FF"/>
          <w:sz w:val="19"/>
          <w:szCs w:val="19"/>
          <w:highlight w:val="white"/>
        </w:rPr>
        <w:t>SELECT</w:t>
      </w:r>
      <w:r w:rsidRPr="000F78F1">
        <w:rPr>
          <w:rFonts w:ascii="Consolas" w:hAnsi="Consolas" w:cs="Consolas"/>
          <w:color w:val="000000"/>
          <w:sz w:val="19"/>
          <w:szCs w:val="19"/>
          <w:highlight w:val="white"/>
        </w:rPr>
        <w:t xml:space="preserve"> </w:t>
      </w:r>
      <w:r w:rsidRPr="000F78F1">
        <w:rPr>
          <w:rFonts w:ascii="Consolas" w:hAnsi="Consolas" w:cs="Consolas"/>
          <w:color w:val="808080"/>
          <w:sz w:val="19"/>
          <w:szCs w:val="19"/>
          <w:highlight w:val="white"/>
        </w:rPr>
        <w:t>*</w:t>
      </w:r>
      <w:r w:rsidRPr="000F78F1">
        <w:rPr>
          <w:rFonts w:ascii="Consolas" w:hAnsi="Consolas" w:cs="Consolas"/>
          <w:color w:val="000000"/>
          <w:sz w:val="19"/>
          <w:szCs w:val="19"/>
          <w:highlight w:val="white"/>
        </w:rPr>
        <w:t xml:space="preserve"> </w:t>
      </w:r>
    </w:p>
    <w:p w14:paraId="1D92E73C" w14:textId="77777777" w:rsidR="000F78F1" w:rsidRPr="000F78F1" w:rsidRDefault="000F78F1" w:rsidP="000F78F1">
      <w:pPr>
        <w:autoSpaceDE w:val="0"/>
        <w:autoSpaceDN w:val="0"/>
        <w:adjustRightInd w:val="0"/>
        <w:spacing w:before="0" w:after="0" w:line="240" w:lineRule="auto"/>
        <w:rPr>
          <w:rFonts w:ascii="Consolas" w:hAnsi="Consolas" w:cs="Consolas"/>
          <w:color w:val="000000"/>
          <w:sz w:val="19"/>
          <w:szCs w:val="19"/>
          <w:highlight w:val="white"/>
        </w:rPr>
      </w:pPr>
      <w:r w:rsidRPr="000F78F1">
        <w:rPr>
          <w:rFonts w:ascii="Consolas" w:hAnsi="Consolas" w:cs="Consolas"/>
          <w:color w:val="000000"/>
          <w:sz w:val="19"/>
          <w:szCs w:val="19"/>
          <w:highlight w:val="white"/>
        </w:rPr>
        <w:tab/>
      </w:r>
      <w:r w:rsidRPr="000F78F1">
        <w:rPr>
          <w:rFonts w:ascii="Consolas" w:hAnsi="Consolas" w:cs="Consolas"/>
          <w:color w:val="808080"/>
          <w:sz w:val="19"/>
          <w:szCs w:val="19"/>
          <w:highlight w:val="white"/>
        </w:rPr>
        <w:t>,(</w:t>
      </w:r>
      <w:r w:rsidRPr="000F78F1">
        <w:rPr>
          <w:rFonts w:ascii="Consolas" w:hAnsi="Consolas" w:cs="Consolas"/>
          <w:color w:val="0000FF"/>
          <w:sz w:val="19"/>
          <w:szCs w:val="19"/>
          <w:highlight w:val="white"/>
        </w:rPr>
        <w:t>SELECT</w:t>
      </w:r>
      <w:r w:rsidRPr="000F78F1">
        <w:rPr>
          <w:rFonts w:ascii="Consolas" w:hAnsi="Consolas" w:cs="Consolas"/>
          <w:color w:val="000000"/>
          <w:sz w:val="19"/>
          <w:szCs w:val="19"/>
          <w:highlight w:val="white"/>
        </w:rPr>
        <w:t xml:space="preserve"> </w:t>
      </w:r>
      <w:r w:rsidRPr="000F78F1">
        <w:rPr>
          <w:rFonts w:ascii="Consolas" w:hAnsi="Consolas" w:cs="Consolas"/>
          <w:color w:val="808080"/>
          <w:sz w:val="19"/>
          <w:szCs w:val="19"/>
          <w:highlight w:val="white"/>
        </w:rPr>
        <w:t>*</w:t>
      </w:r>
      <w:r w:rsidRPr="000F78F1">
        <w:rPr>
          <w:rFonts w:ascii="Consolas" w:hAnsi="Consolas" w:cs="Consolas"/>
          <w:color w:val="000000"/>
          <w:sz w:val="19"/>
          <w:szCs w:val="19"/>
          <w:highlight w:val="white"/>
        </w:rPr>
        <w:t xml:space="preserve"> </w:t>
      </w:r>
    </w:p>
    <w:p w14:paraId="27BDAA36" w14:textId="77777777" w:rsidR="000F78F1" w:rsidRPr="000F78F1" w:rsidRDefault="000F78F1" w:rsidP="000F78F1">
      <w:pPr>
        <w:autoSpaceDE w:val="0"/>
        <w:autoSpaceDN w:val="0"/>
        <w:adjustRightInd w:val="0"/>
        <w:spacing w:before="0" w:after="0" w:line="240" w:lineRule="auto"/>
        <w:rPr>
          <w:rFonts w:ascii="Consolas" w:hAnsi="Consolas" w:cs="Consolas"/>
          <w:color w:val="000000"/>
          <w:sz w:val="19"/>
          <w:szCs w:val="19"/>
          <w:highlight w:val="white"/>
        </w:rPr>
      </w:pPr>
      <w:r w:rsidRPr="000F78F1">
        <w:rPr>
          <w:rFonts w:ascii="Consolas" w:hAnsi="Consolas" w:cs="Consolas"/>
          <w:color w:val="000000"/>
          <w:sz w:val="19"/>
          <w:szCs w:val="19"/>
          <w:highlight w:val="white"/>
        </w:rPr>
        <w:tab/>
      </w:r>
      <w:r w:rsidRPr="000F78F1">
        <w:rPr>
          <w:rFonts w:ascii="Consolas" w:hAnsi="Consolas" w:cs="Consolas"/>
          <w:color w:val="808080"/>
          <w:sz w:val="19"/>
          <w:szCs w:val="19"/>
          <w:highlight w:val="white"/>
        </w:rPr>
        <w:t>,(</w:t>
      </w:r>
      <w:r w:rsidRPr="000F78F1">
        <w:rPr>
          <w:rFonts w:ascii="Consolas" w:hAnsi="Consolas" w:cs="Consolas"/>
          <w:color w:val="0000FF"/>
          <w:sz w:val="19"/>
          <w:szCs w:val="19"/>
          <w:highlight w:val="white"/>
        </w:rPr>
        <w:t>SELECT</w:t>
      </w:r>
      <w:r w:rsidRPr="000F78F1">
        <w:rPr>
          <w:rFonts w:ascii="Consolas" w:hAnsi="Consolas" w:cs="Consolas"/>
          <w:color w:val="000000"/>
          <w:sz w:val="19"/>
          <w:szCs w:val="19"/>
          <w:highlight w:val="white"/>
        </w:rPr>
        <w:t xml:space="preserve"> </w:t>
      </w:r>
      <w:r w:rsidRPr="000F78F1">
        <w:rPr>
          <w:rFonts w:ascii="Consolas" w:hAnsi="Consolas" w:cs="Consolas"/>
          <w:color w:val="808080"/>
          <w:sz w:val="19"/>
          <w:szCs w:val="19"/>
          <w:highlight w:val="white"/>
        </w:rPr>
        <w:t>*</w:t>
      </w:r>
      <w:r w:rsidRPr="000F78F1">
        <w:rPr>
          <w:rFonts w:ascii="Consolas" w:hAnsi="Consolas" w:cs="Consolas"/>
          <w:color w:val="000000"/>
          <w:sz w:val="19"/>
          <w:szCs w:val="19"/>
          <w:highlight w:val="white"/>
        </w:rPr>
        <w:t xml:space="preserve"> </w:t>
      </w:r>
      <w:r w:rsidRPr="000F78F1">
        <w:rPr>
          <w:rFonts w:ascii="Consolas" w:hAnsi="Consolas" w:cs="Consolas"/>
          <w:color w:val="0000FF"/>
          <w:sz w:val="19"/>
          <w:szCs w:val="19"/>
          <w:highlight w:val="white"/>
        </w:rPr>
        <w:t>FROM</w:t>
      </w:r>
      <w:r w:rsidRPr="000F78F1">
        <w:rPr>
          <w:rFonts w:ascii="Consolas" w:hAnsi="Consolas" w:cs="Consolas"/>
          <w:color w:val="000000"/>
          <w:sz w:val="19"/>
          <w:szCs w:val="19"/>
          <w:highlight w:val="white"/>
        </w:rPr>
        <w:t xml:space="preserve"> tblProducts P</w:t>
      </w:r>
    </w:p>
    <w:p w14:paraId="3237A30C" w14:textId="77777777" w:rsidR="000F78F1" w:rsidRPr="000F78F1" w:rsidRDefault="000F78F1" w:rsidP="000F78F1">
      <w:pPr>
        <w:autoSpaceDE w:val="0"/>
        <w:autoSpaceDN w:val="0"/>
        <w:adjustRightInd w:val="0"/>
        <w:spacing w:before="0" w:after="0" w:line="240" w:lineRule="auto"/>
        <w:rPr>
          <w:rFonts w:ascii="Consolas" w:hAnsi="Consolas" w:cs="Consolas"/>
          <w:color w:val="000000"/>
          <w:sz w:val="19"/>
          <w:szCs w:val="19"/>
          <w:highlight w:val="white"/>
        </w:rPr>
      </w:pPr>
      <w:r w:rsidRPr="000F78F1">
        <w:rPr>
          <w:rFonts w:ascii="Consolas" w:hAnsi="Consolas" w:cs="Consolas"/>
          <w:color w:val="000000"/>
          <w:sz w:val="19"/>
          <w:szCs w:val="19"/>
          <w:highlight w:val="white"/>
        </w:rPr>
        <w:tab/>
      </w:r>
      <w:r w:rsidRPr="000F78F1">
        <w:rPr>
          <w:rFonts w:ascii="Consolas" w:hAnsi="Consolas" w:cs="Consolas"/>
          <w:color w:val="0000FF"/>
          <w:sz w:val="19"/>
          <w:szCs w:val="19"/>
          <w:highlight w:val="white"/>
        </w:rPr>
        <w:t>WHERE</w:t>
      </w:r>
      <w:r w:rsidRPr="000F78F1">
        <w:rPr>
          <w:rFonts w:ascii="Consolas" w:hAnsi="Consolas" w:cs="Consolas"/>
          <w:color w:val="000000"/>
          <w:sz w:val="19"/>
          <w:szCs w:val="19"/>
          <w:highlight w:val="white"/>
        </w:rPr>
        <w:t xml:space="preserve"> P</w:t>
      </w:r>
      <w:r w:rsidRPr="000F78F1">
        <w:rPr>
          <w:rFonts w:ascii="Consolas" w:hAnsi="Consolas" w:cs="Consolas"/>
          <w:color w:val="808080"/>
          <w:sz w:val="19"/>
          <w:szCs w:val="19"/>
          <w:highlight w:val="white"/>
        </w:rPr>
        <w:t>.</w:t>
      </w:r>
      <w:r w:rsidRPr="000F78F1">
        <w:rPr>
          <w:rFonts w:ascii="Consolas" w:hAnsi="Consolas" w:cs="Consolas"/>
          <w:color w:val="000000"/>
          <w:sz w:val="19"/>
          <w:szCs w:val="19"/>
          <w:highlight w:val="white"/>
        </w:rPr>
        <w:t xml:space="preserve">SupplierID </w:t>
      </w:r>
      <w:r w:rsidRPr="000F78F1">
        <w:rPr>
          <w:rFonts w:ascii="Consolas" w:hAnsi="Consolas" w:cs="Consolas"/>
          <w:color w:val="808080"/>
          <w:sz w:val="19"/>
          <w:szCs w:val="19"/>
          <w:highlight w:val="white"/>
        </w:rPr>
        <w:t>=</w:t>
      </w:r>
      <w:r w:rsidRPr="000F78F1">
        <w:rPr>
          <w:rFonts w:ascii="Consolas" w:hAnsi="Consolas" w:cs="Consolas"/>
          <w:color w:val="000000"/>
          <w:sz w:val="19"/>
          <w:szCs w:val="19"/>
          <w:highlight w:val="white"/>
        </w:rPr>
        <w:t xml:space="preserve"> S</w:t>
      </w:r>
      <w:r w:rsidRPr="000F78F1">
        <w:rPr>
          <w:rFonts w:ascii="Consolas" w:hAnsi="Consolas" w:cs="Consolas"/>
          <w:color w:val="808080"/>
          <w:sz w:val="19"/>
          <w:szCs w:val="19"/>
          <w:highlight w:val="white"/>
        </w:rPr>
        <w:t>.</w:t>
      </w:r>
      <w:r w:rsidRPr="000F78F1">
        <w:rPr>
          <w:rFonts w:ascii="Consolas" w:hAnsi="Consolas" w:cs="Consolas"/>
          <w:color w:val="000000"/>
          <w:sz w:val="19"/>
          <w:szCs w:val="19"/>
          <w:highlight w:val="white"/>
        </w:rPr>
        <w:t>SupplierID</w:t>
      </w:r>
    </w:p>
    <w:p w14:paraId="1B76DD80" w14:textId="77777777" w:rsidR="000F78F1" w:rsidRPr="000F78F1" w:rsidRDefault="000F78F1" w:rsidP="000F78F1">
      <w:pPr>
        <w:autoSpaceDE w:val="0"/>
        <w:autoSpaceDN w:val="0"/>
        <w:adjustRightInd w:val="0"/>
        <w:spacing w:before="0" w:after="0" w:line="240" w:lineRule="auto"/>
        <w:rPr>
          <w:rFonts w:ascii="Consolas" w:hAnsi="Consolas" w:cs="Consolas"/>
          <w:color w:val="000000"/>
          <w:sz w:val="19"/>
          <w:szCs w:val="19"/>
          <w:highlight w:val="white"/>
        </w:rPr>
      </w:pPr>
      <w:r w:rsidRPr="000F78F1">
        <w:rPr>
          <w:rFonts w:ascii="Consolas" w:hAnsi="Consolas" w:cs="Consolas"/>
          <w:color w:val="000000"/>
          <w:sz w:val="19"/>
          <w:szCs w:val="19"/>
          <w:highlight w:val="white"/>
        </w:rPr>
        <w:tab/>
      </w:r>
      <w:r w:rsidRPr="000F78F1">
        <w:rPr>
          <w:rFonts w:ascii="Consolas" w:hAnsi="Consolas" w:cs="Consolas"/>
          <w:color w:val="0000FF"/>
          <w:sz w:val="19"/>
          <w:szCs w:val="19"/>
          <w:highlight w:val="white"/>
        </w:rPr>
        <w:t>FOR</w:t>
      </w:r>
      <w:r w:rsidRPr="000F78F1">
        <w:rPr>
          <w:rFonts w:ascii="Consolas" w:hAnsi="Consolas" w:cs="Consolas"/>
          <w:color w:val="000000"/>
          <w:sz w:val="19"/>
          <w:szCs w:val="19"/>
          <w:highlight w:val="white"/>
        </w:rPr>
        <w:t xml:space="preserve"> </w:t>
      </w:r>
      <w:r w:rsidRPr="000F78F1">
        <w:rPr>
          <w:rFonts w:ascii="Consolas" w:hAnsi="Consolas" w:cs="Consolas"/>
          <w:color w:val="0000FF"/>
          <w:sz w:val="19"/>
          <w:szCs w:val="19"/>
          <w:highlight w:val="white"/>
        </w:rPr>
        <w:t>XML</w:t>
      </w:r>
      <w:r w:rsidRPr="000F78F1">
        <w:rPr>
          <w:rFonts w:ascii="Consolas" w:hAnsi="Consolas" w:cs="Consolas"/>
          <w:color w:val="000000"/>
          <w:sz w:val="19"/>
          <w:szCs w:val="19"/>
          <w:highlight w:val="white"/>
        </w:rPr>
        <w:t xml:space="preserve"> </w:t>
      </w:r>
      <w:r w:rsidRPr="000F78F1">
        <w:rPr>
          <w:rFonts w:ascii="Consolas" w:hAnsi="Consolas" w:cs="Consolas"/>
          <w:color w:val="0000FF"/>
          <w:sz w:val="19"/>
          <w:szCs w:val="19"/>
          <w:highlight w:val="white"/>
        </w:rPr>
        <w:t xml:space="preserve">PATH </w:t>
      </w:r>
      <w:r w:rsidRPr="000F78F1">
        <w:rPr>
          <w:rFonts w:ascii="Consolas" w:hAnsi="Consolas" w:cs="Consolas"/>
          <w:color w:val="808080"/>
          <w:sz w:val="19"/>
          <w:szCs w:val="19"/>
          <w:highlight w:val="white"/>
        </w:rPr>
        <w:t>(</w:t>
      </w:r>
      <w:r w:rsidRPr="000F78F1">
        <w:rPr>
          <w:rFonts w:ascii="Consolas" w:hAnsi="Consolas" w:cs="Consolas"/>
          <w:color w:val="FF0000"/>
          <w:sz w:val="19"/>
          <w:szCs w:val="19"/>
          <w:highlight w:val="white"/>
        </w:rPr>
        <w:t>'Product'</w:t>
      </w:r>
      <w:r w:rsidRPr="000F78F1">
        <w:rPr>
          <w:rFonts w:ascii="Consolas" w:hAnsi="Consolas" w:cs="Consolas"/>
          <w:color w:val="808080"/>
          <w:sz w:val="19"/>
          <w:szCs w:val="19"/>
          <w:highlight w:val="white"/>
        </w:rPr>
        <w:t>),</w:t>
      </w:r>
      <w:r w:rsidRPr="000F78F1">
        <w:rPr>
          <w:rFonts w:ascii="Consolas" w:hAnsi="Consolas" w:cs="Consolas"/>
          <w:color w:val="0000FF"/>
          <w:sz w:val="19"/>
          <w:szCs w:val="19"/>
          <w:highlight w:val="white"/>
        </w:rPr>
        <w:t>TYPE</w:t>
      </w:r>
      <w:r w:rsidRPr="000F78F1">
        <w:rPr>
          <w:rFonts w:ascii="Consolas" w:hAnsi="Consolas" w:cs="Consolas"/>
          <w:color w:val="808080"/>
          <w:sz w:val="19"/>
          <w:szCs w:val="19"/>
          <w:highlight w:val="white"/>
        </w:rPr>
        <w:t>)</w:t>
      </w:r>
      <w:r w:rsidRPr="000F78F1">
        <w:rPr>
          <w:rFonts w:ascii="Consolas" w:hAnsi="Consolas" w:cs="Consolas"/>
          <w:color w:val="000000"/>
          <w:sz w:val="19"/>
          <w:szCs w:val="19"/>
          <w:highlight w:val="white"/>
        </w:rPr>
        <w:t xml:space="preserve">  </w:t>
      </w:r>
      <w:r w:rsidRPr="000F78F1">
        <w:rPr>
          <w:rFonts w:ascii="Consolas" w:hAnsi="Consolas" w:cs="Consolas"/>
          <w:color w:val="0000FF"/>
          <w:sz w:val="19"/>
          <w:szCs w:val="19"/>
          <w:highlight w:val="white"/>
        </w:rPr>
        <w:t>as</w:t>
      </w:r>
      <w:r w:rsidRPr="000F78F1">
        <w:rPr>
          <w:rFonts w:ascii="Consolas" w:hAnsi="Consolas" w:cs="Consolas"/>
          <w:color w:val="000000"/>
          <w:sz w:val="19"/>
          <w:szCs w:val="19"/>
          <w:highlight w:val="white"/>
        </w:rPr>
        <w:t xml:space="preserve"> </w:t>
      </w:r>
      <w:r w:rsidRPr="000F78F1">
        <w:rPr>
          <w:rFonts w:ascii="Consolas" w:hAnsi="Consolas" w:cs="Consolas"/>
          <w:color w:val="FF0000"/>
          <w:sz w:val="19"/>
          <w:szCs w:val="19"/>
          <w:highlight w:val="white"/>
        </w:rPr>
        <w:t>'Products'</w:t>
      </w:r>
    </w:p>
    <w:p w14:paraId="3A1C3EAF" w14:textId="77777777" w:rsidR="000F78F1" w:rsidRPr="000F78F1" w:rsidRDefault="000F78F1" w:rsidP="000F78F1">
      <w:pPr>
        <w:autoSpaceDE w:val="0"/>
        <w:autoSpaceDN w:val="0"/>
        <w:adjustRightInd w:val="0"/>
        <w:spacing w:before="0" w:after="0" w:line="240" w:lineRule="auto"/>
        <w:rPr>
          <w:rFonts w:ascii="Consolas" w:hAnsi="Consolas" w:cs="Consolas"/>
          <w:color w:val="000000"/>
          <w:sz w:val="19"/>
          <w:szCs w:val="19"/>
          <w:highlight w:val="white"/>
        </w:rPr>
      </w:pPr>
      <w:r w:rsidRPr="000F78F1">
        <w:rPr>
          <w:rFonts w:ascii="Consolas" w:hAnsi="Consolas" w:cs="Consolas"/>
          <w:color w:val="000000"/>
          <w:sz w:val="19"/>
          <w:szCs w:val="19"/>
          <w:highlight w:val="white"/>
        </w:rPr>
        <w:tab/>
      </w:r>
      <w:r w:rsidRPr="000F78F1">
        <w:rPr>
          <w:rFonts w:ascii="Consolas" w:hAnsi="Consolas" w:cs="Consolas"/>
          <w:color w:val="0000FF"/>
          <w:sz w:val="19"/>
          <w:szCs w:val="19"/>
          <w:highlight w:val="white"/>
        </w:rPr>
        <w:t>FROM</w:t>
      </w:r>
      <w:r w:rsidRPr="000F78F1">
        <w:rPr>
          <w:rFonts w:ascii="Consolas" w:hAnsi="Consolas" w:cs="Consolas"/>
          <w:color w:val="000000"/>
          <w:sz w:val="19"/>
          <w:szCs w:val="19"/>
          <w:highlight w:val="white"/>
        </w:rPr>
        <w:t xml:space="preserve"> tblSuppliers S </w:t>
      </w:r>
      <w:r w:rsidRPr="000F78F1">
        <w:rPr>
          <w:rFonts w:ascii="Consolas" w:hAnsi="Consolas" w:cs="Consolas"/>
          <w:color w:val="0000FF"/>
          <w:sz w:val="19"/>
          <w:szCs w:val="19"/>
          <w:highlight w:val="white"/>
        </w:rPr>
        <w:t>WHERE</w:t>
      </w:r>
      <w:r w:rsidRPr="000F78F1">
        <w:rPr>
          <w:rFonts w:ascii="Consolas" w:hAnsi="Consolas" w:cs="Consolas"/>
          <w:color w:val="000000"/>
          <w:sz w:val="19"/>
          <w:szCs w:val="19"/>
          <w:highlight w:val="white"/>
        </w:rPr>
        <w:t xml:space="preserve"> S</w:t>
      </w:r>
      <w:r w:rsidRPr="000F78F1">
        <w:rPr>
          <w:rFonts w:ascii="Consolas" w:hAnsi="Consolas" w:cs="Consolas"/>
          <w:color w:val="808080"/>
          <w:sz w:val="19"/>
          <w:szCs w:val="19"/>
          <w:highlight w:val="white"/>
        </w:rPr>
        <w:t>.</w:t>
      </w:r>
      <w:r w:rsidRPr="000F78F1">
        <w:rPr>
          <w:rFonts w:ascii="Consolas" w:hAnsi="Consolas" w:cs="Consolas"/>
          <w:color w:val="000000"/>
          <w:sz w:val="19"/>
          <w:szCs w:val="19"/>
          <w:highlight w:val="white"/>
        </w:rPr>
        <w:t xml:space="preserve">Site_ID </w:t>
      </w:r>
      <w:r w:rsidRPr="000F78F1">
        <w:rPr>
          <w:rFonts w:ascii="Consolas" w:hAnsi="Consolas" w:cs="Consolas"/>
          <w:color w:val="808080"/>
          <w:sz w:val="19"/>
          <w:szCs w:val="19"/>
          <w:highlight w:val="white"/>
        </w:rPr>
        <w:t>=</w:t>
      </w:r>
      <w:r w:rsidRPr="000F78F1">
        <w:rPr>
          <w:rFonts w:ascii="Consolas" w:hAnsi="Consolas" w:cs="Consolas"/>
          <w:color w:val="000000"/>
          <w:sz w:val="19"/>
          <w:szCs w:val="19"/>
          <w:highlight w:val="white"/>
        </w:rPr>
        <w:t xml:space="preserve"> tblSite</w:t>
      </w:r>
      <w:r w:rsidRPr="000F78F1">
        <w:rPr>
          <w:rFonts w:ascii="Consolas" w:hAnsi="Consolas" w:cs="Consolas"/>
          <w:color w:val="808080"/>
          <w:sz w:val="19"/>
          <w:szCs w:val="19"/>
          <w:highlight w:val="white"/>
        </w:rPr>
        <w:t>.</w:t>
      </w:r>
      <w:r w:rsidRPr="000F78F1">
        <w:rPr>
          <w:rFonts w:ascii="Consolas" w:hAnsi="Consolas" w:cs="Consolas"/>
          <w:color w:val="000000"/>
          <w:sz w:val="19"/>
          <w:szCs w:val="19"/>
          <w:highlight w:val="white"/>
        </w:rPr>
        <w:t xml:space="preserve">SiteID </w:t>
      </w:r>
      <w:r w:rsidRPr="000F78F1">
        <w:rPr>
          <w:rFonts w:ascii="Consolas" w:hAnsi="Consolas" w:cs="Consolas"/>
          <w:color w:val="808080"/>
          <w:sz w:val="19"/>
          <w:szCs w:val="19"/>
          <w:highlight w:val="white"/>
        </w:rPr>
        <w:t>AND</w:t>
      </w:r>
      <w:r w:rsidRPr="000F78F1">
        <w:rPr>
          <w:rFonts w:ascii="Consolas" w:hAnsi="Consolas" w:cs="Consolas"/>
          <w:color w:val="0000FF"/>
          <w:sz w:val="19"/>
          <w:szCs w:val="19"/>
          <w:highlight w:val="white"/>
        </w:rPr>
        <w:t xml:space="preserve"> </w:t>
      </w:r>
      <w:r w:rsidRPr="000F78F1">
        <w:rPr>
          <w:rFonts w:ascii="Consolas" w:hAnsi="Consolas" w:cs="Consolas"/>
          <w:color w:val="808080"/>
          <w:sz w:val="19"/>
          <w:szCs w:val="19"/>
          <w:highlight w:val="white"/>
        </w:rPr>
        <w:t>(</w:t>
      </w:r>
      <w:r w:rsidRPr="000F78F1">
        <w:rPr>
          <w:rFonts w:ascii="Consolas" w:hAnsi="Consolas" w:cs="Consolas"/>
          <w:color w:val="000000"/>
          <w:sz w:val="19"/>
          <w:szCs w:val="19"/>
          <w:highlight w:val="white"/>
        </w:rPr>
        <w:t>S</w:t>
      </w:r>
      <w:r w:rsidRPr="000F78F1">
        <w:rPr>
          <w:rFonts w:ascii="Consolas" w:hAnsi="Consolas" w:cs="Consolas"/>
          <w:color w:val="808080"/>
          <w:sz w:val="19"/>
          <w:szCs w:val="19"/>
          <w:highlight w:val="white"/>
        </w:rPr>
        <w:t>.</w:t>
      </w:r>
      <w:r w:rsidRPr="000F78F1">
        <w:rPr>
          <w:rFonts w:ascii="Consolas" w:hAnsi="Consolas" w:cs="Consolas"/>
          <w:color w:val="000000"/>
          <w:sz w:val="19"/>
          <w:szCs w:val="19"/>
          <w:highlight w:val="white"/>
        </w:rPr>
        <w:t xml:space="preserve">SupplierID </w:t>
      </w:r>
      <w:r w:rsidRPr="000F78F1">
        <w:rPr>
          <w:rFonts w:ascii="Consolas" w:hAnsi="Consolas" w:cs="Consolas"/>
          <w:color w:val="808080"/>
          <w:sz w:val="19"/>
          <w:szCs w:val="19"/>
          <w:highlight w:val="white"/>
        </w:rPr>
        <w:t>=</w:t>
      </w:r>
      <w:r w:rsidRPr="000F78F1">
        <w:rPr>
          <w:rFonts w:ascii="Consolas" w:hAnsi="Consolas" w:cs="Consolas"/>
          <w:color w:val="000000"/>
          <w:sz w:val="19"/>
          <w:szCs w:val="19"/>
          <w:highlight w:val="white"/>
        </w:rPr>
        <w:t xml:space="preserve"> @SupplierID </w:t>
      </w:r>
      <w:r w:rsidRPr="000F78F1">
        <w:rPr>
          <w:rFonts w:ascii="Consolas" w:hAnsi="Consolas" w:cs="Consolas"/>
          <w:color w:val="808080"/>
          <w:sz w:val="19"/>
          <w:szCs w:val="19"/>
          <w:highlight w:val="white"/>
        </w:rPr>
        <w:t>OR</w:t>
      </w:r>
      <w:r w:rsidRPr="000F78F1">
        <w:rPr>
          <w:rFonts w:ascii="Consolas" w:hAnsi="Consolas" w:cs="Consolas"/>
          <w:color w:val="000000"/>
          <w:sz w:val="19"/>
          <w:szCs w:val="19"/>
          <w:highlight w:val="white"/>
        </w:rPr>
        <w:t xml:space="preserve"> @SupplierID </w:t>
      </w:r>
      <w:r w:rsidRPr="000F78F1">
        <w:rPr>
          <w:rFonts w:ascii="Consolas" w:hAnsi="Consolas" w:cs="Consolas"/>
          <w:color w:val="808080"/>
          <w:sz w:val="19"/>
          <w:szCs w:val="19"/>
          <w:highlight w:val="white"/>
        </w:rPr>
        <w:t>=</w:t>
      </w:r>
      <w:r w:rsidRPr="000F78F1">
        <w:rPr>
          <w:rFonts w:ascii="Consolas" w:hAnsi="Consolas" w:cs="Consolas"/>
          <w:color w:val="000000"/>
          <w:sz w:val="19"/>
          <w:szCs w:val="19"/>
          <w:highlight w:val="white"/>
        </w:rPr>
        <w:t xml:space="preserve"> 0</w:t>
      </w:r>
      <w:r w:rsidRPr="000F78F1">
        <w:rPr>
          <w:rFonts w:ascii="Consolas" w:hAnsi="Consolas" w:cs="Consolas"/>
          <w:color w:val="808080"/>
          <w:sz w:val="19"/>
          <w:szCs w:val="19"/>
          <w:highlight w:val="white"/>
        </w:rPr>
        <w:t>)</w:t>
      </w:r>
    </w:p>
    <w:p w14:paraId="689D887A" w14:textId="77777777" w:rsidR="000F78F1" w:rsidRPr="000F78F1" w:rsidRDefault="000F78F1" w:rsidP="000F78F1">
      <w:pPr>
        <w:autoSpaceDE w:val="0"/>
        <w:autoSpaceDN w:val="0"/>
        <w:adjustRightInd w:val="0"/>
        <w:spacing w:before="0" w:after="0" w:line="240" w:lineRule="auto"/>
        <w:rPr>
          <w:rFonts w:ascii="Consolas" w:hAnsi="Consolas" w:cs="Consolas"/>
          <w:color w:val="000000"/>
          <w:sz w:val="19"/>
          <w:szCs w:val="19"/>
          <w:highlight w:val="white"/>
        </w:rPr>
      </w:pPr>
      <w:r w:rsidRPr="000F78F1">
        <w:rPr>
          <w:rFonts w:ascii="Consolas" w:hAnsi="Consolas" w:cs="Consolas"/>
          <w:color w:val="000000"/>
          <w:sz w:val="19"/>
          <w:szCs w:val="19"/>
          <w:highlight w:val="white"/>
        </w:rPr>
        <w:tab/>
      </w:r>
      <w:r w:rsidRPr="000F78F1">
        <w:rPr>
          <w:rFonts w:ascii="Consolas" w:hAnsi="Consolas" w:cs="Consolas"/>
          <w:color w:val="0000FF"/>
          <w:sz w:val="19"/>
          <w:szCs w:val="19"/>
          <w:highlight w:val="white"/>
        </w:rPr>
        <w:t>FOR</w:t>
      </w:r>
      <w:r w:rsidRPr="000F78F1">
        <w:rPr>
          <w:rFonts w:ascii="Consolas" w:hAnsi="Consolas" w:cs="Consolas"/>
          <w:color w:val="000000"/>
          <w:sz w:val="19"/>
          <w:szCs w:val="19"/>
          <w:highlight w:val="white"/>
        </w:rPr>
        <w:t xml:space="preserve"> </w:t>
      </w:r>
      <w:r w:rsidRPr="000F78F1">
        <w:rPr>
          <w:rFonts w:ascii="Consolas" w:hAnsi="Consolas" w:cs="Consolas"/>
          <w:color w:val="0000FF"/>
          <w:sz w:val="19"/>
          <w:szCs w:val="19"/>
          <w:highlight w:val="white"/>
        </w:rPr>
        <w:t>XML</w:t>
      </w:r>
      <w:r w:rsidRPr="000F78F1">
        <w:rPr>
          <w:rFonts w:ascii="Consolas" w:hAnsi="Consolas" w:cs="Consolas"/>
          <w:color w:val="000000"/>
          <w:sz w:val="19"/>
          <w:szCs w:val="19"/>
          <w:highlight w:val="white"/>
        </w:rPr>
        <w:t xml:space="preserve"> </w:t>
      </w:r>
      <w:r w:rsidRPr="000F78F1">
        <w:rPr>
          <w:rFonts w:ascii="Consolas" w:hAnsi="Consolas" w:cs="Consolas"/>
          <w:color w:val="0000FF"/>
          <w:sz w:val="19"/>
          <w:szCs w:val="19"/>
          <w:highlight w:val="white"/>
        </w:rPr>
        <w:t xml:space="preserve">PATH </w:t>
      </w:r>
      <w:r w:rsidRPr="000F78F1">
        <w:rPr>
          <w:rFonts w:ascii="Consolas" w:hAnsi="Consolas" w:cs="Consolas"/>
          <w:color w:val="808080"/>
          <w:sz w:val="19"/>
          <w:szCs w:val="19"/>
          <w:highlight w:val="white"/>
        </w:rPr>
        <w:t>(</w:t>
      </w:r>
      <w:r w:rsidRPr="000F78F1">
        <w:rPr>
          <w:rFonts w:ascii="Consolas" w:hAnsi="Consolas" w:cs="Consolas"/>
          <w:color w:val="FF0000"/>
          <w:sz w:val="19"/>
          <w:szCs w:val="19"/>
          <w:highlight w:val="white"/>
        </w:rPr>
        <w:t>'Supplier'</w:t>
      </w:r>
      <w:r w:rsidRPr="000F78F1">
        <w:rPr>
          <w:rFonts w:ascii="Consolas" w:hAnsi="Consolas" w:cs="Consolas"/>
          <w:color w:val="808080"/>
          <w:sz w:val="19"/>
          <w:szCs w:val="19"/>
          <w:highlight w:val="white"/>
        </w:rPr>
        <w:t>),</w:t>
      </w:r>
      <w:r w:rsidRPr="000F78F1">
        <w:rPr>
          <w:rFonts w:ascii="Consolas" w:hAnsi="Consolas" w:cs="Consolas"/>
          <w:color w:val="000000"/>
          <w:sz w:val="19"/>
          <w:szCs w:val="19"/>
          <w:highlight w:val="white"/>
        </w:rPr>
        <w:t xml:space="preserve"> </w:t>
      </w:r>
      <w:r w:rsidRPr="000F78F1">
        <w:rPr>
          <w:rFonts w:ascii="Consolas" w:hAnsi="Consolas" w:cs="Consolas"/>
          <w:color w:val="0000FF"/>
          <w:sz w:val="19"/>
          <w:szCs w:val="19"/>
          <w:highlight w:val="white"/>
        </w:rPr>
        <w:t>TYPE</w:t>
      </w:r>
      <w:r w:rsidRPr="000F78F1">
        <w:rPr>
          <w:rFonts w:ascii="Consolas" w:hAnsi="Consolas" w:cs="Consolas"/>
          <w:color w:val="808080"/>
          <w:sz w:val="19"/>
          <w:szCs w:val="19"/>
          <w:highlight w:val="white"/>
        </w:rPr>
        <w:t>)</w:t>
      </w:r>
      <w:r w:rsidRPr="000F78F1">
        <w:rPr>
          <w:rFonts w:ascii="Consolas" w:hAnsi="Consolas" w:cs="Consolas"/>
          <w:color w:val="000000"/>
          <w:sz w:val="19"/>
          <w:szCs w:val="19"/>
          <w:highlight w:val="white"/>
        </w:rPr>
        <w:t xml:space="preserve"> </w:t>
      </w:r>
      <w:r w:rsidRPr="000F78F1">
        <w:rPr>
          <w:rFonts w:ascii="Consolas" w:hAnsi="Consolas" w:cs="Consolas"/>
          <w:color w:val="0000FF"/>
          <w:sz w:val="19"/>
          <w:szCs w:val="19"/>
          <w:highlight w:val="white"/>
        </w:rPr>
        <w:t>AS</w:t>
      </w:r>
      <w:r w:rsidRPr="000F78F1">
        <w:rPr>
          <w:rFonts w:ascii="Consolas" w:hAnsi="Consolas" w:cs="Consolas"/>
          <w:color w:val="000000"/>
          <w:sz w:val="19"/>
          <w:szCs w:val="19"/>
          <w:highlight w:val="white"/>
        </w:rPr>
        <w:t xml:space="preserve"> </w:t>
      </w:r>
      <w:r w:rsidRPr="000F78F1">
        <w:rPr>
          <w:rFonts w:ascii="Consolas" w:hAnsi="Consolas" w:cs="Consolas"/>
          <w:color w:val="FF0000"/>
          <w:sz w:val="19"/>
          <w:szCs w:val="19"/>
          <w:highlight w:val="white"/>
        </w:rPr>
        <w:t>'Suppliers'</w:t>
      </w:r>
    </w:p>
    <w:p w14:paraId="7E89A667" w14:textId="77777777" w:rsidR="000F78F1" w:rsidRPr="000F78F1" w:rsidRDefault="000F78F1" w:rsidP="000F78F1">
      <w:pPr>
        <w:autoSpaceDE w:val="0"/>
        <w:autoSpaceDN w:val="0"/>
        <w:adjustRightInd w:val="0"/>
        <w:spacing w:before="0" w:after="0" w:line="240" w:lineRule="auto"/>
        <w:rPr>
          <w:rFonts w:ascii="Consolas" w:hAnsi="Consolas" w:cs="Consolas"/>
          <w:color w:val="000000"/>
          <w:sz w:val="19"/>
          <w:szCs w:val="19"/>
          <w:highlight w:val="white"/>
        </w:rPr>
      </w:pPr>
      <w:r w:rsidRPr="000F78F1">
        <w:rPr>
          <w:rFonts w:ascii="Consolas" w:hAnsi="Consolas" w:cs="Consolas"/>
          <w:color w:val="000000"/>
          <w:sz w:val="19"/>
          <w:szCs w:val="19"/>
          <w:highlight w:val="white"/>
        </w:rPr>
        <w:tab/>
      </w:r>
      <w:r w:rsidRPr="000F78F1">
        <w:rPr>
          <w:rFonts w:ascii="Consolas" w:hAnsi="Consolas" w:cs="Consolas"/>
          <w:color w:val="0000FF"/>
          <w:sz w:val="19"/>
          <w:szCs w:val="19"/>
          <w:highlight w:val="white"/>
        </w:rPr>
        <w:t>FROM</w:t>
      </w:r>
      <w:r w:rsidRPr="000F78F1">
        <w:rPr>
          <w:rFonts w:ascii="Consolas" w:hAnsi="Consolas" w:cs="Consolas"/>
          <w:color w:val="000000"/>
          <w:sz w:val="19"/>
          <w:szCs w:val="19"/>
          <w:highlight w:val="white"/>
        </w:rPr>
        <w:t xml:space="preserve"> tblSite</w:t>
      </w:r>
    </w:p>
    <w:p w14:paraId="01C1C7D1" w14:textId="77777777" w:rsidR="000F78F1" w:rsidRPr="000F78F1" w:rsidRDefault="000F78F1" w:rsidP="000F78F1">
      <w:pPr>
        <w:autoSpaceDE w:val="0"/>
        <w:autoSpaceDN w:val="0"/>
        <w:adjustRightInd w:val="0"/>
        <w:spacing w:before="0" w:after="0" w:line="240" w:lineRule="auto"/>
        <w:rPr>
          <w:rFonts w:ascii="Consolas" w:hAnsi="Consolas" w:cs="Consolas"/>
          <w:color w:val="000000"/>
          <w:sz w:val="19"/>
          <w:szCs w:val="19"/>
          <w:highlight w:val="white"/>
        </w:rPr>
      </w:pPr>
      <w:r w:rsidRPr="000F78F1">
        <w:rPr>
          <w:rFonts w:ascii="Consolas" w:hAnsi="Consolas" w:cs="Consolas"/>
          <w:color w:val="000000"/>
          <w:sz w:val="19"/>
          <w:szCs w:val="19"/>
          <w:highlight w:val="white"/>
        </w:rPr>
        <w:tab/>
      </w:r>
      <w:r w:rsidRPr="000F78F1">
        <w:rPr>
          <w:rFonts w:ascii="Consolas" w:hAnsi="Consolas" w:cs="Consolas"/>
          <w:color w:val="0000FF"/>
          <w:sz w:val="19"/>
          <w:szCs w:val="19"/>
          <w:highlight w:val="white"/>
        </w:rPr>
        <w:t>FOR</w:t>
      </w:r>
      <w:r w:rsidRPr="000F78F1">
        <w:rPr>
          <w:rFonts w:ascii="Consolas" w:hAnsi="Consolas" w:cs="Consolas"/>
          <w:color w:val="000000"/>
          <w:sz w:val="19"/>
          <w:szCs w:val="19"/>
          <w:highlight w:val="white"/>
        </w:rPr>
        <w:t xml:space="preserve"> </w:t>
      </w:r>
      <w:r w:rsidRPr="000F78F1">
        <w:rPr>
          <w:rFonts w:ascii="Consolas" w:hAnsi="Consolas" w:cs="Consolas"/>
          <w:color w:val="0000FF"/>
          <w:sz w:val="19"/>
          <w:szCs w:val="19"/>
          <w:highlight w:val="white"/>
        </w:rPr>
        <w:t>XML</w:t>
      </w:r>
      <w:r w:rsidRPr="000F78F1">
        <w:rPr>
          <w:rFonts w:ascii="Consolas" w:hAnsi="Consolas" w:cs="Consolas"/>
          <w:color w:val="000000"/>
          <w:sz w:val="19"/>
          <w:szCs w:val="19"/>
          <w:highlight w:val="white"/>
        </w:rPr>
        <w:t xml:space="preserve"> </w:t>
      </w:r>
      <w:r w:rsidRPr="000F78F1">
        <w:rPr>
          <w:rFonts w:ascii="Consolas" w:hAnsi="Consolas" w:cs="Consolas"/>
          <w:color w:val="0000FF"/>
          <w:sz w:val="19"/>
          <w:szCs w:val="19"/>
          <w:highlight w:val="white"/>
        </w:rPr>
        <w:t xml:space="preserve">PATH </w:t>
      </w:r>
      <w:r w:rsidRPr="000F78F1">
        <w:rPr>
          <w:rFonts w:ascii="Consolas" w:hAnsi="Consolas" w:cs="Consolas"/>
          <w:color w:val="808080"/>
          <w:sz w:val="19"/>
          <w:szCs w:val="19"/>
          <w:highlight w:val="white"/>
        </w:rPr>
        <w:t>(</w:t>
      </w:r>
      <w:r w:rsidRPr="000F78F1">
        <w:rPr>
          <w:rFonts w:ascii="Consolas" w:hAnsi="Consolas" w:cs="Consolas"/>
          <w:color w:val="FF0000"/>
          <w:sz w:val="19"/>
          <w:szCs w:val="19"/>
          <w:highlight w:val="white"/>
        </w:rPr>
        <w:t>'Site'</w:t>
      </w:r>
      <w:r w:rsidRPr="000F78F1">
        <w:rPr>
          <w:rFonts w:ascii="Consolas" w:hAnsi="Consolas" w:cs="Consolas"/>
          <w:color w:val="808080"/>
          <w:sz w:val="19"/>
          <w:szCs w:val="19"/>
          <w:highlight w:val="white"/>
        </w:rPr>
        <w:t>),</w:t>
      </w:r>
      <w:r w:rsidRPr="000F78F1">
        <w:rPr>
          <w:rFonts w:ascii="Consolas" w:hAnsi="Consolas" w:cs="Consolas"/>
          <w:color w:val="000000"/>
          <w:sz w:val="19"/>
          <w:szCs w:val="19"/>
          <w:highlight w:val="white"/>
        </w:rPr>
        <w:t xml:space="preserve"> </w:t>
      </w:r>
      <w:r w:rsidRPr="000F78F1">
        <w:rPr>
          <w:rFonts w:ascii="Consolas" w:hAnsi="Consolas" w:cs="Consolas"/>
          <w:color w:val="0000FF"/>
          <w:sz w:val="19"/>
          <w:szCs w:val="19"/>
          <w:highlight w:val="white"/>
        </w:rPr>
        <w:t xml:space="preserve">ROOT </w:t>
      </w:r>
      <w:r w:rsidRPr="000F78F1">
        <w:rPr>
          <w:rFonts w:ascii="Consolas" w:hAnsi="Consolas" w:cs="Consolas"/>
          <w:color w:val="808080"/>
          <w:sz w:val="19"/>
          <w:szCs w:val="19"/>
          <w:highlight w:val="white"/>
        </w:rPr>
        <w:t>(</w:t>
      </w:r>
      <w:r w:rsidRPr="000F78F1">
        <w:rPr>
          <w:rFonts w:ascii="Consolas" w:hAnsi="Consolas" w:cs="Consolas"/>
          <w:color w:val="FF0000"/>
          <w:sz w:val="19"/>
          <w:szCs w:val="19"/>
          <w:highlight w:val="white"/>
        </w:rPr>
        <w:t>'Doc'</w:t>
      </w:r>
      <w:r w:rsidRPr="000F78F1">
        <w:rPr>
          <w:rFonts w:ascii="Consolas" w:hAnsi="Consolas" w:cs="Consolas"/>
          <w:color w:val="808080"/>
          <w:sz w:val="19"/>
          <w:szCs w:val="19"/>
          <w:highlight w:val="white"/>
        </w:rPr>
        <w:t>)</w:t>
      </w:r>
    </w:p>
    <w:p w14:paraId="021B3CED" w14:textId="0E2584F0" w:rsidR="000F78F1" w:rsidRDefault="000F78F1" w:rsidP="000F78F1">
      <w:pPr>
        <w:autoSpaceDE w:val="0"/>
        <w:autoSpaceDN w:val="0"/>
        <w:adjustRightInd w:val="0"/>
        <w:spacing w:before="0" w:after="0" w:line="240" w:lineRule="auto"/>
        <w:rPr>
          <w:rFonts w:ascii="Consolas" w:hAnsi="Consolas" w:cs="Consolas"/>
          <w:color w:val="0000FF"/>
          <w:sz w:val="19"/>
          <w:szCs w:val="19"/>
          <w:highlight w:val="white"/>
          <w:lang w:val="es-ES"/>
        </w:rPr>
      </w:pPr>
      <w:r>
        <w:rPr>
          <w:rFonts w:ascii="Consolas" w:hAnsi="Consolas" w:cs="Consolas"/>
          <w:color w:val="0000FF"/>
          <w:sz w:val="19"/>
          <w:szCs w:val="19"/>
          <w:highlight w:val="white"/>
          <w:lang w:val="es-ES"/>
        </w:rPr>
        <w:t>END</w:t>
      </w:r>
    </w:p>
    <w:p w14:paraId="5069A149" w14:textId="2EAE6C61" w:rsidR="00545E43" w:rsidRDefault="00545E43" w:rsidP="000F78F1">
      <w:pPr>
        <w:autoSpaceDE w:val="0"/>
        <w:autoSpaceDN w:val="0"/>
        <w:adjustRightInd w:val="0"/>
        <w:spacing w:before="0" w:after="0" w:line="240" w:lineRule="auto"/>
        <w:rPr>
          <w:rFonts w:ascii="Consolas" w:hAnsi="Consolas" w:cs="Consolas"/>
          <w:color w:val="0000FF"/>
          <w:sz w:val="19"/>
          <w:szCs w:val="19"/>
          <w:highlight w:val="white"/>
          <w:lang w:val="es-ES"/>
        </w:rPr>
      </w:pPr>
    </w:p>
    <w:p w14:paraId="74807EA1" w14:textId="3C423D7F" w:rsidR="00545E43" w:rsidRDefault="00545E43" w:rsidP="00545E43">
      <w:pPr>
        <w:rPr>
          <w:highlight w:val="white"/>
          <w:lang w:val="es-ES"/>
        </w:rPr>
      </w:pPr>
      <w:r>
        <w:rPr>
          <w:highlight w:val="white"/>
          <w:lang w:val="es-ES"/>
        </w:rPr>
        <w:lastRenderedPageBreak/>
        <w:t>A continuación creamos las tablas tblInvoice y tblInvoiceDetails a semejanza de tblOrders y tblOrderDetails respectivamente</w:t>
      </w:r>
    </w:p>
    <w:p w14:paraId="543E0E7F" w14:textId="40905BA4" w:rsidR="00545E43" w:rsidRDefault="00545E43" w:rsidP="000F78F1">
      <w:pPr>
        <w:autoSpaceDE w:val="0"/>
        <w:autoSpaceDN w:val="0"/>
        <w:adjustRightInd w:val="0"/>
        <w:spacing w:before="0" w:after="0" w:line="240" w:lineRule="auto"/>
        <w:rPr>
          <w:rFonts w:ascii="Consolas" w:hAnsi="Consolas" w:cs="Consolas"/>
          <w:color w:val="0000FF"/>
          <w:sz w:val="19"/>
          <w:szCs w:val="19"/>
          <w:highlight w:val="white"/>
          <w:lang w:val="es-ES"/>
        </w:rPr>
      </w:pPr>
    </w:p>
    <w:p w14:paraId="00DFEB59" w14:textId="77777777" w:rsidR="00545E43" w:rsidRPr="00545E43" w:rsidRDefault="00545E43" w:rsidP="00545E43">
      <w:pPr>
        <w:autoSpaceDE w:val="0"/>
        <w:autoSpaceDN w:val="0"/>
        <w:adjustRightInd w:val="0"/>
        <w:spacing w:before="0" w:after="0" w:line="240" w:lineRule="auto"/>
        <w:rPr>
          <w:rFonts w:ascii="Consolas" w:hAnsi="Consolas" w:cs="Consolas"/>
          <w:color w:val="000000"/>
          <w:sz w:val="19"/>
          <w:szCs w:val="19"/>
          <w:highlight w:val="white"/>
        </w:rPr>
      </w:pPr>
      <w:r w:rsidRPr="00545E43">
        <w:rPr>
          <w:rFonts w:ascii="Consolas" w:hAnsi="Consolas" w:cs="Consolas"/>
          <w:color w:val="0000FF"/>
          <w:sz w:val="19"/>
          <w:szCs w:val="19"/>
          <w:highlight w:val="white"/>
        </w:rPr>
        <w:t>CREATE</w:t>
      </w:r>
      <w:r w:rsidRPr="00545E43">
        <w:rPr>
          <w:rFonts w:ascii="Consolas" w:hAnsi="Consolas" w:cs="Consolas"/>
          <w:color w:val="000000"/>
          <w:sz w:val="19"/>
          <w:szCs w:val="19"/>
          <w:highlight w:val="white"/>
        </w:rPr>
        <w:t xml:space="preserve"> </w:t>
      </w:r>
      <w:r w:rsidRPr="00545E43">
        <w:rPr>
          <w:rFonts w:ascii="Consolas" w:hAnsi="Consolas" w:cs="Consolas"/>
          <w:color w:val="0000FF"/>
          <w:sz w:val="19"/>
          <w:szCs w:val="19"/>
          <w:highlight w:val="white"/>
        </w:rPr>
        <w:t>TABLE</w:t>
      </w:r>
      <w:r w:rsidRPr="00545E43">
        <w:rPr>
          <w:rFonts w:ascii="Consolas" w:hAnsi="Consolas" w:cs="Consolas"/>
          <w:color w:val="000000"/>
          <w:sz w:val="19"/>
          <w:szCs w:val="19"/>
          <w:highlight w:val="white"/>
        </w:rPr>
        <w:t xml:space="preserve"> [dbo]</w:t>
      </w:r>
      <w:r w:rsidRPr="00545E43">
        <w:rPr>
          <w:rFonts w:ascii="Consolas" w:hAnsi="Consolas" w:cs="Consolas"/>
          <w:color w:val="808080"/>
          <w:sz w:val="19"/>
          <w:szCs w:val="19"/>
          <w:highlight w:val="white"/>
        </w:rPr>
        <w:t>.</w:t>
      </w:r>
      <w:r w:rsidRPr="00545E43">
        <w:rPr>
          <w:rFonts w:ascii="Consolas" w:hAnsi="Consolas" w:cs="Consolas"/>
          <w:color w:val="000000"/>
          <w:sz w:val="19"/>
          <w:szCs w:val="19"/>
          <w:highlight w:val="white"/>
        </w:rPr>
        <w:t>[tblInvoices]</w:t>
      </w:r>
      <w:r w:rsidRPr="00545E43">
        <w:rPr>
          <w:rFonts w:ascii="Consolas" w:hAnsi="Consolas" w:cs="Consolas"/>
          <w:color w:val="808080"/>
          <w:sz w:val="19"/>
          <w:szCs w:val="19"/>
          <w:highlight w:val="white"/>
        </w:rPr>
        <w:t>(</w:t>
      </w:r>
    </w:p>
    <w:p w14:paraId="29545C4C" w14:textId="77777777" w:rsidR="00545E43" w:rsidRPr="00545E43" w:rsidRDefault="00545E43" w:rsidP="00545E43">
      <w:pPr>
        <w:autoSpaceDE w:val="0"/>
        <w:autoSpaceDN w:val="0"/>
        <w:adjustRightInd w:val="0"/>
        <w:spacing w:before="0" w:after="0" w:line="240" w:lineRule="auto"/>
        <w:rPr>
          <w:rFonts w:ascii="Consolas" w:hAnsi="Consolas" w:cs="Consolas"/>
          <w:color w:val="000000"/>
          <w:sz w:val="19"/>
          <w:szCs w:val="19"/>
          <w:highlight w:val="white"/>
        </w:rPr>
      </w:pPr>
      <w:r w:rsidRPr="00545E43">
        <w:rPr>
          <w:rFonts w:ascii="Consolas" w:hAnsi="Consolas" w:cs="Consolas"/>
          <w:color w:val="000000"/>
          <w:sz w:val="19"/>
          <w:szCs w:val="19"/>
          <w:highlight w:val="white"/>
        </w:rPr>
        <w:tab/>
        <w:t xml:space="preserve">InvoiceID </w:t>
      </w:r>
      <w:r w:rsidRPr="00545E43">
        <w:rPr>
          <w:rFonts w:ascii="Consolas" w:hAnsi="Consolas" w:cs="Consolas"/>
          <w:color w:val="0000FF"/>
          <w:sz w:val="19"/>
          <w:szCs w:val="19"/>
          <w:highlight w:val="white"/>
        </w:rPr>
        <w:t>int</w:t>
      </w:r>
      <w:r w:rsidRPr="00545E43">
        <w:rPr>
          <w:rFonts w:ascii="Consolas" w:hAnsi="Consolas" w:cs="Consolas"/>
          <w:color w:val="000000"/>
          <w:sz w:val="19"/>
          <w:szCs w:val="19"/>
          <w:highlight w:val="white"/>
        </w:rPr>
        <w:t xml:space="preserve"> </w:t>
      </w:r>
      <w:r w:rsidRPr="00545E43">
        <w:rPr>
          <w:rFonts w:ascii="Consolas" w:hAnsi="Consolas" w:cs="Consolas"/>
          <w:color w:val="0000FF"/>
          <w:sz w:val="19"/>
          <w:szCs w:val="19"/>
          <w:highlight w:val="white"/>
        </w:rPr>
        <w:t>IDENTITY</w:t>
      </w:r>
      <w:r w:rsidRPr="00545E43">
        <w:rPr>
          <w:rFonts w:ascii="Consolas" w:hAnsi="Consolas" w:cs="Consolas"/>
          <w:color w:val="808080"/>
          <w:sz w:val="19"/>
          <w:szCs w:val="19"/>
          <w:highlight w:val="white"/>
        </w:rPr>
        <w:t>(</w:t>
      </w:r>
      <w:r w:rsidRPr="00545E43">
        <w:rPr>
          <w:rFonts w:ascii="Consolas" w:hAnsi="Consolas" w:cs="Consolas"/>
          <w:color w:val="000000"/>
          <w:sz w:val="19"/>
          <w:szCs w:val="19"/>
          <w:highlight w:val="white"/>
        </w:rPr>
        <w:t>1</w:t>
      </w:r>
      <w:r w:rsidRPr="00545E43">
        <w:rPr>
          <w:rFonts w:ascii="Consolas" w:hAnsi="Consolas" w:cs="Consolas"/>
          <w:color w:val="808080"/>
          <w:sz w:val="19"/>
          <w:szCs w:val="19"/>
          <w:highlight w:val="white"/>
        </w:rPr>
        <w:t>,</w:t>
      </w:r>
      <w:r w:rsidRPr="00545E43">
        <w:rPr>
          <w:rFonts w:ascii="Consolas" w:hAnsi="Consolas" w:cs="Consolas"/>
          <w:color w:val="000000"/>
          <w:sz w:val="19"/>
          <w:szCs w:val="19"/>
          <w:highlight w:val="white"/>
        </w:rPr>
        <w:t>1</w:t>
      </w:r>
      <w:r w:rsidRPr="00545E43">
        <w:rPr>
          <w:rFonts w:ascii="Consolas" w:hAnsi="Consolas" w:cs="Consolas"/>
          <w:color w:val="808080"/>
          <w:sz w:val="19"/>
          <w:szCs w:val="19"/>
          <w:highlight w:val="white"/>
        </w:rPr>
        <w:t>)</w:t>
      </w:r>
      <w:r w:rsidRPr="00545E43">
        <w:rPr>
          <w:rFonts w:ascii="Consolas" w:hAnsi="Consolas" w:cs="Consolas"/>
          <w:color w:val="000000"/>
          <w:sz w:val="19"/>
          <w:szCs w:val="19"/>
          <w:highlight w:val="white"/>
        </w:rPr>
        <w:t xml:space="preserve"> </w:t>
      </w:r>
      <w:r w:rsidRPr="00545E43">
        <w:rPr>
          <w:rFonts w:ascii="Consolas" w:hAnsi="Consolas" w:cs="Consolas"/>
          <w:color w:val="808080"/>
          <w:sz w:val="19"/>
          <w:szCs w:val="19"/>
          <w:highlight w:val="white"/>
        </w:rPr>
        <w:t>NOT</w:t>
      </w:r>
      <w:r w:rsidRPr="00545E43">
        <w:rPr>
          <w:rFonts w:ascii="Consolas" w:hAnsi="Consolas" w:cs="Consolas"/>
          <w:color w:val="000000"/>
          <w:sz w:val="19"/>
          <w:szCs w:val="19"/>
          <w:highlight w:val="white"/>
        </w:rPr>
        <w:t xml:space="preserve"> </w:t>
      </w:r>
      <w:r w:rsidRPr="00545E43">
        <w:rPr>
          <w:rFonts w:ascii="Consolas" w:hAnsi="Consolas" w:cs="Consolas"/>
          <w:color w:val="808080"/>
          <w:sz w:val="19"/>
          <w:szCs w:val="19"/>
          <w:highlight w:val="white"/>
        </w:rPr>
        <w:t>NULL,</w:t>
      </w:r>
    </w:p>
    <w:p w14:paraId="24659479" w14:textId="77777777" w:rsidR="00545E43" w:rsidRPr="00545E43" w:rsidRDefault="00545E43" w:rsidP="00545E43">
      <w:pPr>
        <w:autoSpaceDE w:val="0"/>
        <w:autoSpaceDN w:val="0"/>
        <w:adjustRightInd w:val="0"/>
        <w:spacing w:before="0" w:after="0" w:line="240" w:lineRule="auto"/>
        <w:rPr>
          <w:rFonts w:ascii="Consolas" w:hAnsi="Consolas" w:cs="Consolas"/>
          <w:color w:val="000000"/>
          <w:sz w:val="19"/>
          <w:szCs w:val="19"/>
          <w:highlight w:val="white"/>
        </w:rPr>
      </w:pPr>
      <w:r w:rsidRPr="00545E43">
        <w:rPr>
          <w:rFonts w:ascii="Consolas" w:hAnsi="Consolas" w:cs="Consolas"/>
          <w:color w:val="000000"/>
          <w:sz w:val="19"/>
          <w:szCs w:val="19"/>
          <w:highlight w:val="white"/>
        </w:rPr>
        <w:tab/>
        <w:t xml:space="preserve">Customer_ID </w:t>
      </w:r>
      <w:r w:rsidRPr="00545E43">
        <w:rPr>
          <w:rFonts w:ascii="Consolas" w:hAnsi="Consolas" w:cs="Consolas"/>
          <w:color w:val="0000FF"/>
          <w:sz w:val="19"/>
          <w:szCs w:val="19"/>
          <w:highlight w:val="white"/>
        </w:rPr>
        <w:t>nchar</w:t>
      </w:r>
      <w:r w:rsidRPr="00545E43">
        <w:rPr>
          <w:rFonts w:ascii="Consolas" w:hAnsi="Consolas" w:cs="Consolas"/>
          <w:color w:val="808080"/>
          <w:sz w:val="19"/>
          <w:szCs w:val="19"/>
          <w:highlight w:val="white"/>
        </w:rPr>
        <w:t>(</w:t>
      </w:r>
      <w:r w:rsidRPr="00545E43">
        <w:rPr>
          <w:rFonts w:ascii="Consolas" w:hAnsi="Consolas" w:cs="Consolas"/>
          <w:color w:val="000000"/>
          <w:sz w:val="19"/>
          <w:szCs w:val="19"/>
          <w:highlight w:val="white"/>
        </w:rPr>
        <w:t>5</w:t>
      </w:r>
      <w:r w:rsidRPr="00545E43">
        <w:rPr>
          <w:rFonts w:ascii="Consolas" w:hAnsi="Consolas" w:cs="Consolas"/>
          <w:color w:val="808080"/>
          <w:sz w:val="19"/>
          <w:szCs w:val="19"/>
          <w:highlight w:val="white"/>
        </w:rPr>
        <w:t>)</w:t>
      </w:r>
      <w:r w:rsidRPr="00545E43">
        <w:rPr>
          <w:rFonts w:ascii="Consolas" w:hAnsi="Consolas" w:cs="Consolas"/>
          <w:color w:val="000000"/>
          <w:sz w:val="19"/>
          <w:szCs w:val="19"/>
          <w:highlight w:val="white"/>
        </w:rPr>
        <w:t xml:space="preserve"> </w:t>
      </w:r>
      <w:r w:rsidRPr="00545E43">
        <w:rPr>
          <w:rFonts w:ascii="Consolas" w:hAnsi="Consolas" w:cs="Consolas"/>
          <w:color w:val="808080"/>
          <w:sz w:val="19"/>
          <w:szCs w:val="19"/>
          <w:highlight w:val="white"/>
        </w:rPr>
        <w:t>NULL,</w:t>
      </w:r>
    </w:p>
    <w:p w14:paraId="67FDA229" w14:textId="77777777" w:rsidR="00545E43" w:rsidRPr="00545E43" w:rsidRDefault="00545E43" w:rsidP="00545E43">
      <w:pPr>
        <w:autoSpaceDE w:val="0"/>
        <w:autoSpaceDN w:val="0"/>
        <w:adjustRightInd w:val="0"/>
        <w:spacing w:before="0" w:after="0" w:line="240" w:lineRule="auto"/>
        <w:rPr>
          <w:rFonts w:ascii="Consolas" w:hAnsi="Consolas" w:cs="Consolas"/>
          <w:color w:val="000000"/>
          <w:sz w:val="19"/>
          <w:szCs w:val="19"/>
          <w:highlight w:val="white"/>
        </w:rPr>
      </w:pPr>
      <w:r w:rsidRPr="00545E43">
        <w:rPr>
          <w:rFonts w:ascii="Consolas" w:hAnsi="Consolas" w:cs="Consolas"/>
          <w:color w:val="000000"/>
          <w:sz w:val="19"/>
          <w:szCs w:val="19"/>
          <w:highlight w:val="white"/>
        </w:rPr>
        <w:tab/>
        <w:t xml:space="preserve">Employee_ID </w:t>
      </w:r>
      <w:r w:rsidRPr="00545E43">
        <w:rPr>
          <w:rFonts w:ascii="Consolas" w:hAnsi="Consolas" w:cs="Consolas"/>
          <w:color w:val="0000FF"/>
          <w:sz w:val="19"/>
          <w:szCs w:val="19"/>
          <w:highlight w:val="white"/>
        </w:rPr>
        <w:t>int</w:t>
      </w:r>
      <w:r w:rsidRPr="00545E43">
        <w:rPr>
          <w:rFonts w:ascii="Consolas" w:hAnsi="Consolas" w:cs="Consolas"/>
          <w:color w:val="000000"/>
          <w:sz w:val="19"/>
          <w:szCs w:val="19"/>
          <w:highlight w:val="white"/>
        </w:rPr>
        <w:t xml:space="preserve"> </w:t>
      </w:r>
      <w:r w:rsidRPr="00545E43">
        <w:rPr>
          <w:rFonts w:ascii="Consolas" w:hAnsi="Consolas" w:cs="Consolas"/>
          <w:color w:val="808080"/>
          <w:sz w:val="19"/>
          <w:szCs w:val="19"/>
          <w:highlight w:val="white"/>
        </w:rPr>
        <w:t>NULL,</w:t>
      </w:r>
    </w:p>
    <w:p w14:paraId="0842E9EF" w14:textId="77777777" w:rsidR="00545E43" w:rsidRPr="00545E43" w:rsidRDefault="00545E43" w:rsidP="00545E43">
      <w:pPr>
        <w:autoSpaceDE w:val="0"/>
        <w:autoSpaceDN w:val="0"/>
        <w:adjustRightInd w:val="0"/>
        <w:spacing w:before="0" w:after="0" w:line="240" w:lineRule="auto"/>
        <w:rPr>
          <w:rFonts w:ascii="Consolas" w:hAnsi="Consolas" w:cs="Consolas"/>
          <w:color w:val="000000"/>
          <w:sz w:val="19"/>
          <w:szCs w:val="19"/>
          <w:highlight w:val="white"/>
        </w:rPr>
      </w:pPr>
      <w:r w:rsidRPr="00545E43">
        <w:rPr>
          <w:rFonts w:ascii="Consolas" w:hAnsi="Consolas" w:cs="Consolas"/>
          <w:color w:val="000000"/>
          <w:sz w:val="19"/>
          <w:szCs w:val="19"/>
          <w:highlight w:val="white"/>
        </w:rPr>
        <w:tab/>
        <w:t xml:space="preserve">OrderDate </w:t>
      </w:r>
      <w:r w:rsidRPr="00545E43">
        <w:rPr>
          <w:rFonts w:ascii="Consolas" w:hAnsi="Consolas" w:cs="Consolas"/>
          <w:color w:val="0000FF"/>
          <w:sz w:val="19"/>
          <w:szCs w:val="19"/>
          <w:highlight w:val="white"/>
        </w:rPr>
        <w:t>datetime</w:t>
      </w:r>
      <w:r w:rsidRPr="00545E43">
        <w:rPr>
          <w:rFonts w:ascii="Consolas" w:hAnsi="Consolas" w:cs="Consolas"/>
          <w:color w:val="000000"/>
          <w:sz w:val="19"/>
          <w:szCs w:val="19"/>
          <w:highlight w:val="white"/>
        </w:rPr>
        <w:t xml:space="preserve"> </w:t>
      </w:r>
      <w:r w:rsidRPr="00545E43">
        <w:rPr>
          <w:rFonts w:ascii="Consolas" w:hAnsi="Consolas" w:cs="Consolas"/>
          <w:color w:val="808080"/>
          <w:sz w:val="19"/>
          <w:szCs w:val="19"/>
          <w:highlight w:val="white"/>
        </w:rPr>
        <w:t>NULL,</w:t>
      </w:r>
    </w:p>
    <w:p w14:paraId="0A152854" w14:textId="77777777" w:rsidR="00545E43" w:rsidRPr="00545E43" w:rsidRDefault="00545E43" w:rsidP="00545E43">
      <w:pPr>
        <w:autoSpaceDE w:val="0"/>
        <w:autoSpaceDN w:val="0"/>
        <w:adjustRightInd w:val="0"/>
        <w:spacing w:before="0" w:after="0" w:line="240" w:lineRule="auto"/>
        <w:rPr>
          <w:rFonts w:ascii="Consolas" w:hAnsi="Consolas" w:cs="Consolas"/>
          <w:color w:val="000000"/>
          <w:sz w:val="19"/>
          <w:szCs w:val="19"/>
          <w:highlight w:val="white"/>
        </w:rPr>
      </w:pPr>
      <w:r w:rsidRPr="00545E43">
        <w:rPr>
          <w:rFonts w:ascii="Consolas" w:hAnsi="Consolas" w:cs="Consolas"/>
          <w:color w:val="000000"/>
          <w:sz w:val="19"/>
          <w:szCs w:val="19"/>
          <w:highlight w:val="white"/>
        </w:rPr>
        <w:tab/>
        <w:t xml:space="preserve">RequiredDate </w:t>
      </w:r>
      <w:r w:rsidRPr="00545E43">
        <w:rPr>
          <w:rFonts w:ascii="Consolas" w:hAnsi="Consolas" w:cs="Consolas"/>
          <w:color w:val="0000FF"/>
          <w:sz w:val="19"/>
          <w:szCs w:val="19"/>
          <w:highlight w:val="white"/>
        </w:rPr>
        <w:t>datetime</w:t>
      </w:r>
      <w:r w:rsidRPr="00545E43">
        <w:rPr>
          <w:rFonts w:ascii="Consolas" w:hAnsi="Consolas" w:cs="Consolas"/>
          <w:color w:val="000000"/>
          <w:sz w:val="19"/>
          <w:szCs w:val="19"/>
          <w:highlight w:val="white"/>
        </w:rPr>
        <w:t xml:space="preserve"> </w:t>
      </w:r>
      <w:r w:rsidRPr="00545E43">
        <w:rPr>
          <w:rFonts w:ascii="Consolas" w:hAnsi="Consolas" w:cs="Consolas"/>
          <w:color w:val="808080"/>
          <w:sz w:val="19"/>
          <w:szCs w:val="19"/>
          <w:highlight w:val="white"/>
        </w:rPr>
        <w:t>NULL,</w:t>
      </w:r>
    </w:p>
    <w:p w14:paraId="68B8E253" w14:textId="77777777" w:rsidR="00545E43" w:rsidRPr="00545E43" w:rsidRDefault="00545E43" w:rsidP="00545E43">
      <w:pPr>
        <w:autoSpaceDE w:val="0"/>
        <w:autoSpaceDN w:val="0"/>
        <w:adjustRightInd w:val="0"/>
        <w:spacing w:before="0" w:after="0" w:line="240" w:lineRule="auto"/>
        <w:rPr>
          <w:rFonts w:ascii="Consolas" w:hAnsi="Consolas" w:cs="Consolas"/>
          <w:color w:val="000000"/>
          <w:sz w:val="19"/>
          <w:szCs w:val="19"/>
          <w:highlight w:val="white"/>
        </w:rPr>
      </w:pPr>
      <w:r w:rsidRPr="00545E43">
        <w:rPr>
          <w:rFonts w:ascii="Consolas" w:hAnsi="Consolas" w:cs="Consolas"/>
          <w:color w:val="000000"/>
          <w:sz w:val="19"/>
          <w:szCs w:val="19"/>
          <w:highlight w:val="white"/>
        </w:rPr>
        <w:tab/>
        <w:t xml:space="preserve">ShippedDate </w:t>
      </w:r>
      <w:r w:rsidRPr="00545E43">
        <w:rPr>
          <w:rFonts w:ascii="Consolas" w:hAnsi="Consolas" w:cs="Consolas"/>
          <w:color w:val="0000FF"/>
          <w:sz w:val="19"/>
          <w:szCs w:val="19"/>
          <w:highlight w:val="white"/>
        </w:rPr>
        <w:t>datetime</w:t>
      </w:r>
      <w:r w:rsidRPr="00545E43">
        <w:rPr>
          <w:rFonts w:ascii="Consolas" w:hAnsi="Consolas" w:cs="Consolas"/>
          <w:color w:val="000000"/>
          <w:sz w:val="19"/>
          <w:szCs w:val="19"/>
          <w:highlight w:val="white"/>
        </w:rPr>
        <w:t xml:space="preserve"> </w:t>
      </w:r>
      <w:r w:rsidRPr="00545E43">
        <w:rPr>
          <w:rFonts w:ascii="Consolas" w:hAnsi="Consolas" w:cs="Consolas"/>
          <w:color w:val="808080"/>
          <w:sz w:val="19"/>
          <w:szCs w:val="19"/>
          <w:highlight w:val="white"/>
        </w:rPr>
        <w:t>NULL,</w:t>
      </w:r>
    </w:p>
    <w:p w14:paraId="17CF72C1" w14:textId="77777777" w:rsidR="00545E43" w:rsidRPr="00545E43" w:rsidRDefault="00545E43" w:rsidP="00545E43">
      <w:pPr>
        <w:autoSpaceDE w:val="0"/>
        <w:autoSpaceDN w:val="0"/>
        <w:adjustRightInd w:val="0"/>
        <w:spacing w:before="0" w:after="0" w:line="240" w:lineRule="auto"/>
        <w:rPr>
          <w:rFonts w:ascii="Consolas" w:hAnsi="Consolas" w:cs="Consolas"/>
          <w:color w:val="000000"/>
          <w:sz w:val="19"/>
          <w:szCs w:val="19"/>
          <w:highlight w:val="white"/>
        </w:rPr>
      </w:pPr>
      <w:r w:rsidRPr="00545E43">
        <w:rPr>
          <w:rFonts w:ascii="Consolas" w:hAnsi="Consolas" w:cs="Consolas"/>
          <w:color w:val="000000"/>
          <w:sz w:val="19"/>
          <w:szCs w:val="19"/>
          <w:highlight w:val="white"/>
        </w:rPr>
        <w:tab/>
        <w:t xml:space="preserve">ShipVia </w:t>
      </w:r>
      <w:r w:rsidRPr="00545E43">
        <w:rPr>
          <w:rFonts w:ascii="Consolas" w:hAnsi="Consolas" w:cs="Consolas"/>
          <w:color w:val="0000FF"/>
          <w:sz w:val="19"/>
          <w:szCs w:val="19"/>
          <w:highlight w:val="white"/>
        </w:rPr>
        <w:t>int</w:t>
      </w:r>
      <w:r w:rsidRPr="00545E43">
        <w:rPr>
          <w:rFonts w:ascii="Consolas" w:hAnsi="Consolas" w:cs="Consolas"/>
          <w:color w:val="000000"/>
          <w:sz w:val="19"/>
          <w:szCs w:val="19"/>
          <w:highlight w:val="white"/>
        </w:rPr>
        <w:t xml:space="preserve"> </w:t>
      </w:r>
      <w:r w:rsidRPr="00545E43">
        <w:rPr>
          <w:rFonts w:ascii="Consolas" w:hAnsi="Consolas" w:cs="Consolas"/>
          <w:color w:val="808080"/>
          <w:sz w:val="19"/>
          <w:szCs w:val="19"/>
          <w:highlight w:val="white"/>
        </w:rPr>
        <w:t>NULL,</w:t>
      </w:r>
    </w:p>
    <w:p w14:paraId="0C721F79" w14:textId="77777777" w:rsidR="00545E43" w:rsidRPr="00545E43" w:rsidRDefault="00545E43" w:rsidP="00545E43">
      <w:pPr>
        <w:autoSpaceDE w:val="0"/>
        <w:autoSpaceDN w:val="0"/>
        <w:adjustRightInd w:val="0"/>
        <w:spacing w:before="0" w:after="0" w:line="240" w:lineRule="auto"/>
        <w:rPr>
          <w:rFonts w:ascii="Consolas" w:hAnsi="Consolas" w:cs="Consolas"/>
          <w:color w:val="000000"/>
          <w:sz w:val="19"/>
          <w:szCs w:val="19"/>
          <w:highlight w:val="white"/>
        </w:rPr>
      </w:pPr>
      <w:r w:rsidRPr="00545E43">
        <w:rPr>
          <w:rFonts w:ascii="Consolas" w:hAnsi="Consolas" w:cs="Consolas"/>
          <w:color w:val="000000"/>
          <w:sz w:val="19"/>
          <w:szCs w:val="19"/>
          <w:highlight w:val="white"/>
        </w:rPr>
        <w:tab/>
        <w:t xml:space="preserve">Freight </w:t>
      </w:r>
      <w:r w:rsidRPr="00545E43">
        <w:rPr>
          <w:rFonts w:ascii="Consolas" w:hAnsi="Consolas" w:cs="Consolas"/>
          <w:color w:val="0000FF"/>
          <w:sz w:val="19"/>
          <w:szCs w:val="19"/>
          <w:highlight w:val="white"/>
        </w:rPr>
        <w:t>money</w:t>
      </w:r>
      <w:r w:rsidRPr="00545E43">
        <w:rPr>
          <w:rFonts w:ascii="Consolas" w:hAnsi="Consolas" w:cs="Consolas"/>
          <w:color w:val="000000"/>
          <w:sz w:val="19"/>
          <w:szCs w:val="19"/>
          <w:highlight w:val="white"/>
        </w:rPr>
        <w:t xml:space="preserve"> </w:t>
      </w:r>
      <w:r w:rsidRPr="00545E43">
        <w:rPr>
          <w:rFonts w:ascii="Consolas" w:hAnsi="Consolas" w:cs="Consolas"/>
          <w:color w:val="808080"/>
          <w:sz w:val="19"/>
          <w:szCs w:val="19"/>
          <w:highlight w:val="white"/>
        </w:rPr>
        <w:t>NULL,</w:t>
      </w:r>
    </w:p>
    <w:p w14:paraId="112E11C4" w14:textId="77777777" w:rsidR="00545E43" w:rsidRPr="00545E43" w:rsidRDefault="00545E43" w:rsidP="00545E43">
      <w:pPr>
        <w:autoSpaceDE w:val="0"/>
        <w:autoSpaceDN w:val="0"/>
        <w:adjustRightInd w:val="0"/>
        <w:spacing w:before="0" w:after="0" w:line="240" w:lineRule="auto"/>
        <w:rPr>
          <w:rFonts w:ascii="Consolas" w:hAnsi="Consolas" w:cs="Consolas"/>
          <w:color w:val="000000"/>
          <w:sz w:val="19"/>
          <w:szCs w:val="19"/>
          <w:highlight w:val="white"/>
        </w:rPr>
      </w:pPr>
      <w:r w:rsidRPr="00545E43">
        <w:rPr>
          <w:rFonts w:ascii="Consolas" w:hAnsi="Consolas" w:cs="Consolas"/>
          <w:color w:val="000000"/>
          <w:sz w:val="19"/>
          <w:szCs w:val="19"/>
          <w:highlight w:val="white"/>
        </w:rPr>
        <w:tab/>
        <w:t xml:space="preserve">ShipName </w:t>
      </w:r>
      <w:r w:rsidRPr="00545E43">
        <w:rPr>
          <w:rFonts w:ascii="Consolas" w:hAnsi="Consolas" w:cs="Consolas"/>
          <w:color w:val="0000FF"/>
          <w:sz w:val="19"/>
          <w:szCs w:val="19"/>
          <w:highlight w:val="white"/>
        </w:rPr>
        <w:t>nvarchar</w:t>
      </w:r>
      <w:r w:rsidRPr="00545E43">
        <w:rPr>
          <w:rFonts w:ascii="Consolas" w:hAnsi="Consolas" w:cs="Consolas"/>
          <w:color w:val="808080"/>
          <w:sz w:val="19"/>
          <w:szCs w:val="19"/>
          <w:highlight w:val="white"/>
        </w:rPr>
        <w:t>(</w:t>
      </w:r>
      <w:r w:rsidRPr="00545E43">
        <w:rPr>
          <w:rFonts w:ascii="Consolas" w:hAnsi="Consolas" w:cs="Consolas"/>
          <w:color w:val="000000"/>
          <w:sz w:val="19"/>
          <w:szCs w:val="19"/>
          <w:highlight w:val="white"/>
        </w:rPr>
        <w:t>40</w:t>
      </w:r>
      <w:r w:rsidRPr="00545E43">
        <w:rPr>
          <w:rFonts w:ascii="Consolas" w:hAnsi="Consolas" w:cs="Consolas"/>
          <w:color w:val="808080"/>
          <w:sz w:val="19"/>
          <w:szCs w:val="19"/>
          <w:highlight w:val="white"/>
        </w:rPr>
        <w:t>)</w:t>
      </w:r>
      <w:r w:rsidRPr="00545E43">
        <w:rPr>
          <w:rFonts w:ascii="Consolas" w:hAnsi="Consolas" w:cs="Consolas"/>
          <w:color w:val="000000"/>
          <w:sz w:val="19"/>
          <w:szCs w:val="19"/>
          <w:highlight w:val="white"/>
        </w:rPr>
        <w:t xml:space="preserve"> </w:t>
      </w:r>
      <w:r w:rsidRPr="00545E43">
        <w:rPr>
          <w:rFonts w:ascii="Consolas" w:hAnsi="Consolas" w:cs="Consolas"/>
          <w:color w:val="808080"/>
          <w:sz w:val="19"/>
          <w:szCs w:val="19"/>
          <w:highlight w:val="white"/>
        </w:rPr>
        <w:t>NULL,</w:t>
      </w:r>
    </w:p>
    <w:p w14:paraId="2F6C5782" w14:textId="77777777" w:rsidR="00545E43" w:rsidRPr="00545E43" w:rsidRDefault="00545E43" w:rsidP="00545E43">
      <w:pPr>
        <w:autoSpaceDE w:val="0"/>
        <w:autoSpaceDN w:val="0"/>
        <w:adjustRightInd w:val="0"/>
        <w:spacing w:before="0" w:after="0" w:line="240" w:lineRule="auto"/>
        <w:rPr>
          <w:rFonts w:ascii="Consolas" w:hAnsi="Consolas" w:cs="Consolas"/>
          <w:color w:val="000000"/>
          <w:sz w:val="19"/>
          <w:szCs w:val="19"/>
          <w:highlight w:val="white"/>
        </w:rPr>
      </w:pPr>
      <w:r w:rsidRPr="00545E43">
        <w:rPr>
          <w:rFonts w:ascii="Consolas" w:hAnsi="Consolas" w:cs="Consolas"/>
          <w:color w:val="000000"/>
          <w:sz w:val="19"/>
          <w:szCs w:val="19"/>
          <w:highlight w:val="white"/>
        </w:rPr>
        <w:tab/>
        <w:t xml:space="preserve">ShipAddress </w:t>
      </w:r>
      <w:r w:rsidRPr="00545E43">
        <w:rPr>
          <w:rFonts w:ascii="Consolas" w:hAnsi="Consolas" w:cs="Consolas"/>
          <w:color w:val="0000FF"/>
          <w:sz w:val="19"/>
          <w:szCs w:val="19"/>
          <w:highlight w:val="white"/>
        </w:rPr>
        <w:t>nvarchar</w:t>
      </w:r>
      <w:r w:rsidRPr="00545E43">
        <w:rPr>
          <w:rFonts w:ascii="Consolas" w:hAnsi="Consolas" w:cs="Consolas"/>
          <w:color w:val="808080"/>
          <w:sz w:val="19"/>
          <w:szCs w:val="19"/>
          <w:highlight w:val="white"/>
        </w:rPr>
        <w:t>(</w:t>
      </w:r>
      <w:r w:rsidRPr="00545E43">
        <w:rPr>
          <w:rFonts w:ascii="Consolas" w:hAnsi="Consolas" w:cs="Consolas"/>
          <w:color w:val="000000"/>
          <w:sz w:val="19"/>
          <w:szCs w:val="19"/>
          <w:highlight w:val="white"/>
        </w:rPr>
        <w:t>60</w:t>
      </w:r>
      <w:r w:rsidRPr="00545E43">
        <w:rPr>
          <w:rFonts w:ascii="Consolas" w:hAnsi="Consolas" w:cs="Consolas"/>
          <w:color w:val="808080"/>
          <w:sz w:val="19"/>
          <w:szCs w:val="19"/>
          <w:highlight w:val="white"/>
        </w:rPr>
        <w:t>)</w:t>
      </w:r>
      <w:r w:rsidRPr="00545E43">
        <w:rPr>
          <w:rFonts w:ascii="Consolas" w:hAnsi="Consolas" w:cs="Consolas"/>
          <w:color w:val="000000"/>
          <w:sz w:val="19"/>
          <w:szCs w:val="19"/>
          <w:highlight w:val="white"/>
        </w:rPr>
        <w:t xml:space="preserve"> </w:t>
      </w:r>
      <w:r w:rsidRPr="00545E43">
        <w:rPr>
          <w:rFonts w:ascii="Consolas" w:hAnsi="Consolas" w:cs="Consolas"/>
          <w:color w:val="808080"/>
          <w:sz w:val="19"/>
          <w:szCs w:val="19"/>
          <w:highlight w:val="white"/>
        </w:rPr>
        <w:t>NULL,</w:t>
      </w:r>
    </w:p>
    <w:p w14:paraId="6A65DEC1" w14:textId="77777777" w:rsidR="00545E43" w:rsidRPr="00545E43" w:rsidRDefault="00545E43" w:rsidP="00545E43">
      <w:pPr>
        <w:autoSpaceDE w:val="0"/>
        <w:autoSpaceDN w:val="0"/>
        <w:adjustRightInd w:val="0"/>
        <w:spacing w:before="0" w:after="0" w:line="240" w:lineRule="auto"/>
        <w:rPr>
          <w:rFonts w:ascii="Consolas" w:hAnsi="Consolas" w:cs="Consolas"/>
          <w:color w:val="000000"/>
          <w:sz w:val="19"/>
          <w:szCs w:val="19"/>
          <w:highlight w:val="white"/>
        </w:rPr>
      </w:pPr>
      <w:r w:rsidRPr="00545E43">
        <w:rPr>
          <w:rFonts w:ascii="Consolas" w:hAnsi="Consolas" w:cs="Consolas"/>
          <w:color w:val="000000"/>
          <w:sz w:val="19"/>
          <w:szCs w:val="19"/>
          <w:highlight w:val="white"/>
        </w:rPr>
        <w:tab/>
        <w:t xml:space="preserve">ShipCity </w:t>
      </w:r>
      <w:r w:rsidRPr="00545E43">
        <w:rPr>
          <w:rFonts w:ascii="Consolas" w:hAnsi="Consolas" w:cs="Consolas"/>
          <w:color w:val="0000FF"/>
          <w:sz w:val="19"/>
          <w:szCs w:val="19"/>
          <w:highlight w:val="white"/>
        </w:rPr>
        <w:t>nvarchar</w:t>
      </w:r>
      <w:r w:rsidRPr="00545E43">
        <w:rPr>
          <w:rFonts w:ascii="Consolas" w:hAnsi="Consolas" w:cs="Consolas"/>
          <w:color w:val="808080"/>
          <w:sz w:val="19"/>
          <w:szCs w:val="19"/>
          <w:highlight w:val="white"/>
        </w:rPr>
        <w:t>(</w:t>
      </w:r>
      <w:r w:rsidRPr="00545E43">
        <w:rPr>
          <w:rFonts w:ascii="Consolas" w:hAnsi="Consolas" w:cs="Consolas"/>
          <w:color w:val="000000"/>
          <w:sz w:val="19"/>
          <w:szCs w:val="19"/>
          <w:highlight w:val="white"/>
        </w:rPr>
        <w:t>15</w:t>
      </w:r>
      <w:r w:rsidRPr="00545E43">
        <w:rPr>
          <w:rFonts w:ascii="Consolas" w:hAnsi="Consolas" w:cs="Consolas"/>
          <w:color w:val="808080"/>
          <w:sz w:val="19"/>
          <w:szCs w:val="19"/>
          <w:highlight w:val="white"/>
        </w:rPr>
        <w:t>)</w:t>
      </w:r>
      <w:r w:rsidRPr="00545E43">
        <w:rPr>
          <w:rFonts w:ascii="Consolas" w:hAnsi="Consolas" w:cs="Consolas"/>
          <w:color w:val="000000"/>
          <w:sz w:val="19"/>
          <w:szCs w:val="19"/>
          <w:highlight w:val="white"/>
        </w:rPr>
        <w:t xml:space="preserve"> </w:t>
      </w:r>
      <w:r w:rsidRPr="00545E43">
        <w:rPr>
          <w:rFonts w:ascii="Consolas" w:hAnsi="Consolas" w:cs="Consolas"/>
          <w:color w:val="808080"/>
          <w:sz w:val="19"/>
          <w:szCs w:val="19"/>
          <w:highlight w:val="white"/>
        </w:rPr>
        <w:t>NULL,</w:t>
      </w:r>
    </w:p>
    <w:p w14:paraId="611F8BB8" w14:textId="77777777" w:rsidR="00545E43" w:rsidRPr="00545E43" w:rsidRDefault="00545E43" w:rsidP="00545E43">
      <w:pPr>
        <w:autoSpaceDE w:val="0"/>
        <w:autoSpaceDN w:val="0"/>
        <w:adjustRightInd w:val="0"/>
        <w:spacing w:before="0" w:after="0" w:line="240" w:lineRule="auto"/>
        <w:rPr>
          <w:rFonts w:ascii="Consolas" w:hAnsi="Consolas" w:cs="Consolas"/>
          <w:color w:val="000000"/>
          <w:sz w:val="19"/>
          <w:szCs w:val="19"/>
          <w:highlight w:val="white"/>
        </w:rPr>
      </w:pPr>
      <w:r w:rsidRPr="00545E43">
        <w:rPr>
          <w:rFonts w:ascii="Consolas" w:hAnsi="Consolas" w:cs="Consolas"/>
          <w:color w:val="000000"/>
          <w:sz w:val="19"/>
          <w:szCs w:val="19"/>
          <w:highlight w:val="white"/>
        </w:rPr>
        <w:tab/>
        <w:t xml:space="preserve">ShipRegion </w:t>
      </w:r>
      <w:r w:rsidRPr="00545E43">
        <w:rPr>
          <w:rFonts w:ascii="Consolas" w:hAnsi="Consolas" w:cs="Consolas"/>
          <w:color w:val="0000FF"/>
          <w:sz w:val="19"/>
          <w:szCs w:val="19"/>
          <w:highlight w:val="white"/>
        </w:rPr>
        <w:t>nvarchar</w:t>
      </w:r>
      <w:r w:rsidRPr="00545E43">
        <w:rPr>
          <w:rFonts w:ascii="Consolas" w:hAnsi="Consolas" w:cs="Consolas"/>
          <w:color w:val="808080"/>
          <w:sz w:val="19"/>
          <w:szCs w:val="19"/>
          <w:highlight w:val="white"/>
        </w:rPr>
        <w:t>(</w:t>
      </w:r>
      <w:r w:rsidRPr="00545E43">
        <w:rPr>
          <w:rFonts w:ascii="Consolas" w:hAnsi="Consolas" w:cs="Consolas"/>
          <w:color w:val="000000"/>
          <w:sz w:val="19"/>
          <w:szCs w:val="19"/>
          <w:highlight w:val="white"/>
        </w:rPr>
        <w:t>15</w:t>
      </w:r>
      <w:r w:rsidRPr="00545E43">
        <w:rPr>
          <w:rFonts w:ascii="Consolas" w:hAnsi="Consolas" w:cs="Consolas"/>
          <w:color w:val="808080"/>
          <w:sz w:val="19"/>
          <w:szCs w:val="19"/>
          <w:highlight w:val="white"/>
        </w:rPr>
        <w:t>)</w:t>
      </w:r>
      <w:r w:rsidRPr="00545E43">
        <w:rPr>
          <w:rFonts w:ascii="Consolas" w:hAnsi="Consolas" w:cs="Consolas"/>
          <w:color w:val="000000"/>
          <w:sz w:val="19"/>
          <w:szCs w:val="19"/>
          <w:highlight w:val="white"/>
        </w:rPr>
        <w:t xml:space="preserve"> </w:t>
      </w:r>
      <w:r w:rsidRPr="00545E43">
        <w:rPr>
          <w:rFonts w:ascii="Consolas" w:hAnsi="Consolas" w:cs="Consolas"/>
          <w:color w:val="808080"/>
          <w:sz w:val="19"/>
          <w:szCs w:val="19"/>
          <w:highlight w:val="white"/>
        </w:rPr>
        <w:t>NULL,</w:t>
      </w:r>
    </w:p>
    <w:p w14:paraId="12400A7B" w14:textId="77777777" w:rsidR="00545E43" w:rsidRPr="00545E43" w:rsidRDefault="00545E43" w:rsidP="00545E43">
      <w:pPr>
        <w:autoSpaceDE w:val="0"/>
        <w:autoSpaceDN w:val="0"/>
        <w:adjustRightInd w:val="0"/>
        <w:spacing w:before="0" w:after="0" w:line="240" w:lineRule="auto"/>
        <w:rPr>
          <w:rFonts w:ascii="Consolas" w:hAnsi="Consolas" w:cs="Consolas"/>
          <w:color w:val="000000"/>
          <w:sz w:val="19"/>
          <w:szCs w:val="19"/>
          <w:highlight w:val="white"/>
        </w:rPr>
      </w:pPr>
      <w:r w:rsidRPr="00545E43">
        <w:rPr>
          <w:rFonts w:ascii="Consolas" w:hAnsi="Consolas" w:cs="Consolas"/>
          <w:color w:val="000000"/>
          <w:sz w:val="19"/>
          <w:szCs w:val="19"/>
          <w:highlight w:val="white"/>
        </w:rPr>
        <w:tab/>
        <w:t xml:space="preserve">ShipPostalCode </w:t>
      </w:r>
      <w:r w:rsidRPr="00545E43">
        <w:rPr>
          <w:rFonts w:ascii="Consolas" w:hAnsi="Consolas" w:cs="Consolas"/>
          <w:color w:val="0000FF"/>
          <w:sz w:val="19"/>
          <w:szCs w:val="19"/>
          <w:highlight w:val="white"/>
        </w:rPr>
        <w:t>nvarchar</w:t>
      </w:r>
      <w:r w:rsidRPr="00545E43">
        <w:rPr>
          <w:rFonts w:ascii="Consolas" w:hAnsi="Consolas" w:cs="Consolas"/>
          <w:color w:val="808080"/>
          <w:sz w:val="19"/>
          <w:szCs w:val="19"/>
          <w:highlight w:val="white"/>
        </w:rPr>
        <w:t>(</w:t>
      </w:r>
      <w:r w:rsidRPr="00545E43">
        <w:rPr>
          <w:rFonts w:ascii="Consolas" w:hAnsi="Consolas" w:cs="Consolas"/>
          <w:color w:val="000000"/>
          <w:sz w:val="19"/>
          <w:szCs w:val="19"/>
          <w:highlight w:val="white"/>
        </w:rPr>
        <w:t>10</w:t>
      </w:r>
      <w:r w:rsidRPr="00545E43">
        <w:rPr>
          <w:rFonts w:ascii="Consolas" w:hAnsi="Consolas" w:cs="Consolas"/>
          <w:color w:val="808080"/>
          <w:sz w:val="19"/>
          <w:szCs w:val="19"/>
          <w:highlight w:val="white"/>
        </w:rPr>
        <w:t>)</w:t>
      </w:r>
      <w:r w:rsidRPr="00545E43">
        <w:rPr>
          <w:rFonts w:ascii="Consolas" w:hAnsi="Consolas" w:cs="Consolas"/>
          <w:color w:val="000000"/>
          <w:sz w:val="19"/>
          <w:szCs w:val="19"/>
          <w:highlight w:val="white"/>
        </w:rPr>
        <w:t xml:space="preserve"> </w:t>
      </w:r>
      <w:r w:rsidRPr="00545E43">
        <w:rPr>
          <w:rFonts w:ascii="Consolas" w:hAnsi="Consolas" w:cs="Consolas"/>
          <w:color w:val="808080"/>
          <w:sz w:val="19"/>
          <w:szCs w:val="19"/>
          <w:highlight w:val="white"/>
        </w:rPr>
        <w:t>NULL,</w:t>
      </w:r>
    </w:p>
    <w:p w14:paraId="3DDED518" w14:textId="77777777" w:rsidR="00545E43" w:rsidRPr="00545E43" w:rsidRDefault="00545E43" w:rsidP="00545E43">
      <w:pPr>
        <w:autoSpaceDE w:val="0"/>
        <w:autoSpaceDN w:val="0"/>
        <w:adjustRightInd w:val="0"/>
        <w:spacing w:before="0" w:after="0" w:line="240" w:lineRule="auto"/>
        <w:rPr>
          <w:rFonts w:ascii="Consolas" w:hAnsi="Consolas" w:cs="Consolas"/>
          <w:color w:val="000000"/>
          <w:sz w:val="19"/>
          <w:szCs w:val="19"/>
          <w:highlight w:val="white"/>
        </w:rPr>
      </w:pPr>
      <w:r w:rsidRPr="00545E43">
        <w:rPr>
          <w:rFonts w:ascii="Consolas" w:hAnsi="Consolas" w:cs="Consolas"/>
          <w:color w:val="000000"/>
          <w:sz w:val="19"/>
          <w:szCs w:val="19"/>
          <w:highlight w:val="white"/>
        </w:rPr>
        <w:tab/>
        <w:t xml:space="preserve">ShipCountry </w:t>
      </w:r>
      <w:r w:rsidRPr="00545E43">
        <w:rPr>
          <w:rFonts w:ascii="Consolas" w:hAnsi="Consolas" w:cs="Consolas"/>
          <w:color w:val="0000FF"/>
          <w:sz w:val="19"/>
          <w:szCs w:val="19"/>
          <w:highlight w:val="white"/>
        </w:rPr>
        <w:t>nvarchar</w:t>
      </w:r>
      <w:r w:rsidRPr="00545E43">
        <w:rPr>
          <w:rFonts w:ascii="Consolas" w:hAnsi="Consolas" w:cs="Consolas"/>
          <w:color w:val="808080"/>
          <w:sz w:val="19"/>
          <w:szCs w:val="19"/>
          <w:highlight w:val="white"/>
        </w:rPr>
        <w:t>(</w:t>
      </w:r>
      <w:r w:rsidRPr="00545E43">
        <w:rPr>
          <w:rFonts w:ascii="Consolas" w:hAnsi="Consolas" w:cs="Consolas"/>
          <w:color w:val="000000"/>
          <w:sz w:val="19"/>
          <w:szCs w:val="19"/>
          <w:highlight w:val="white"/>
        </w:rPr>
        <w:t>15</w:t>
      </w:r>
      <w:r w:rsidRPr="00545E43">
        <w:rPr>
          <w:rFonts w:ascii="Consolas" w:hAnsi="Consolas" w:cs="Consolas"/>
          <w:color w:val="808080"/>
          <w:sz w:val="19"/>
          <w:szCs w:val="19"/>
          <w:highlight w:val="white"/>
        </w:rPr>
        <w:t>)</w:t>
      </w:r>
      <w:r w:rsidRPr="00545E43">
        <w:rPr>
          <w:rFonts w:ascii="Consolas" w:hAnsi="Consolas" w:cs="Consolas"/>
          <w:color w:val="000000"/>
          <w:sz w:val="19"/>
          <w:szCs w:val="19"/>
          <w:highlight w:val="white"/>
        </w:rPr>
        <w:t xml:space="preserve"> </w:t>
      </w:r>
      <w:r w:rsidRPr="00545E43">
        <w:rPr>
          <w:rFonts w:ascii="Consolas" w:hAnsi="Consolas" w:cs="Consolas"/>
          <w:color w:val="808080"/>
          <w:sz w:val="19"/>
          <w:szCs w:val="19"/>
          <w:highlight w:val="white"/>
        </w:rPr>
        <w:t>NULL,</w:t>
      </w:r>
    </w:p>
    <w:p w14:paraId="28A1CD57" w14:textId="77777777" w:rsidR="00545E43" w:rsidRPr="00545E43" w:rsidRDefault="00545E43" w:rsidP="00545E43">
      <w:pPr>
        <w:autoSpaceDE w:val="0"/>
        <w:autoSpaceDN w:val="0"/>
        <w:adjustRightInd w:val="0"/>
        <w:spacing w:before="0" w:after="0" w:line="240" w:lineRule="auto"/>
        <w:rPr>
          <w:rFonts w:ascii="Consolas" w:hAnsi="Consolas" w:cs="Consolas"/>
          <w:color w:val="000000"/>
          <w:sz w:val="19"/>
          <w:szCs w:val="19"/>
          <w:highlight w:val="white"/>
        </w:rPr>
      </w:pPr>
      <w:r w:rsidRPr="00545E43">
        <w:rPr>
          <w:rFonts w:ascii="Consolas" w:hAnsi="Consolas" w:cs="Consolas"/>
          <w:color w:val="000000"/>
          <w:sz w:val="19"/>
          <w:szCs w:val="19"/>
          <w:highlight w:val="white"/>
        </w:rPr>
        <w:tab/>
        <w:t xml:space="preserve">Site_ID </w:t>
      </w:r>
      <w:r w:rsidRPr="00545E43">
        <w:rPr>
          <w:rFonts w:ascii="Consolas" w:hAnsi="Consolas" w:cs="Consolas"/>
          <w:color w:val="0000FF"/>
          <w:sz w:val="19"/>
          <w:szCs w:val="19"/>
          <w:highlight w:val="white"/>
        </w:rPr>
        <w:t>int</w:t>
      </w:r>
      <w:r w:rsidRPr="00545E43">
        <w:rPr>
          <w:rFonts w:ascii="Consolas" w:hAnsi="Consolas" w:cs="Consolas"/>
          <w:color w:val="000000"/>
          <w:sz w:val="19"/>
          <w:szCs w:val="19"/>
          <w:highlight w:val="white"/>
        </w:rPr>
        <w:t xml:space="preserve"> </w:t>
      </w:r>
      <w:r w:rsidRPr="00545E43">
        <w:rPr>
          <w:rFonts w:ascii="Consolas" w:hAnsi="Consolas" w:cs="Consolas"/>
          <w:color w:val="808080"/>
          <w:sz w:val="19"/>
          <w:szCs w:val="19"/>
          <w:highlight w:val="white"/>
        </w:rPr>
        <w:t>NOT</w:t>
      </w:r>
      <w:r w:rsidRPr="00545E43">
        <w:rPr>
          <w:rFonts w:ascii="Consolas" w:hAnsi="Consolas" w:cs="Consolas"/>
          <w:color w:val="000000"/>
          <w:sz w:val="19"/>
          <w:szCs w:val="19"/>
          <w:highlight w:val="white"/>
        </w:rPr>
        <w:t xml:space="preserve"> </w:t>
      </w:r>
      <w:r w:rsidRPr="00545E43">
        <w:rPr>
          <w:rFonts w:ascii="Consolas" w:hAnsi="Consolas" w:cs="Consolas"/>
          <w:color w:val="808080"/>
          <w:sz w:val="19"/>
          <w:szCs w:val="19"/>
          <w:highlight w:val="white"/>
        </w:rPr>
        <w:t>NULL,</w:t>
      </w:r>
    </w:p>
    <w:p w14:paraId="624F515A" w14:textId="77777777" w:rsidR="00545E43" w:rsidRPr="00291C5F" w:rsidRDefault="00545E43" w:rsidP="00545E43">
      <w:pPr>
        <w:autoSpaceDE w:val="0"/>
        <w:autoSpaceDN w:val="0"/>
        <w:adjustRightInd w:val="0"/>
        <w:spacing w:before="0" w:after="0" w:line="240" w:lineRule="auto"/>
        <w:rPr>
          <w:rFonts w:ascii="Consolas" w:hAnsi="Consolas" w:cs="Consolas"/>
          <w:color w:val="000000"/>
          <w:sz w:val="19"/>
          <w:szCs w:val="19"/>
          <w:highlight w:val="white"/>
        </w:rPr>
      </w:pPr>
      <w:r w:rsidRPr="00545E43">
        <w:rPr>
          <w:rFonts w:ascii="Consolas" w:hAnsi="Consolas" w:cs="Consolas"/>
          <w:color w:val="000000"/>
          <w:sz w:val="19"/>
          <w:szCs w:val="19"/>
          <w:highlight w:val="white"/>
        </w:rPr>
        <w:t xml:space="preserve"> </w:t>
      </w:r>
      <w:r w:rsidRPr="00291C5F">
        <w:rPr>
          <w:rFonts w:ascii="Consolas" w:hAnsi="Consolas" w:cs="Consolas"/>
          <w:color w:val="808080"/>
          <w:sz w:val="19"/>
          <w:szCs w:val="19"/>
          <w:highlight w:val="white"/>
        </w:rPr>
        <w:t>)</w:t>
      </w:r>
    </w:p>
    <w:p w14:paraId="7D18815C" w14:textId="51E3A960" w:rsidR="00545E43" w:rsidRPr="00291C5F" w:rsidRDefault="00545E43" w:rsidP="000F78F1">
      <w:pPr>
        <w:autoSpaceDE w:val="0"/>
        <w:autoSpaceDN w:val="0"/>
        <w:adjustRightInd w:val="0"/>
        <w:spacing w:before="0" w:after="0" w:line="240" w:lineRule="auto"/>
        <w:rPr>
          <w:rFonts w:ascii="Consolas" w:hAnsi="Consolas" w:cs="Consolas"/>
          <w:color w:val="000000"/>
          <w:sz w:val="19"/>
          <w:szCs w:val="19"/>
          <w:highlight w:val="white"/>
        </w:rPr>
      </w:pPr>
    </w:p>
    <w:p w14:paraId="2818D7FA" w14:textId="77777777" w:rsidR="00545E43" w:rsidRPr="00545E43" w:rsidRDefault="00545E43" w:rsidP="00545E43">
      <w:pPr>
        <w:autoSpaceDE w:val="0"/>
        <w:autoSpaceDN w:val="0"/>
        <w:adjustRightInd w:val="0"/>
        <w:spacing w:before="0" w:after="0" w:line="240" w:lineRule="auto"/>
        <w:rPr>
          <w:rFonts w:ascii="Consolas" w:hAnsi="Consolas" w:cs="Consolas"/>
          <w:color w:val="000000"/>
          <w:sz w:val="19"/>
          <w:szCs w:val="19"/>
          <w:highlight w:val="white"/>
        </w:rPr>
      </w:pPr>
      <w:r w:rsidRPr="00545E43">
        <w:rPr>
          <w:rFonts w:ascii="Consolas" w:hAnsi="Consolas" w:cs="Consolas"/>
          <w:color w:val="0000FF"/>
          <w:sz w:val="19"/>
          <w:szCs w:val="19"/>
          <w:highlight w:val="white"/>
        </w:rPr>
        <w:t>CREATE</w:t>
      </w:r>
      <w:r w:rsidRPr="00545E43">
        <w:rPr>
          <w:rFonts w:ascii="Consolas" w:hAnsi="Consolas" w:cs="Consolas"/>
          <w:color w:val="000000"/>
          <w:sz w:val="19"/>
          <w:szCs w:val="19"/>
          <w:highlight w:val="white"/>
        </w:rPr>
        <w:t xml:space="preserve"> </w:t>
      </w:r>
      <w:r w:rsidRPr="00545E43">
        <w:rPr>
          <w:rFonts w:ascii="Consolas" w:hAnsi="Consolas" w:cs="Consolas"/>
          <w:color w:val="0000FF"/>
          <w:sz w:val="19"/>
          <w:szCs w:val="19"/>
          <w:highlight w:val="white"/>
        </w:rPr>
        <w:t>TABLE</w:t>
      </w:r>
      <w:r w:rsidRPr="00545E43">
        <w:rPr>
          <w:rFonts w:ascii="Consolas" w:hAnsi="Consolas" w:cs="Consolas"/>
          <w:color w:val="000000"/>
          <w:sz w:val="19"/>
          <w:szCs w:val="19"/>
          <w:highlight w:val="white"/>
        </w:rPr>
        <w:t xml:space="preserve"> tblInvoiceDetails</w:t>
      </w:r>
      <w:r w:rsidRPr="00545E43">
        <w:rPr>
          <w:rFonts w:ascii="Consolas" w:hAnsi="Consolas" w:cs="Consolas"/>
          <w:color w:val="808080"/>
          <w:sz w:val="19"/>
          <w:szCs w:val="19"/>
          <w:highlight w:val="white"/>
        </w:rPr>
        <w:t>(</w:t>
      </w:r>
    </w:p>
    <w:p w14:paraId="5C2252A2" w14:textId="77777777" w:rsidR="00545E43" w:rsidRPr="00545E43" w:rsidRDefault="00545E43" w:rsidP="00545E43">
      <w:pPr>
        <w:autoSpaceDE w:val="0"/>
        <w:autoSpaceDN w:val="0"/>
        <w:adjustRightInd w:val="0"/>
        <w:spacing w:before="0" w:after="0" w:line="240" w:lineRule="auto"/>
        <w:rPr>
          <w:rFonts w:ascii="Consolas" w:hAnsi="Consolas" w:cs="Consolas"/>
          <w:color w:val="000000"/>
          <w:sz w:val="19"/>
          <w:szCs w:val="19"/>
          <w:highlight w:val="white"/>
        </w:rPr>
      </w:pPr>
      <w:r w:rsidRPr="00545E43">
        <w:rPr>
          <w:rFonts w:ascii="Consolas" w:hAnsi="Consolas" w:cs="Consolas"/>
          <w:color w:val="000000"/>
          <w:sz w:val="19"/>
          <w:szCs w:val="19"/>
          <w:highlight w:val="white"/>
        </w:rPr>
        <w:tab/>
        <w:t xml:space="preserve">InvoiceDetailID </w:t>
      </w:r>
      <w:r w:rsidRPr="00545E43">
        <w:rPr>
          <w:rFonts w:ascii="Consolas" w:hAnsi="Consolas" w:cs="Consolas"/>
          <w:color w:val="0000FF"/>
          <w:sz w:val="19"/>
          <w:szCs w:val="19"/>
          <w:highlight w:val="white"/>
        </w:rPr>
        <w:t>INT</w:t>
      </w:r>
      <w:r w:rsidRPr="00545E43">
        <w:rPr>
          <w:rFonts w:ascii="Consolas" w:hAnsi="Consolas" w:cs="Consolas"/>
          <w:color w:val="000000"/>
          <w:sz w:val="19"/>
          <w:szCs w:val="19"/>
          <w:highlight w:val="white"/>
        </w:rPr>
        <w:t xml:space="preserve"> </w:t>
      </w:r>
      <w:r w:rsidRPr="00545E43">
        <w:rPr>
          <w:rFonts w:ascii="Consolas" w:hAnsi="Consolas" w:cs="Consolas"/>
          <w:color w:val="0000FF"/>
          <w:sz w:val="19"/>
          <w:szCs w:val="19"/>
          <w:highlight w:val="white"/>
        </w:rPr>
        <w:t>IDENTITY</w:t>
      </w:r>
      <w:r w:rsidRPr="00545E43">
        <w:rPr>
          <w:rFonts w:ascii="Consolas" w:hAnsi="Consolas" w:cs="Consolas"/>
          <w:color w:val="808080"/>
          <w:sz w:val="19"/>
          <w:szCs w:val="19"/>
          <w:highlight w:val="white"/>
        </w:rPr>
        <w:t>,</w:t>
      </w:r>
    </w:p>
    <w:p w14:paraId="2BC8EF43" w14:textId="77777777" w:rsidR="00545E43" w:rsidRPr="00545E43" w:rsidRDefault="00545E43" w:rsidP="00545E43">
      <w:pPr>
        <w:autoSpaceDE w:val="0"/>
        <w:autoSpaceDN w:val="0"/>
        <w:adjustRightInd w:val="0"/>
        <w:spacing w:before="0" w:after="0" w:line="240" w:lineRule="auto"/>
        <w:rPr>
          <w:rFonts w:ascii="Consolas" w:hAnsi="Consolas" w:cs="Consolas"/>
          <w:color w:val="000000"/>
          <w:sz w:val="19"/>
          <w:szCs w:val="19"/>
          <w:highlight w:val="white"/>
        </w:rPr>
      </w:pPr>
      <w:r w:rsidRPr="00545E43">
        <w:rPr>
          <w:rFonts w:ascii="Consolas" w:hAnsi="Consolas" w:cs="Consolas"/>
          <w:color w:val="000000"/>
          <w:sz w:val="19"/>
          <w:szCs w:val="19"/>
          <w:highlight w:val="white"/>
        </w:rPr>
        <w:tab/>
        <w:t xml:space="preserve">Invoice_ID </w:t>
      </w:r>
      <w:r w:rsidRPr="00545E43">
        <w:rPr>
          <w:rFonts w:ascii="Consolas" w:hAnsi="Consolas" w:cs="Consolas"/>
          <w:color w:val="0000FF"/>
          <w:sz w:val="19"/>
          <w:szCs w:val="19"/>
          <w:highlight w:val="white"/>
        </w:rPr>
        <w:t>int</w:t>
      </w:r>
      <w:r w:rsidRPr="00545E43">
        <w:rPr>
          <w:rFonts w:ascii="Consolas" w:hAnsi="Consolas" w:cs="Consolas"/>
          <w:color w:val="000000"/>
          <w:sz w:val="19"/>
          <w:szCs w:val="19"/>
          <w:highlight w:val="white"/>
        </w:rPr>
        <w:t xml:space="preserve"> </w:t>
      </w:r>
      <w:r w:rsidRPr="00545E43">
        <w:rPr>
          <w:rFonts w:ascii="Consolas" w:hAnsi="Consolas" w:cs="Consolas"/>
          <w:color w:val="808080"/>
          <w:sz w:val="19"/>
          <w:szCs w:val="19"/>
          <w:highlight w:val="white"/>
        </w:rPr>
        <w:t>NOT</w:t>
      </w:r>
      <w:r w:rsidRPr="00545E43">
        <w:rPr>
          <w:rFonts w:ascii="Consolas" w:hAnsi="Consolas" w:cs="Consolas"/>
          <w:color w:val="000000"/>
          <w:sz w:val="19"/>
          <w:szCs w:val="19"/>
          <w:highlight w:val="white"/>
        </w:rPr>
        <w:t xml:space="preserve"> </w:t>
      </w:r>
      <w:r w:rsidRPr="00545E43">
        <w:rPr>
          <w:rFonts w:ascii="Consolas" w:hAnsi="Consolas" w:cs="Consolas"/>
          <w:color w:val="808080"/>
          <w:sz w:val="19"/>
          <w:szCs w:val="19"/>
          <w:highlight w:val="white"/>
        </w:rPr>
        <w:t>NULL,</w:t>
      </w:r>
    </w:p>
    <w:p w14:paraId="568FB215" w14:textId="77777777" w:rsidR="00545E43" w:rsidRPr="00545E43" w:rsidRDefault="00545E43" w:rsidP="00545E43">
      <w:pPr>
        <w:autoSpaceDE w:val="0"/>
        <w:autoSpaceDN w:val="0"/>
        <w:adjustRightInd w:val="0"/>
        <w:spacing w:before="0" w:after="0" w:line="240" w:lineRule="auto"/>
        <w:rPr>
          <w:rFonts w:ascii="Consolas" w:hAnsi="Consolas" w:cs="Consolas"/>
          <w:color w:val="000000"/>
          <w:sz w:val="19"/>
          <w:szCs w:val="19"/>
          <w:highlight w:val="white"/>
        </w:rPr>
      </w:pPr>
      <w:r w:rsidRPr="00545E43">
        <w:rPr>
          <w:rFonts w:ascii="Consolas" w:hAnsi="Consolas" w:cs="Consolas"/>
          <w:color w:val="000000"/>
          <w:sz w:val="19"/>
          <w:szCs w:val="19"/>
          <w:highlight w:val="white"/>
        </w:rPr>
        <w:tab/>
        <w:t xml:space="preserve">Product_ID </w:t>
      </w:r>
      <w:r w:rsidRPr="00545E43">
        <w:rPr>
          <w:rFonts w:ascii="Consolas" w:hAnsi="Consolas" w:cs="Consolas"/>
          <w:color w:val="0000FF"/>
          <w:sz w:val="19"/>
          <w:szCs w:val="19"/>
          <w:highlight w:val="white"/>
        </w:rPr>
        <w:t>int</w:t>
      </w:r>
      <w:r w:rsidRPr="00545E43">
        <w:rPr>
          <w:rFonts w:ascii="Consolas" w:hAnsi="Consolas" w:cs="Consolas"/>
          <w:color w:val="000000"/>
          <w:sz w:val="19"/>
          <w:szCs w:val="19"/>
          <w:highlight w:val="white"/>
        </w:rPr>
        <w:t xml:space="preserve"> </w:t>
      </w:r>
      <w:r w:rsidRPr="00545E43">
        <w:rPr>
          <w:rFonts w:ascii="Consolas" w:hAnsi="Consolas" w:cs="Consolas"/>
          <w:color w:val="808080"/>
          <w:sz w:val="19"/>
          <w:szCs w:val="19"/>
          <w:highlight w:val="white"/>
        </w:rPr>
        <w:t>NOT</w:t>
      </w:r>
      <w:r w:rsidRPr="00545E43">
        <w:rPr>
          <w:rFonts w:ascii="Consolas" w:hAnsi="Consolas" w:cs="Consolas"/>
          <w:color w:val="000000"/>
          <w:sz w:val="19"/>
          <w:szCs w:val="19"/>
          <w:highlight w:val="white"/>
        </w:rPr>
        <w:t xml:space="preserve"> </w:t>
      </w:r>
      <w:r w:rsidRPr="00545E43">
        <w:rPr>
          <w:rFonts w:ascii="Consolas" w:hAnsi="Consolas" w:cs="Consolas"/>
          <w:color w:val="808080"/>
          <w:sz w:val="19"/>
          <w:szCs w:val="19"/>
          <w:highlight w:val="white"/>
        </w:rPr>
        <w:t>NULL,</w:t>
      </w:r>
    </w:p>
    <w:p w14:paraId="61AFBA2D" w14:textId="77777777" w:rsidR="00545E43" w:rsidRPr="00545E43" w:rsidRDefault="00545E43" w:rsidP="00545E43">
      <w:pPr>
        <w:autoSpaceDE w:val="0"/>
        <w:autoSpaceDN w:val="0"/>
        <w:adjustRightInd w:val="0"/>
        <w:spacing w:before="0" w:after="0" w:line="240" w:lineRule="auto"/>
        <w:rPr>
          <w:rFonts w:ascii="Consolas" w:hAnsi="Consolas" w:cs="Consolas"/>
          <w:color w:val="000000"/>
          <w:sz w:val="19"/>
          <w:szCs w:val="19"/>
          <w:highlight w:val="white"/>
        </w:rPr>
      </w:pPr>
      <w:r w:rsidRPr="00545E43">
        <w:rPr>
          <w:rFonts w:ascii="Consolas" w:hAnsi="Consolas" w:cs="Consolas"/>
          <w:color w:val="000000"/>
          <w:sz w:val="19"/>
          <w:szCs w:val="19"/>
          <w:highlight w:val="white"/>
        </w:rPr>
        <w:tab/>
        <w:t xml:space="preserve">UnitPrice </w:t>
      </w:r>
      <w:r w:rsidRPr="00545E43">
        <w:rPr>
          <w:rFonts w:ascii="Consolas" w:hAnsi="Consolas" w:cs="Consolas"/>
          <w:color w:val="0000FF"/>
          <w:sz w:val="19"/>
          <w:szCs w:val="19"/>
          <w:highlight w:val="white"/>
        </w:rPr>
        <w:t>money</w:t>
      </w:r>
      <w:r w:rsidRPr="00545E43">
        <w:rPr>
          <w:rFonts w:ascii="Consolas" w:hAnsi="Consolas" w:cs="Consolas"/>
          <w:color w:val="000000"/>
          <w:sz w:val="19"/>
          <w:szCs w:val="19"/>
          <w:highlight w:val="white"/>
        </w:rPr>
        <w:t xml:space="preserve"> </w:t>
      </w:r>
      <w:r w:rsidRPr="00545E43">
        <w:rPr>
          <w:rFonts w:ascii="Consolas" w:hAnsi="Consolas" w:cs="Consolas"/>
          <w:color w:val="808080"/>
          <w:sz w:val="19"/>
          <w:szCs w:val="19"/>
          <w:highlight w:val="white"/>
        </w:rPr>
        <w:t>NOT</w:t>
      </w:r>
      <w:r w:rsidRPr="00545E43">
        <w:rPr>
          <w:rFonts w:ascii="Consolas" w:hAnsi="Consolas" w:cs="Consolas"/>
          <w:color w:val="000000"/>
          <w:sz w:val="19"/>
          <w:szCs w:val="19"/>
          <w:highlight w:val="white"/>
        </w:rPr>
        <w:t xml:space="preserve"> </w:t>
      </w:r>
      <w:r w:rsidRPr="00545E43">
        <w:rPr>
          <w:rFonts w:ascii="Consolas" w:hAnsi="Consolas" w:cs="Consolas"/>
          <w:color w:val="808080"/>
          <w:sz w:val="19"/>
          <w:szCs w:val="19"/>
          <w:highlight w:val="white"/>
        </w:rPr>
        <w:t>NULL,</w:t>
      </w:r>
    </w:p>
    <w:p w14:paraId="2D86356D" w14:textId="77777777" w:rsidR="00545E43" w:rsidRPr="00545E43" w:rsidRDefault="00545E43" w:rsidP="00545E43">
      <w:pPr>
        <w:autoSpaceDE w:val="0"/>
        <w:autoSpaceDN w:val="0"/>
        <w:adjustRightInd w:val="0"/>
        <w:spacing w:before="0" w:after="0" w:line="240" w:lineRule="auto"/>
        <w:rPr>
          <w:rFonts w:ascii="Consolas" w:hAnsi="Consolas" w:cs="Consolas"/>
          <w:color w:val="000000"/>
          <w:sz w:val="19"/>
          <w:szCs w:val="19"/>
          <w:highlight w:val="white"/>
        </w:rPr>
      </w:pPr>
      <w:r w:rsidRPr="00545E43">
        <w:rPr>
          <w:rFonts w:ascii="Consolas" w:hAnsi="Consolas" w:cs="Consolas"/>
          <w:color w:val="000000"/>
          <w:sz w:val="19"/>
          <w:szCs w:val="19"/>
          <w:highlight w:val="white"/>
        </w:rPr>
        <w:tab/>
        <w:t xml:space="preserve">Quantity </w:t>
      </w:r>
      <w:r w:rsidRPr="00545E43">
        <w:rPr>
          <w:rFonts w:ascii="Consolas" w:hAnsi="Consolas" w:cs="Consolas"/>
          <w:color w:val="0000FF"/>
          <w:sz w:val="19"/>
          <w:szCs w:val="19"/>
          <w:highlight w:val="white"/>
        </w:rPr>
        <w:t>smallint</w:t>
      </w:r>
      <w:r w:rsidRPr="00545E43">
        <w:rPr>
          <w:rFonts w:ascii="Consolas" w:hAnsi="Consolas" w:cs="Consolas"/>
          <w:color w:val="000000"/>
          <w:sz w:val="19"/>
          <w:szCs w:val="19"/>
          <w:highlight w:val="white"/>
        </w:rPr>
        <w:t xml:space="preserve"> </w:t>
      </w:r>
      <w:r w:rsidRPr="00545E43">
        <w:rPr>
          <w:rFonts w:ascii="Consolas" w:hAnsi="Consolas" w:cs="Consolas"/>
          <w:color w:val="808080"/>
          <w:sz w:val="19"/>
          <w:szCs w:val="19"/>
          <w:highlight w:val="white"/>
        </w:rPr>
        <w:t>NOT</w:t>
      </w:r>
      <w:r w:rsidRPr="00545E43">
        <w:rPr>
          <w:rFonts w:ascii="Consolas" w:hAnsi="Consolas" w:cs="Consolas"/>
          <w:color w:val="000000"/>
          <w:sz w:val="19"/>
          <w:szCs w:val="19"/>
          <w:highlight w:val="white"/>
        </w:rPr>
        <w:t xml:space="preserve"> </w:t>
      </w:r>
      <w:r w:rsidRPr="00545E43">
        <w:rPr>
          <w:rFonts w:ascii="Consolas" w:hAnsi="Consolas" w:cs="Consolas"/>
          <w:color w:val="808080"/>
          <w:sz w:val="19"/>
          <w:szCs w:val="19"/>
          <w:highlight w:val="white"/>
        </w:rPr>
        <w:t>NULL,</w:t>
      </w:r>
    </w:p>
    <w:p w14:paraId="10BC71B7" w14:textId="77777777" w:rsidR="00545E43" w:rsidRPr="00545E43" w:rsidRDefault="00545E43" w:rsidP="00545E43">
      <w:pPr>
        <w:autoSpaceDE w:val="0"/>
        <w:autoSpaceDN w:val="0"/>
        <w:adjustRightInd w:val="0"/>
        <w:spacing w:before="0" w:after="0" w:line="240" w:lineRule="auto"/>
        <w:rPr>
          <w:rFonts w:ascii="Consolas" w:hAnsi="Consolas" w:cs="Consolas"/>
          <w:color w:val="000000"/>
          <w:sz w:val="19"/>
          <w:szCs w:val="19"/>
          <w:highlight w:val="white"/>
        </w:rPr>
      </w:pPr>
      <w:r w:rsidRPr="00545E43">
        <w:rPr>
          <w:rFonts w:ascii="Consolas" w:hAnsi="Consolas" w:cs="Consolas"/>
          <w:color w:val="000000"/>
          <w:sz w:val="19"/>
          <w:szCs w:val="19"/>
          <w:highlight w:val="white"/>
        </w:rPr>
        <w:tab/>
        <w:t xml:space="preserve">Discount </w:t>
      </w:r>
      <w:r w:rsidRPr="00545E43">
        <w:rPr>
          <w:rFonts w:ascii="Consolas" w:hAnsi="Consolas" w:cs="Consolas"/>
          <w:color w:val="0000FF"/>
          <w:sz w:val="19"/>
          <w:szCs w:val="19"/>
          <w:highlight w:val="white"/>
        </w:rPr>
        <w:t>real</w:t>
      </w:r>
      <w:r w:rsidRPr="00545E43">
        <w:rPr>
          <w:rFonts w:ascii="Consolas" w:hAnsi="Consolas" w:cs="Consolas"/>
          <w:color w:val="000000"/>
          <w:sz w:val="19"/>
          <w:szCs w:val="19"/>
          <w:highlight w:val="white"/>
        </w:rPr>
        <w:t xml:space="preserve"> </w:t>
      </w:r>
      <w:r w:rsidRPr="00545E43">
        <w:rPr>
          <w:rFonts w:ascii="Consolas" w:hAnsi="Consolas" w:cs="Consolas"/>
          <w:color w:val="808080"/>
          <w:sz w:val="19"/>
          <w:szCs w:val="19"/>
          <w:highlight w:val="white"/>
        </w:rPr>
        <w:t>NOT</w:t>
      </w:r>
      <w:r w:rsidRPr="00545E43">
        <w:rPr>
          <w:rFonts w:ascii="Consolas" w:hAnsi="Consolas" w:cs="Consolas"/>
          <w:color w:val="000000"/>
          <w:sz w:val="19"/>
          <w:szCs w:val="19"/>
          <w:highlight w:val="white"/>
        </w:rPr>
        <w:t xml:space="preserve"> </w:t>
      </w:r>
      <w:r w:rsidRPr="00545E43">
        <w:rPr>
          <w:rFonts w:ascii="Consolas" w:hAnsi="Consolas" w:cs="Consolas"/>
          <w:color w:val="808080"/>
          <w:sz w:val="19"/>
          <w:szCs w:val="19"/>
          <w:highlight w:val="white"/>
        </w:rPr>
        <w:t>NULL,</w:t>
      </w:r>
    </w:p>
    <w:p w14:paraId="2863282A" w14:textId="77777777" w:rsidR="00545E43" w:rsidRPr="00545E43" w:rsidRDefault="00545E43" w:rsidP="00545E43">
      <w:pPr>
        <w:autoSpaceDE w:val="0"/>
        <w:autoSpaceDN w:val="0"/>
        <w:adjustRightInd w:val="0"/>
        <w:spacing w:before="0" w:after="0" w:line="240" w:lineRule="auto"/>
        <w:rPr>
          <w:rFonts w:ascii="Consolas" w:hAnsi="Consolas" w:cs="Consolas"/>
          <w:color w:val="000000"/>
          <w:sz w:val="19"/>
          <w:szCs w:val="19"/>
          <w:highlight w:val="white"/>
        </w:rPr>
      </w:pPr>
      <w:r w:rsidRPr="00545E43">
        <w:rPr>
          <w:rFonts w:ascii="Consolas" w:hAnsi="Consolas" w:cs="Consolas"/>
          <w:color w:val="000000"/>
          <w:sz w:val="19"/>
          <w:szCs w:val="19"/>
          <w:highlight w:val="white"/>
        </w:rPr>
        <w:tab/>
        <w:t xml:space="preserve">Site_ID </w:t>
      </w:r>
      <w:r w:rsidRPr="00545E43">
        <w:rPr>
          <w:rFonts w:ascii="Consolas" w:hAnsi="Consolas" w:cs="Consolas"/>
          <w:color w:val="0000FF"/>
          <w:sz w:val="19"/>
          <w:szCs w:val="19"/>
          <w:highlight w:val="white"/>
        </w:rPr>
        <w:t>int</w:t>
      </w:r>
      <w:r w:rsidRPr="00545E43">
        <w:rPr>
          <w:rFonts w:ascii="Consolas" w:hAnsi="Consolas" w:cs="Consolas"/>
          <w:color w:val="000000"/>
          <w:sz w:val="19"/>
          <w:szCs w:val="19"/>
          <w:highlight w:val="white"/>
        </w:rPr>
        <w:t xml:space="preserve"> </w:t>
      </w:r>
      <w:r w:rsidRPr="00545E43">
        <w:rPr>
          <w:rFonts w:ascii="Consolas" w:hAnsi="Consolas" w:cs="Consolas"/>
          <w:color w:val="808080"/>
          <w:sz w:val="19"/>
          <w:szCs w:val="19"/>
          <w:highlight w:val="white"/>
        </w:rPr>
        <w:t>NOT</w:t>
      </w:r>
      <w:r w:rsidRPr="00545E43">
        <w:rPr>
          <w:rFonts w:ascii="Consolas" w:hAnsi="Consolas" w:cs="Consolas"/>
          <w:color w:val="000000"/>
          <w:sz w:val="19"/>
          <w:szCs w:val="19"/>
          <w:highlight w:val="white"/>
        </w:rPr>
        <w:t xml:space="preserve"> </w:t>
      </w:r>
      <w:r w:rsidRPr="00545E43">
        <w:rPr>
          <w:rFonts w:ascii="Consolas" w:hAnsi="Consolas" w:cs="Consolas"/>
          <w:color w:val="808080"/>
          <w:sz w:val="19"/>
          <w:szCs w:val="19"/>
          <w:highlight w:val="white"/>
        </w:rPr>
        <w:t>NULL</w:t>
      </w:r>
    </w:p>
    <w:p w14:paraId="7F088CF3" w14:textId="77777777" w:rsidR="00545E43" w:rsidRPr="00545E43" w:rsidRDefault="00545E43" w:rsidP="00545E43">
      <w:pPr>
        <w:autoSpaceDE w:val="0"/>
        <w:autoSpaceDN w:val="0"/>
        <w:adjustRightInd w:val="0"/>
        <w:spacing w:before="0" w:after="0" w:line="240" w:lineRule="auto"/>
        <w:rPr>
          <w:rFonts w:ascii="Consolas" w:hAnsi="Consolas" w:cs="Consolas"/>
          <w:color w:val="000000"/>
          <w:sz w:val="19"/>
          <w:szCs w:val="19"/>
          <w:highlight w:val="white"/>
        </w:rPr>
      </w:pPr>
    </w:p>
    <w:p w14:paraId="0614413D" w14:textId="77777777" w:rsidR="00545E43" w:rsidRDefault="00545E43" w:rsidP="00545E43">
      <w:pPr>
        <w:autoSpaceDE w:val="0"/>
        <w:autoSpaceDN w:val="0"/>
        <w:adjustRightInd w:val="0"/>
        <w:spacing w:before="0" w:after="0" w:line="240" w:lineRule="auto"/>
        <w:rPr>
          <w:rFonts w:ascii="Consolas" w:hAnsi="Consolas" w:cs="Consolas"/>
          <w:color w:val="000000"/>
          <w:sz w:val="19"/>
          <w:szCs w:val="19"/>
          <w:highlight w:val="white"/>
          <w:lang w:val="es-ES"/>
        </w:rPr>
      </w:pPr>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 xml:space="preserve"> </w:t>
      </w:r>
    </w:p>
    <w:p w14:paraId="25E59E32" w14:textId="39B5D2E4" w:rsidR="00545E43" w:rsidRDefault="00545E43" w:rsidP="000F78F1">
      <w:pPr>
        <w:autoSpaceDE w:val="0"/>
        <w:autoSpaceDN w:val="0"/>
        <w:adjustRightInd w:val="0"/>
        <w:spacing w:before="0" w:after="0" w:line="240" w:lineRule="auto"/>
        <w:rPr>
          <w:rFonts w:ascii="Consolas" w:hAnsi="Consolas" w:cs="Consolas"/>
          <w:color w:val="000000"/>
          <w:sz w:val="19"/>
          <w:szCs w:val="19"/>
          <w:highlight w:val="white"/>
          <w:lang w:val="es-ES"/>
        </w:rPr>
      </w:pPr>
    </w:p>
    <w:p w14:paraId="0F6842D5" w14:textId="1E6CBCB5" w:rsidR="00545E43" w:rsidRDefault="00545E43" w:rsidP="00545E43">
      <w:pPr>
        <w:rPr>
          <w:highlight w:val="white"/>
          <w:lang w:val="es-ES"/>
        </w:rPr>
      </w:pPr>
      <w:r>
        <w:rPr>
          <w:highlight w:val="white"/>
          <w:lang w:val="es-ES"/>
        </w:rPr>
        <w:t>Hemos añadido un campo IDENTITY a la tabla de detalles para poder identificarlo de manera única. Haremos lo mismo con la tabla de detalle de “Orders”</w:t>
      </w:r>
    </w:p>
    <w:p w14:paraId="4C902885" w14:textId="5036CB0F" w:rsidR="00545E43" w:rsidRDefault="00545E43" w:rsidP="000F78F1">
      <w:pPr>
        <w:autoSpaceDE w:val="0"/>
        <w:autoSpaceDN w:val="0"/>
        <w:adjustRightInd w:val="0"/>
        <w:spacing w:before="0" w:after="0" w:line="240" w:lineRule="auto"/>
        <w:rPr>
          <w:rFonts w:ascii="Consolas" w:hAnsi="Consolas" w:cs="Consolas"/>
          <w:color w:val="000000"/>
          <w:sz w:val="19"/>
          <w:szCs w:val="19"/>
          <w:highlight w:val="white"/>
          <w:lang w:val="es-ES"/>
        </w:rPr>
      </w:pPr>
    </w:p>
    <w:p w14:paraId="6118D943" w14:textId="20570938" w:rsidR="00545E43" w:rsidRDefault="00545E43" w:rsidP="000F78F1">
      <w:pPr>
        <w:autoSpaceDE w:val="0"/>
        <w:autoSpaceDN w:val="0"/>
        <w:adjustRightInd w:val="0"/>
        <w:spacing w:before="0" w:after="0" w:line="240" w:lineRule="auto"/>
        <w:rPr>
          <w:rFonts w:ascii="Consolas" w:hAnsi="Consolas" w:cs="Consolas"/>
          <w:color w:val="0000FF"/>
          <w:sz w:val="19"/>
          <w:szCs w:val="19"/>
          <w:highlight w:val="white"/>
        </w:rPr>
      </w:pPr>
      <w:r w:rsidRPr="00545E43">
        <w:rPr>
          <w:rFonts w:ascii="Consolas" w:hAnsi="Consolas" w:cs="Consolas"/>
          <w:color w:val="0000FF"/>
          <w:sz w:val="19"/>
          <w:szCs w:val="19"/>
          <w:highlight w:val="white"/>
        </w:rPr>
        <w:t>ALTER</w:t>
      </w:r>
      <w:r w:rsidRPr="00545E43">
        <w:rPr>
          <w:rFonts w:ascii="Consolas" w:hAnsi="Consolas" w:cs="Consolas"/>
          <w:color w:val="000000"/>
          <w:sz w:val="19"/>
          <w:szCs w:val="19"/>
          <w:highlight w:val="white"/>
        </w:rPr>
        <w:t xml:space="preserve"> </w:t>
      </w:r>
      <w:r w:rsidRPr="00545E43">
        <w:rPr>
          <w:rFonts w:ascii="Consolas" w:hAnsi="Consolas" w:cs="Consolas"/>
          <w:color w:val="0000FF"/>
          <w:sz w:val="19"/>
          <w:szCs w:val="19"/>
          <w:highlight w:val="white"/>
        </w:rPr>
        <w:t>TABLE</w:t>
      </w:r>
      <w:r w:rsidRPr="00545E43">
        <w:rPr>
          <w:rFonts w:ascii="Consolas" w:hAnsi="Consolas" w:cs="Consolas"/>
          <w:color w:val="000000"/>
          <w:sz w:val="19"/>
          <w:szCs w:val="19"/>
          <w:highlight w:val="white"/>
        </w:rPr>
        <w:t xml:space="preserve"> tblOrderDetails </w:t>
      </w:r>
      <w:r w:rsidRPr="00545E43">
        <w:rPr>
          <w:rFonts w:ascii="Consolas" w:hAnsi="Consolas" w:cs="Consolas"/>
          <w:color w:val="0000FF"/>
          <w:sz w:val="19"/>
          <w:szCs w:val="19"/>
          <w:highlight w:val="white"/>
        </w:rPr>
        <w:t>ADD</w:t>
      </w:r>
      <w:r w:rsidRPr="00545E43">
        <w:rPr>
          <w:rFonts w:ascii="Consolas" w:hAnsi="Consolas" w:cs="Consolas"/>
          <w:color w:val="000000"/>
          <w:sz w:val="19"/>
          <w:szCs w:val="19"/>
          <w:highlight w:val="white"/>
        </w:rPr>
        <w:tab/>
        <w:t xml:space="preserve">OrderDetailID </w:t>
      </w:r>
      <w:r w:rsidRPr="00545E43">
        <w:rPr>
          <w:rFonts w:ascii="Consolas" w:hAnsi="Consolas" w:cs="Consolas"/>
          <w:color w:val="0000FF"/>
          <w:sz w:val="19"/>
          <w:szCs w:val="19"/>
          <w:highlight w:val="white"/>
        </w:rPr>
        <w:t>INT</w:t>
      </w:r>
      <w:r w:rsidRPr="00545E43">
        <w:rPr>
          <w:rFonts w:ascii="Consolas" w:hAnsi="Consolas" w:cs="Consolas"/>
          <w:color w:val="000000"/>
          <w:sz w:val="19"/>
          <w:szCs w:val="19"/>
          <w:highlight w:val="white"/>
        </w:rPr>
        <w:t xml:space="preserve"> </w:t>
      </w:r>
      <w:r w:rsidRPr="00545E43">
        <w:rPr>
          <w:rFonts w:ascii="Consolas" w:hAnsi="Consolas" w:cs="Consolas"/>
          <w:color w:val="0000FF"/>
          <w:sz w:val="19"/>
          <w:szCs w:val="19"/>
          <w:highlight w:val="white"/>
        </w:rPr>
        <w:t>IDENTITY</w:t>
      </w:r>
    </w:p>
    <w:p w14:paraId="4609734C" w14:textId="00B51D0D" w:rsidR="00291C5F" w:rsidRDefault="00291C5F" w:rsidP="000F78F1">
      <w:pPr>
        <w:autoSpaceDE w:val="0"/>
        <w:autoSpaceDN w:val="0"/>
        <w:adjustRightInd w:val="0"/>
        <w:spacing w:before="0" w:after="0" w:line="240" w:lineRule="auto"/>
        <w:rPr>
          <w:rFonts w:ascii="Consolas" w:hAnsi="Consolas" w:cs="Consolas"/>
          <w:color w:val="0000FF"/>
          <w:sz w:val="19"/>
          <w:szCs w:val="19"/>
          <w:highlight w:val="white"/>
        </w:rPr>
      </w:pPr>
    </w:p>
    <w:p w14:paraId="3F283425" w14:textId="0064667F" w:rsidR="00291C5F" w:rsidRDefault="00291C5F" w:rsidP="000F78F1">
      <w:pPr>
        <w:autoSpaceDE w:val="0"/>
        <w:autoSpaceDN w:val="0"/>
        <w:adjustRightInd w:val="0"/>
        <w:spacing w:before="0" w:after="0" w:line="240" w:lineRule="auto"/>
        <w:rPr>
          <w:rFonts w:ascii="Consolas" w:hAnsi="Consolas" w:cs="Consolas"/>
          <w:color w:val="0000FF"/>
          <w:sz w:val="19"/>
          <w:szCs w:val="19"/>
          <w:highlight w:val="white"/>
        </w:rPr>
      </w:pPr>
    </w:p>
    <w:p w14:paraId="26BCCB6A" w14:textId="5DCE4CC3" w:rsidR="00291C5F" w:rsidRDefault="00291C5F" w:rsidP="000F78F1">
      <w:pPr>
        <w:autoSpaceDE w:val="0"/>
        <w:autoSpaceDN w:val="0"/>
        <w:adjustRightInd w:val="0"/>
        <w:spacing w:before="0" w:after="0" w:line="240" w:lineRule="auto"/>
        <w:rPr>
          <w:rFonts w:ascii="Consolas" w:hAnsi="Consolas" w:cs="Consolas"/>
          <w:color w:val="0000FF"/>
          <w:sz w:val="19"/>
          <w:szCs w:val="19"/>
          <w:highlight w:val="white"/>
        </w:rPr>
      </w:pPr>
    </w:p>
    <w:p w14:paraId="4E63C95A" w14:textId="3E2BCCD1" w:rsidR="00291C5F" w:rsidRDefault="00291C5F" w:rsidP="000F78F1">
      <w:pPr>
        <w:autoSpaceDE w:val="0"/>
        <w:autoSpaceDN w:val="0"/>
        <w:adjustRightInd w:val="0"/>
        <w:spacing w:before="0" w:after="0" w:line="240" w:lineRule="auto"/>
        <w:rPr>
          <w:rFonts w:ascii="Consolas" w:hAnsi="Consolas" w:cs="Consolas"/>
          <w:color w:val="0000FF"/>
          <w:sz w:val="19"/>
          <w:szCs w:val="19"/>
          <w:highlight w:val="white"/>
        </w:rPr>
      </w:pPr>
    </w:p>
    <w:p w14:paraId="315D35DC" w14:textId="7D81322E" w:rsidR="00291C5F" w:rsidRDefault="00291C5F" w:rsidP="000F78F1">
      <w:pPr>
        <w:autoSpaceDE w:val="0"/>
        <w:autoSpaceDN w:val="0"/>
        <w:adjustRightInd w:val="0"/>
        <w:spacing w:before="0" w:after="0" w:line="240" w:lineRule="auto"/>
        <w:rPr>
          <w:rFonts w:ascii="Consolas" w:hAnsi="Consolas" w:cs="Consolas"/>
          <w:color w:val="0000FF"/>
          <w:sz w:val="19"/>
          <w:szCs w:val="19"/>
          <w:highlight w:val="white"/>
        </w:rPr>
      </w:pPr>
    </w:p>
    <w:p w14:paraId="606F0B51" w14:textId="71534F4A" w:rsidR="00291C5F" w:rsidRDefault="00291C5F" w:rsidP="000F78F1">
      <w:pPr>
        <w:autoSpaceDE w:val="0"/>
        <w:autoSpaceDN w:val="0"/>
        <w:adjustRightInd w:val="0"/>
        <w:spacing w:before="0" w:after="0" w:line="240" w:lineRule="auto"/>
        <w:rPr>
          <w:rFonts w:ascii="Consolas" w:hAnsi="Consolas" w:cs="Consolas"/>
          <w:color w:val="0000FF"/>
          <w:sz w:val="19"/>
          <w:szCs w:val="19"/>
          <w:highlight w:val="white"/>
        </w:rPr>
      </w:pPr>
    </w:p>
    <w:p w14:paraId="2415BCC0" w14:textId="3CB8D4B1" w:rsidR="00291C5F" w:rsidRDefault="00291C5F" w:rsidP="000F78F1">
      <w:pPr>
        <w:autoSpaceDE w:val="0"/>
        <w:autoSpaceDN w:val="0"/>
        <w:adjustRightInd w:val="0"/>
        <w:spacing w:before="0" w:after="0" w:line="240" w:lineRule="auto"/>
        <w:rPr>
          <w:rFonts w:ascii="Consolas" w:hAnsi="Consolas" w:cs="Consolas"/>
          <w:color w:val="0000FF"/>
          <w:sz w:val="19"/>
          <w:szCs w:val="19"/>
          <w:highlight w:val="white"/>
        </w:rPr>
      </w:pPr>
    </w:p>
    <w:p w14:paraId="19C4615F" w14:textId="2CF00913" w:rsidR="00291C5F" w:rsidRDefault="00291C5F" w:rsidP="000F78F1">
      <w:pPr>
        <w:autoSpaceDE w:val="0"/>
        <w:autoSpaceDN w:val="0"/>
        <w:adjustRightInd w:val="0"/>
        <w:spacing w:before="0" w:after="0" w:line="240" w:lineRule="auto"/>
        <w:rPr>
          <w:rFonts w:ascii="Consolas" w:hAnsi="Consolas" w:cs="Consolas"/>
          <w:color w:val="0000FF"/>
          <w:sz w:val="19"/>
          <w:szCs w:val="19"/>
          <w:highlight w:val="white"/>
        </w:rPr>
      </w:pPr>
    </w:p>
    <w:p w14:paraId="0F98E41D" w14:textId="7A4EF8E4" w:rsidR="00291C5F" w:rsidRDefault="00291C5F" w:rsidP="000F78F1">
      <w:pPr>
        <w:autoSpaceDE w:val="0"/>
        <w:autoSpaceDN w:val="0"/>
        <w:adjustRightInd w:val="0"/>
        <w:spacing w:before="0" w:after="0" w:line="240" w:lineRule="auto"/>
        <w:rPr>
          <w:rFonts w:ascii="Consolas" w:hAnsi="Consolas" w:cs="Consolas"/>
          <w:color w:val="0000FF"/>
          <w:sz w:val="19"/>
          <w:szCs w:val="19"/>
          <w:highlight w:val="white"/>
        </w:rPr>
      </w:pPr>
    </w:p>
    <w:p w14:paraId="42AF43B4" w14:textId="222573C9" w:rsidR="00291C5F" w:rsidRDefault="00291C5F" w:rsidP="000F78F1">
      <w:pPr>
        <w:autoSpaceDE w:val="0"/>
        <w:autoSpaceDN w:val="0"/>
        <w:adjustRightInd w:val="0"/>
        <w:spacing w:before="0" w:after="0" w:line="240" w:lineRule="auto"/>
        <w:rPr>
          <w:rFonts w:ascii="Consolas" w:hAnsi="Consolas" w:cs="Consolas"/>
          <w:color w:val="0000FF"/>
          <w:sz w:val="19"/>
          <w:szCs w:val="19"/>
          <w:highlight w:val="white"/>
        </w:rPr>
      </w:pPr>
    </w:p>
    <w:p w14:paraId="11D7B8F8" w14:textId="0C21435F" w:rsidR="00291C5F" w:rsidRDefault="00291C5F" w:rsidP="000F78F1">
      <w:pPr>
        <w:autoSpaceDE w:val="0"/>
        <w:autoSpaceDN w:val="0"/>
        <w:adjustRightInd w:val="0"/>
        <w:spacing w:before="0" w:after="0" w:line="240" w:lineRule="auto"/>
        <w:rPr>
          <w:rFonts w:ascii="Consolas" w:hAnsi="Consolas" w:cs="Consolas"/>
          <w:color w:val="0000FF"/>
          <w:sz w:val="19"/>
          <w:szCs w:val="19"/>
          <w:highlight w:val="white"/>
        </w:rPr>
      </w:pPr>
    </w:p>
    <w:p w14:paraId="73224A35" w14:textId="62945EFC" w:rsidR="00291C5F" w:rsidRDefault="00291C5F" w:rsidP="000F78F1">
      <w:pPr>
        <w:autoSpaceDE w:val="0"/>
        <w:autoSpaceDN w:val="0"/>
        <w:adjustRightInd w:val="0"/>
        <w:spacing w:before="0" w:after="0" w:line="240" w:lineRule="auto"/>
        <w:rPr>
          <w:rFonts w:ascii="Consolas" w:hAnsi="Consolas" w:cs="Consolas"/>
          <w:color w:val="0000FF"/>
          <w:sz w:val="19"/>
          <w:szCs w:val="19"/>
          <w:highlight w:val="white"/>
        </w:rPr>
      </w:pPr>
    </w:p>
    <w:p w14:paraId="710CE58D" w14:textId="75C76864" w:rsidR="00291C5F" w:rsidRDefault="00291C5F" w:rsidP="000F78F1">
      <w:pPr>
        <w:autoSpaceDE w:val="0"/>
        <w:autoSpaceDN w:val="0"/>
        <w:adjustRightInd w:val="0"/>
        <w:spacing w:before="0" w:after="0" w:line="240" w:lineRule="auto"/>
        <w:rPr>
          <w:rFonts w:ascii="Consolas" w:hAnsi="Consolas" w:cs="Consolas"/>
          <w:color w:val="0000FF"/>
          <w:sz w:val="19"/>
          <w:szCs w:val="19"/>
          <w:highlight w:val="white"/>
        </w:rPr>
      </w:pPr>
    </w:p>
    <w:p w14:paraId="7DFCA821" w14:textId="3D4442DD" w:rsidR="00291C5F" w:rsidRDefault="00291C5F" w:rsidP="000F78F1">
      <w:pPr>
        <w:autoSpaceDE w:val="0"/>
        <w:autoSpaceDN w:val="0"/>
        <w:adjustRightInd w:val="0"/>
        <w:spacing w:before="0" w:after="0" w:line="240" w:lineRule="auto"/>
        <w:rPr>
          <w:rFonts w:ascii="Consolas" w:hAnsi="Consolas" w:cs="Consolas"/>
          <w:color w:val="0000FF"/>
          <w:sz w:val="19"/>
          <w:szCs w:val="19"/>
          <w:highlight w:val="white"/>
        </w:rPr>
      </w:pPr>
    </w:p>
    <w:p w14:paraId="7EC5F545" w14:textId="2EA44277" w:rsidR="00291C5F" w:rsidRDefault="00291C5F" w:rsidP="000F78F1">
      <w:pPr>
        <w:autoSpaceDE w:val="0"/>
        <w:autoSpaceDN w:val="0"/>
        <w:adjustRightInd w:val="0"/>
        <w:spacing w:before="0" w:after="0" w:line="240" w:lineRule="auto"/>
        <w:rPr>
          <w:rFonts w:ascii="Consolas" w:hAnsi="Consolas" w:cs="Consolas"/>
          <w:color w:val="0000FF"/>
          <w:sz w:val="19"/>
          <w:szCs w:val="19"/>
          <w:highlight w:val="white"/>
        </w:rPr>
      </w:pPr>
    </w:p>
    <w:p w14:paraId="6E96A1A6" w14:textId="77777777" w:rsidR="00291C5F" w:rsidRDefault="00291C5F" w:rsidP="000F78F1">
      <w:pPr>
        <w:autoSpaceDE w:val="0"/>
        <w:autoSpaceDN w:val="0"/>
        <w:adjustRightInd w:val="0"/>
        <w:spacing w:before="0" w:after="0" w:line="240" w:lineRule="auto"/>
        <w:rPr>
          <w:rFonts w:ascii="Consolas" w:hAnsi="Consolas" w:cs="Consolas"/>
          <w:color w:val="0000FF"/>
          <w:sz w:val="19"/>
          <w:szCs w:val="19"/>
          <w:highlight w:val="white"/>
        </w:rPr>
      </w:pPr>
    </w:p>
    <w:p w14:paraId="7256B606" w14:textId="65315D97" w:rsidR="00291C5F" w:rsidRDefault="00291C5F" w:rsidP="000F78F1">
      <w:pPr>
        <w:autoSpaceDE w:val="0"/>
        <w:autoSpaceDN w:val="0"/>
        <w:adjustRightInd w:val="0"/>
        <w:spacing w:before="0" w:after="0" w:line="240" w:lineRule="auto"/>
        <w:rPr>
          <w:rFonts w:ascii="Consolas" w:hAnsi="Consolas" w:cs="Consolas"/>
          <w:color w:val="0000FF"/>
          <w:sz w:val="19"/>
          <w:szCs w:val="19"/>
          <w:highlight w:val="white"/>
        </w:rPr>
      </w:pPr>
    </w:p>
    <w:p w14:paraId="7738EBCE" w14:textId="30E5CD1C" w:rsidR="00291C5F" w:rsidRPr="00291C5F" w:rsidRDefault="00291C5F" w:rsidP="00291C5F">
      <w:pPr>
        <w:pStyle w:val="Ttulo1"/>
        <w:rPr>
          <w:lang w:val="es-ES"/>
        </w:rPr>
      </w:pPr>
      <w:r>
        <w:rPr>
          <w:lang w:val="es-ES"/>
        </w:rPr>
        <w:lastRenderedPageBreak/>
        <w:t>Aplicación en visual studio</w:t>
      </w:r>
    </w:p>
    <w:p w14:paraId="255988CF" w14:textId="77777777" w:rsidR="00921859" w:rsidRPr="00291C5F" w:rsidRDefault="00921859" w:rsidP="00921859">
      <w:pPr>
        <w:rPr>
          <w:lang w:val="es-ES"/>
        </w:rPr>
      </w:pPr>
    </w:p>
    <w:p w14:paraId="4224D706" w14:textId="08D4F00A" w:rsidR="00941E15" w:rsidRDefault="00291C5F" w:rsidP="00941E15">
      <w:pPr>
        <w:rPr>
          <w:lang w:val="es-ES"/>
        </w:rPr>
      </w:pPr>
      <w:r>
        <w:rPr>
          <w:lang w:val="es-ES"/>
        </w:rPr>
        <w:t>En Visual Studio, preferiblemente Comunity Edition, creamos un nuevo proyecto al que le daremos el nombre de Northwind. Debe ser un proyecto vacío en el que usaremos Webforms. En principio la versión de .NET es indiferente aunque preferiremos la mas avanzada.</w:t>
      </w:r>
    </w:p>
    <w:p w14:paraId="6C096CFF" w14:textId="4D8F3654" w:rsidR="00291C5F" w:rsidRDefault="00291C5F" w:rsidP="00941E15">
      <w:pPr>
        <w:rPr>
          <w:lang w:val="es-ES"/>
        </w:rPr>
      </w:pPr>
      <w:r>
        <w:rPr>
          <w:lang w:val="es-ES"/>
        </w:rPr>
        <w:t>Creamos un página ASPX que llamaremos Default.aspx que cuelgue de una Master.</w:t>
      </w:r>
    </w:p>
    <w:p w14:paraId="335C8D61" w14:textId="577283A0" w:rsidR="00291C5F" w:rsidRDefault="00291C5F" w:rsidP="00941E15">
      <w:pPr>
        <w:rPr>
          <w:lang w:val="es-ES"/>
        </w:rPr>
      </w:pPr>
      <w:r>
        <w:rPr>
          <w:lang w:val="es-ES"/>
        </w:rPr>
        <w:t>En esta página insertaremos un control XML que utilizaremos mas tarde.</w:t>
      </w:r>
    </w:p>
    <w:p w14:paraId="30332F7E" w14:textId="77777777" w:rsidR="00291C5F" w:rsidRDefault="00291C5F" w:rsidP="00941E15">
      <w:pPr>
        <w:rPr>
          <w:lang w:val="es-ES"/>
        </w:rPr>
      </w:pPr>
      <w:r>
        <w:rPr>
          <w:lang w:val="es-ES"/>
        </w:rPr>
        <w:t>Creamos en la carpeta App_Data un archivo XML en el copiaremos el resultado de ejecutar:</w:t>
      </w:r>
    </w:p>
    <w:p w14:paraId="5F30808B" w14:textId="01EDA4EE" w:rsidR="00291C5F" w:rsidRDefault="00291C5F" w:rsidP="00941E15">
      <w:pPr>
        <w:rPr>
          <w:rFonts w:ascii="Consolas" w:hAnsi="Consolas" w:cs="Consolas"/>
          <w:color w:val="000000"/>
          <w:sz w:val="19"/>
          <w:szCs w:val="19"/>
          <w:lang w:val="es-ES"/>
        </w:rPr>
      </w:pPr>
      <w:r w:rsidRPr="000665C2">
        <w:rPr>
          <w:rFonts w:ascii="Consolas" w:hAnsi="Consolas" w:cs="Consolas"/>
          <w:color w:val="0000FF"/>
          <w:sz w:val="19"/>
          <w:szCs w:val="19"/>
          <w:highlight w:val="white"/>
          <w:lang w:val="es-ES"/>
        </w:rPr>
        <w:t>exec</w:t>
      </w:r>
      <w:r w:rsidRPr="000665C2">
        <w:rPr>
          <w:rFonts w:ascii="Consolas" w:hAnsi="Consolas" w:cs="Consolas"/>
          <w:color w:val="000000"/>
          <w:sz w:val="19"/>
          <w:szCs w:val="19"/>
          <w:highlight w:val="white"/>
          <w:lang w:val="es-ES"/>
        </w:rPr>
        <w:t xml:space="preserve"> OrderGet</w:t>
      </w:r>
      <w:r>
        <w:rPr>
          <w:rFonts w:ascii="Consolas" w:hAnsi="Consolas" w:cs="Consolas"/>
          <w:color w:val="000000"/>
          <w:sz w:val="19"/>
          <w:szCs w:val="19"/>
          <w:lang w:val="es-ES"/>
        </w:rPr>
        <w:t xml:space="preserve"> 0</w:t>
      </w:r>
    </w:p>
    <w:p w14:paraId="25FB5185" w14:textId="75DA2B5C" w:rsidR="00291C5F" w:rsidRDefault="00291C5F" w:rsidP="00291C5F">
      <w:pPr>
        <w:rPr>
          <w:lang w:val="es-ES"/>
        </w:rPr>
      </w:pPr>
      <w:r>
        <w:rPr>
          <w:lang w:val="es-ES"/>
        </w:rPr>
        <w:t>Por otro lado crearemos en la carpeta App_Data otro archivo, esta vez del tipo XSLT.</w:t>
      </w:r>
    </w:p>
    <w:p w14:paraId="4DBE6ED8" w14:textId="18D9E63B" w:rsidR="00291C5F" w:rsidRDefault="00291C5F" w:rsidP="00291C5F">
      <w:pPr>
        <w:rPr>
          <w:lang w:val="es-ES"/>
        </w:rPr>
      </w:pPr>
    </w:p>
    <w:p w14:paraId="7A62160F" w14:textId="1AF64536" w:rsidR="00291C5F" w:rsidRDefault="00291C5F" w:rsidP="00291C5F">
      <w:pPr>
        <w:rPr>
          <w:lang w:val="es-ES"/>
        </w:rPr>
      </w:pPr>
      <w:r>
        <w:rPr>
          <w:lang w:val="es-ES"/>
        </w:rPr>
        <w:t>En la página ASPX anterior utilizaremos estos archivos para</w:t>
      </w:r>
      <w:r w:rsidR="007875D2">
        <w:rPr>
          <w:lang w:val="es-ES"/>
        </w:rPr>
        <w:t xml:space="preserve"> realizar la transformación de los datos con el control XML que hemos insertado en la página.</w:t>
      </w:r>
      <w:bookmarkStart w:id="0" w:name="_GoBack"/>
      <w:bookmarkEnd w:id="0"/>
    </w:p>
    <w:p w14:paraId="74C9DE56" w14:textId="73832FD5" w:rsidR="007875D2" w:rsidRDefault="007875D2" w:rsidP="00291C5F">
      <w:pPr>
        <w:rPr>
          <w:lang w:val="es-ES"/>
        </w:rPr>
      </w:pPr>
    </w:p>
    <w:p w14:paraId="0ACEF1D9" w14:textId="41540BD6" w:rsidR="007875D2" w:rsidRDefault="007875D2" w:rsidP="00291C5F">
      <w:pPr>
        <w:rPr>
          <w:lang w:val="es-ES"/>
        </w:rPr>
      </w:pPr>
      <w:r>
        <w:rPr>
          <w:lang w:val="es-ES"/>
        </w:rPr>
        <w:t xml:space="preserve">Modificaremos el archivo XSLT para que muestre los datos en una tabla. </w:t>
      </w:r>
    </w:p>
    <w:p w14:paraId="5056EFC0" w14:textId="235C2BA9" w:rsidR="007875D2" w:rsidRPr="00291C5F" w:rsidRDefault="007875D2" w:rsidP="00291C5F">
      <w:pPr>
        <w:rPr>
          <w:lang w:val="es-ES"/>
        </w:rPr>
      </w:pPr>
      <w:r>
        <w:rPr>
          <w:lang w:val="es-ES"/>
        </w:rPr>
        <w:t>Para finalizar usaremos Bootstrap para dar estilo a la página y a la tabla en concreto.</w:t>
      </w:r>
    </w:p>
    <w:sectPr w:rsidR="007875D2" w:rsidRPr="00291C5F" w:rsidSect="004E1AED">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31203" w14:textId="77777777" w:rsidR="009133AD" w:rsidRDefault="009133AD">
      <w:pPr>
        <w:spacing w:after="0" w:line="240" w:lineRule="auto"/>
      </w:pPr>
      <w:r>
        <w:separator/>
      </w:r>
    </w:p>
  </w:endnote>
  <w:endnote w:type="continuationSeparator" w:id="0">
    <w:p w14:paraId="72E1795B" w14:textId="77777777" w:rsidR="009133AD" w:rsidRDefault="00913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47B48D52" w14:textId="2D388A47" w:rsidR="00291C5F" w:rsidRDefault="00291C5F">
        <w:pPr>
          <w:pStyle w:val="Piedepgina"/>
        </w:pPr>
        <w:r>
          <w:fldChar w:fldCharType="begin"/>
        </w:r>
        <w:r>
          <w:instrText xml:space="preserve"> PAGE   \* MERGEFORMAT </w:instrText>
        </w:r>
        <w:r>
          <w:fldChar w:fldCharType="separate"/>
        </w:r>
        <w:r w:rsidR="00102215">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FED71" w14:textId="77777777" w:rsidR="009133AD" w:rsidRDefault="009133AD">
      <w:pPr>
        <w:spacing w:after="0" w:line="240" w:lineRule="auto"/>
      </w:pPr>
      <w:r>
        <w:separator/>
      </w:r>
    </w:p>
  </w:footnote>
  <w:footnote w:type="continuationSeparator" w:id="0">
    <w:p w14:paraId="084F9B72" w14:textId="77777777" w:rsidR="009133AD" w:rsidRDefault="00913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EEE"/>
    <w:rsid w:val="000665C2"/>
    <w:rsid w:val="000F78F1"/>
    <w:rsid w:val="00102215"/>
    <w:rsid w:val="00194DF6"/>
    <w:rsid w:val="00291C5F"/>
    <w:rsid w:val="00372534"/>
    <w:rsid w:val="004D3797"/>
    <w:rsid w:val="004E1AED"/>
    <w:rsid w:val="00526F9C"/>
    <w:rsid w:val="00545E43"/>
    <w:rsid w:val="005C12A5"/>
    <w:rsid w:val="006055E4"/>
    <w:rsid w:val="007875D2"/>
    <w:rsid w:val="00873EEE"/>
    <w:rsid w:val="0089006D"/>
    <w:rsid w:val="009133AD"/>
    <w:rsid w:val="00921859"/>
    <w:rsid w:val="00941E15"/>
    <w:rsid w:val="009F047F"/>
    <w:rsid w:val="00A1310C"/>
    <w:rsid w:val="00B631C9"/>
    <w:rsid w:val="00BA63FD"/>
    <w:rsid w:val="00C01401"/>
    <w:rsid w:val="00D27ACB"/>
    <w:rsid w:val="00D47A97"/>
    <w:rsid w:val="00E214BF"/>
    <w:rsid w:val="00E96617"/>
    <w:rsid w:val="00F46E93"/>
    <w:rsid w:val="00F94ED1"/>
    <w:rsid w:val="00FA6F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235A8"/>
  <w15:docId w15:val="{215FB25A-93E7-4A92-AB71-CA351472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Ttulo1">
    <w:name w:val="heading 1"/>
    <w:basedOn w:val="Normal"/>
    <w:next w:val="Normal"/>
    <w:link w:val="Ttulo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tulo9">
    <w:name w:val="heading 9"/>
    <w:basedOn w:val="Normal"/>
    <w:next w:val="Normal"/>
    <w:link w:val="Ttulo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tulo">
    <w:name w:val="Title"/>
    <w:basedOn w:val="Normal"/>
    <w:link w:val="Ttulo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tuloCar">
    <w:name w:val="Título Car"/>
    <w:basedOn w:val="Fuentedeprrafopredeter"/>
    <w:link w:val="Ttulo"/>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tulo">
    <w:name w:val="Subtitle"/>
    <w:basedOn w:val="Normal"/>
    <w:next w:val="Normal"/>
    <w:link w:val="SubttuloCar"/>
    <w:uiPriority w:val="11"/>
    <w:semiHidden/>
    <w:unhideWhenUsed/>
    <w:qFormat/>
    <w:rsid w:val="004E1AED"/>
    <w:pPr>
      <w:numPr>
        <w:ilvl w:val="1"/>
      </w:numPr>
      <w:spacing w:after="160"/>
    </w:pPr>
    <w:rPr>
      <w:color w:val="404040" w:themeColor="text1" w:themeTint="E6"/>
    </w:rPr>
  </w:style>
  <w:style w:type="character" w:customStyle="1" w:styleId="SubttuloCar">
    <w:name w:val="Subtítulo Car"/>
    <w:basedOn w:val="Fuentedeprrafopredeter"/>
    <w:link w:val="Subttulo"/>
    <w:uiPriority w:val="11"/>
    <w:semiHidden/>
    <w:rsid w:val="004E1AED"/>
    <w:rPr>
      <w:color w:val="404040" w:themeColor="text1" w:themeTint="E6"/>
    </w:rPr>
  </w:style>
  <w:style w:type="character" w:styleId="nfasisintenso">
    <w:name w:val="Intense Emphasis"/>
    <w:basedOn w:val="Fuentedeprrafopredeter"/>
    <w:uiPriority w:val="21"/>
    <w:semiHidden/>
    <w:unhideWhenUsed/>
    <w:qFormat/>
    <w:rsid w:val="004E1AED"/>
    <w:rPr>
      <w:i/>
      <w:iCs/>
      <w:color w:val="806000" w:themeColor="accent1" w:themeShade="80"/>
    </w:rPr>
  </w:style>
  <w:style w:type="paragraph" w:styleId="Citadestacada">
    <w:name w:val="Intense Quote"/>
    <w:basedOn w:val="Normal"/>
    <w:next w:val="Normal"/>
    <w:link w:val="Citadestacada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destacadaCar">
    <w:name w:val="Cita destacada Car"/>
    <w:basedOn w:val="Fuentedeprrafopredeter"/>
    <w:link w:val="Citadestacada"/>
    <w:uiPriority w:val="30"/>
    <w:semiHidden/>
    <w:rsid w:val="004E1AED"/>
    <w:rPr>
      <w:i/>
      <w:iCs/>
      <w:color w:val="806000" w:themeColor="accent1" w:themeShade="80"/>
    </w:rPr>
  </w:style>
  <w:style w:type="character" w:styleId="Referenciaintensa">
    <w:name w:val="Intense Reference"/>
    <w:basedOn w:val="Fuentedeprrafopredeter"/>
    <w:uiPriority w:val="32"/>
    <w:semiHidden/>
    <w:unhideWhenUsed/>
    <w:qFormat/>
    <w:rsid w:val="004E1AED"/>
    <w:rPr>
      <w:b/>
      <w:bCs/>
      <w:caps w:val="0"/>
      <w:smallCaps/>
      <w:color w:val="806000" w:themeColor="accent1" w:themeShade="80"/>
      <w:spacing w:val="5"/>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semiHidden/>
    <w:rsid w:val="00D47A97"/>
    <w:rPr>
      <w:rFonts w:asciiTheme="majorHAnsi" w:eastAsiaTheme="majorEastAsia" w:hAnsiTheme="majorHAnsi" w:cstheme="majorBidi"/>
      <w:caps/>
      <w:spacing w:val="10"/>
      <w:szCs w:val="18"/>
    </w:rPr>
  </w:style>
  <w:style w:type="character" w:customStyle="1" w:styleId="Ttulo9Car">
    <w:name w:val="Título 9 Car"/>
    <w:basedOn w:val="Fuentedeprrafopredeter"/>
    <w:link w:val="Ttulo9"/>
    <w:uiPriority w:val="9"/>
    <w:semiHidden/>
    <w:rsid w:val="00D47A97"/>
    <w:rPr>
      <w:rFonts w:asciiTheme="majorHAnsi" w:eastAsiaTheme="majorEastAsia" w:hAnsiTheme="majorHAnsi" w:cstheme="majorBidi"/>
      <w:i/>
      <w:iCs/>
      <w:caps/>
      <w:spacing w:val="10"/>
      <w:szCs w:val="18"/>
    </w:rPr>
  </w:style>
  <w:style w:type="paragraph" w:styleId="Descripcin">
    <w:name w:val="caption"/>
    <w:basedOn w:val="Normal"/>
    <w:next w:val="Normal"/>
    <w:uiPriority w:val="35"/>
    <w:semiHidden/>
    <w:unhideWhenUsed/>
    <w:qFormat/>
    <w:rsid w:val="00D47A97"/>
    <w:rPr>
      <w:b/>
      <w:bCs/>
      <w:color w:val="0673A5" w:themeColor="text2" w:themeShade="BF"/>
      <w:szCs w:val="16"/>
    </w:rPr>
  </w:style>
  <w:style w:type="paragraph" w:styleId="Ttulo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D47A97"/>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D47A97"/>
    <w:rPr>
      <w:rFonts w:ascii="Segoe UI" w:hAnsi="Segoe UI" w:cs="Segoe UI"/>
      <w:szCs w:val="18"/>
    </w:rPr>
  </w:style>
  <w:style w:type="paragraph" w:styleId="Textoindependiente3">
    <w:name w:val="Body Text 3"/>
    <w:basedOn w:val="Normal"/>
    <w:link w:val="Textoindependiente3Car"/>
    <w:uiPriority w:val="99"/>
    <w:semiHidden/>
    <w:unhideWhenUsed/>
    <w:rsid w:val="00D47A97"/>
    <w:pPr>
      <w:spacing w:after="120"/>
    </w:pPr>
    <w:rPr>
      <w:szCs w:val="16"/>
    </w:rPr>
  </w:style>
  <w:style w:type="character" w:customStyle="1" w:styleId="Textoindependiente3Car">
    <w:name w:val="Texto independiente 3 Car"/>
    <w:basedOn w:val="Fuentedeprrafopredeter"/>
    <w:link w:val="Textoindependiente3"/>
    <w:uiPriority w:val="99"/>
    <w:semiHidden/>
    <w:rsid w:val="00D47A97"/>
    <w:rPr>
      <w:szCs w:val="16"/>
    </w:rPr>
  </w:style>
  <w:style w:type="paragraph" w:styleId="Sangra3detindependiente">
    <w:name w:val="Body Text Indent 3"/>
    <w:basedOn w:val="Normal"/>
    <w:link w:val="Sangra3detindependienteCar"/>
    <w:uiPriority w:val="99"/>
    <w:semiHidden/>
    <w:unhideWhenUsed/>
    <w:rsid w:val="00D47A9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47A97"/>
    <w:rPr>
      <w:szCs w:val="16"/>
    </w:rPr>
  </w:style>
  <w:style w:type="character" w:styleId="Refdecomentario">
    <w:name w:val="annotation reference"/>
    <w:basedOn w:val="Fuentedeprrafopredeter"/>
    <w:uiPriority w:val="99"/>
    <w:semiHidden/>
    <w:unhideWhenUsed/>
    <w:rsid w:val="00D47A97"/>
    <w:rPr>
      <w:sz w:val="22"/>
      <w:szCs w:val="16"/>
    </w:rPr>
  </w:style>
  <w:style w:type="paragraph" w:styleId="Textocomentario">
    <w:name w:val="annotation text"/>
    <w:basedOn w:val="Normal"/>
    <w:link w:val="TextocomentarioCar"/>
    <w:uiPriority w:val="99"/>
    <w:semiHidden/>
    <w:unhideWhenUsed/>
    <w:rsid w:val="00D47A97"/>
    <w:pPr>
      <w:spacing w:line="240" w:lineRule="auto"/>
    </w:pPr>
    <w:rPr>
      <w:szCs w:val="20"/>
    </w:rPr>
  </w:style>
  <w:style w:type="character" w:customStyle="1" w:styleId="TextocomentarioCar">
    <w:name w:val="Texto comentario Car"/>
    <w:basedOn w:val="Fuentedeprrafopredeter"/>
    <w:link w:val="Textocomentario"/>
    <w:uiPriority w:val="99"/>
    <w:semiHidden/>
    <w:rsid w:val="00D47A97"/>
    <w:rPr>
      <w:szCs w:val="20"/>
    </w:rPr>
  </w:style>
  <w:style w:type="paragraph" w:styleId="Asuntodelcomentario">
    <w:name w:val="annotation subject"/>
    <w:basedOn w:val="Textocomentario"/>
    <w:next w:val="Textocomentario"/>
    <w:link w:val="AsuntodelcomentarioCar"/>
    <w:uiPriority w:val="99"/>
    <w:semiHidden/>
    <w:unhideWhenUsed/>
    <w:rsid w:val="00D47A97"/>
    <w:rPr>
      <w:b/>
      <w:bCs/>
    </w:rPr>
  </w:style>
  <w:style w:type="character" w:customStyle="1" w:styleId="AsuntodelcomentarioCar">
    <w:name w:val="Asunto del comentario Car"/>
    <w:basedOn w:val="TextocomentarioCar"/>
    <w:link w:val="Asuntodelcomentario"/>
    <w:uiPriority w:val="99"/>
    <w:semiHidden/>
    <w:rsid w:val="00D47A97"/>
    <w:rPr>
      <w:b/>
      <w:bCs/>
      <w:szCs w:val="20"/>
    </w:rPr>
  </w:style>
  <w:style w:type="paragraph" w:styleId="Mapadeldocumento">
    <w:name w:val="Document Map"/>
    <w:basedOn w:val="Normal"/>
    <w:link w:val="MapadeldocumentoCar"/>
    <w:uiPriority w:val="99"/>
    <w:semiHidden/>
    <w:unhideWhenUsed/>
    <w:rsid w:val="00D47A97"/>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47A97"/>
    <w:rPr>
      <w:rFonts w:ascii="Segoe UI" w:hAnsi="Segoe UI" w:cs="Segoe UI"/>
      <w:szCs w:val="16"/>
    </w:rPr>
  </w:style>
  <w:style w:type="paragraph" w:styleId="Textonotaalfinal">
    <w:name w:val="endnote text"/>
    <w:basedOn w:val="Normal"/>
    <w:link w:val="TextonotaalfinalCar"/>
    <w:uiPriority w:val="99"/>
    <w:semiHidden/>
    <w:unhideWhenUsed/>
    <w:rsid w:val="00D47A97"/>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D47A97"/>
    <w:rPr>
      <w:szCs w:val="20"/>
    </w:rPr>
  </w:style>
  <w:style w:type="paragraph" w:styleId="Remitedesobre">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D47A97"/>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D47A97"/>
    <w:rPr>
      <w:szCs w:val="20"/>
    </w:rPr>
  </w:style>
  <w:style w:type="character" w:styleId="CdigoHTML">
    <w:name w:val="HTML Code"/>
    <w:basedOn w:val="Fuentedeprrafopredeter"/>
    <w:uiPriority w:val="99"/>
    <w:semiHidden/>
    <w:unhideWhenUsed/>
    <w:rsid w:val="00D47A97"/>
    <w:rPr>
      <w:rFonts w:ascii="Consolas" w:hAnsi="Consolas"/>
      <w:sz w:val="22"/>
      <w:szCs w:val="20"/>
    </w:rPr>
  </w:style>
  <w:style w:type="character" w:styleId="TecladoHTML">
    <w:name w:val="HTML Keyboard"/>
    <w:basedOn w:val="Fuentedeprrafopredeter"/>
    <w:uiPriority w:val="99"/>
    <w:semiHidden/>
    <w:unhideWhenUsed/>
    <w:rsid w:val="00D47A97"/>
    <w:rPr>
      <w:rFonts w:ascii="Consolas" w:hAnsi="Consolas"/>
      <w:sz w:val="22"/>
      <w:szCs w:val="20"/>
    </w:rPr>
  </w:style>
  <w:style w:type="paragraph" w:styleId="HTMLconformatoprevio">
    <w:name w:val="HTML Preformatted"/>
    <w:basedOn w:val="Normal"/>
    <w:link w:val="HTMLconformatoprevioCar"/>
    <w:uiPriority w:val="99"/>
    <w:semiHidden/>
    <w:unhideWhenUsed/>
    <w:rsid w:val="00D47A97"/>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D47A97"/>
    <w:rPr>
      <w:rFonts w:ascii="Consolas" w:hAnsi="Consolas"/>
      <w:szCs w:val="20"/>
    </w:rPr>
  </w:style>
  <w:style w:type="character" w:styleId="MquinadeescribirHTML">
    <w:name w:val="HTML Typewriter"/>
    <w:basedOn w:val="Fuentedeprrafopredeter"/>
    <w:uiPriority w:val="99"/>
    <w:semiHidden/>
    <w:unhideWhenUsed/>
    <w:rsid w:val="00D47A97"/>
    <w:rPr>
      <w:rFonts w:ascii="Consolas" w:hAnsi="Consolas"/>
      <w:sz w:val="22"/>
      <w:szCs w:val="20"/>
    </w:rPr>
  </w:style>
  <w:style w:type="paragraph" w:styleId="Textomacro">
    <w:name w:val="macro"/>
    <w:link w:val="Texto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D47A97"/>
    <w:rPr>
      <w:rFonts w:ascii="Consolas" w:hAnsi="Consolas"/>
      <w:szCs w:val="20"/>
    </w:rPr>
  </w:style>
  <w:style w:type="paragraph" w:styleId="Textosinformato">
    <w:name w:val="Plain Text"/>
    <w:basedOn w:val="Normal"/>
    <w:link w:val="TextosinformatoCar"/>
    <w:uiPriority w:val="99"/>
    <w:semiHidden/>
    <w:unhideWhenUsed/>
    <w:rsid w:val="00D47A97"/>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D47A97"/>
    <w:rPr>
      <w:rFonts w:ascii="Consolas" w:hAnsi="Consolas"/>
      <w:szCs w:val="21"/>
    </w:rPr>
  </w:style>
  <w:style w:type="paragraph" w:styleId="Textodebloque">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odelmarcadordeposicin">
    <w:name w:val="Placeholder Text"/>
    <w:basedOn w:val="Fuentedeprrafopredeter"/>
    <w:uiPriority w:val="99"/>
    <w:semiHidden/>
    <w:rsid w:val="00A1310C"/>
    <w:rPr>
      <w:color w:val="3C3C3C" w:themeColor="background2" w:themeShade="40"/>
    </w:rPr>
  </w:style>
  <w:style w:type="paragraph" w:styleId="Encabezado">
    <w:name w:val="header"/>
    <w:basedOn w:val="Normal"/>
    <w:link w:val="EncabezadoCar"/>
    <w:uiPriority w:val="99"/>
    <w:unhideWhenUsed/>
    <w:rsid w:val="004E1AED"/>
    <w:pPr>
      <w:spacing w:before="0" w:after="0" w:line="240" w:lineRule="auto"/>
    </w:pPr>
  </w:style>
  <w:style w:type="character" w:customStyle="1" w:styleId="EncabezadoCar">
    <w:name w:val="Encabezado Car"/>
    <w:basedOn w:val="Fuentedeprrafopredeter"/>
    <w:link w:val="Encabezado"/>
    <w:uiPriority w:val="99"/>
    <w:rsid w:val="004E1AED"/>
  </w:style>
  <w:style w:type="paragraph" w:styleId="Piedepgina">
    <w:name w:val="footer"/>
    <w:basedOn w:val="Normal"/>
    <w:link w:val="PiedepginaCar"/>
    <w:uiPriority w:val="99"/>
    <w:unhideWhenUsed/>
    <w:rsid w:val="004E1AED"/>
    <w:pPr>
      <w:spacing w:before="0" w:after="0" w:line="240" w:lineRule="auto"/>
    </w:pPr>
  </w:style>
  <w:style w:type="character" w:customStyle="1" w:styleId="PiedepginaCar">
    <w:name w:val="Pie de página Car"/>
    <w:basedOn w:val="Fuentedeprrafopredeter"/>
    <w:link w:val="Piedepgina"/>
    <w:uiPriority w:val="99"/>
    <w:rsid w:val="004E1AED"/>
  </w:style>
  <w:style w:type="character" w:styleId="Hipervnculo">
    <w:name w:val="Hyperlink"/>
    <w:basedOn w:val="Fuentedeprrafopredeter"/>
    <w:uiPriority w:val="99"/>
    <w:unhideWhenUsed/>
    <w:rsid w:val="00FA6FE0"/>
    <w:rPr>
      <w:color w:val="005DBA" w:themeColor="hyperlink"/>
      <w:u w:val="single"/>
    </w:rPr>
  </w:style>
  <w:style w:type="character" w:styleId="Mencionar">
    <w:name w:val="Mention"/>
    <w:basedOn w:val="Fuentedeprrafopredeter"/>
    <w:uiPriority w:val="99"/>
    <w:semiHidden/>
    <w:unhideWhenUsed/>
    <w:rsid w:val="00FA6FE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4664298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0381007">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nrt\AppData\Roaming\Microsoft\Templates\Banded%20design%20(blank)(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29F0A939-8231-4DBC-8DDB-AD411350E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(blank)(2).dotx</Template>
  <TotalTime>0</TotalTime>
  <Pages>1</Pages>
  <Words>1858</Words>
  <Characters>10221</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Adan Ramos</dc:creator>
  <cp:lastModifiedBy>Daniel.Paz</cp:lastModifiedBy>
  <cp:revision>3</cp:revision>
  <cp:lastPrinted>2017-09-22T09:29:00Z</cp:lastPrinted>
  <dcterms:created xsi:type="dcterms:W3CDTF">2017-10-03T20:51:00Z</dcterms:created>
  <dcterms:modified xsi:type="dcterms:W3CDTF">2017-10-03T20:51:00Z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